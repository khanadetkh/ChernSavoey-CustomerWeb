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62237EB" w14:textId="3BF9AF77" w:rsidR="00483153" w:rsidRPr="00B24219" w:rsidRDefault="00ED3394" w:rsidP="00B24219">
      <w:pPr>
        <w:jc w:val="center"/>
        <w:rPr>
          <w:rFonts w:ascii="TH SarabunPSK" w:hAnsi="TH SarabunPSK" w:cs="TH SarabunPSK"/>
          <w:szCs w:val="28"/>
        </w:rPr>
      </w:pPr>
      <w:r w:rsidRPr="006C0F7E">
        <w:rPr>
          <w:rFonts w:ascii="TH SarabunPSK" w:hAnsi="TH SarabunPSK" w:cs="TH SarabunPSK"/>
          <w:noProof/>
          <w:szCs w:val="28"/>
        </w:rPr>
        <w:drawing>
          <wp:anchor distT="0" distB="0" distL="114935" distR="114935" simplePos="0" relativeHeight="251658240" behindDoc="0" locked="0" layoutInCell="1" allowOverlap="1" wp14:anchorId="23341BC9" wp14:editId="08F6D72B">
            <wp:simplePos x="0" y="0"/>
            <wp:positionH relativeFrom="column">
              <wp:posOffset>-392430</wp:posOffset>
            </wp:positionH>
            <wp:positionV relativeFrom="paragraph">
              <wp:posOffset>-851535</wp:posOffset>
            </wp:positionV>
            <wp:extent cx="1017905" cy="88455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884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987" w:rsidRPr="00D93E7D">
        <w:rPr>
          <w:rFonts w:ascii="AngsanaUPC" w:hAnsi="AngsanaUPC" w:cs="AngsanaUPC"/>
          <w:szCs w:val="28"/>
          <w:cs/>
        </w:rPr>
        <w:t>ชื่อ</w:t>
      </w:r>
      <w:r w:rsidR="00483153" w:rsidRPr="00D93E7D">
        <w:rPr>
          <w:rFonts w:ascii="AngsanaUPC" w:hAnsi="AngsanaUPC" w:cs="AngsanaUPC"/>
          <w:szCs w:val="28"/>
          <w:cs/>
        </w:rPr>
        <w:t>โครงงาน</w:t>
      </w:r>
      <w:r w:rsidR="00B52D5B" w:rsidRPr="00D93E7D">
        <w:rPr>
          <w:rFonts w:ascii="AngsanaUPC" w:hAnsi="AngsanaUPC" w:cs="AngsanaUPC"/>
          <w:szCs w:val="28"/>
        </w:rPr>
        <w:t xml:space="preserve"> </w:t>
      </w:r>
      <w:r w:rsidR="00483153" w:rsidRPr="00D93E7D">
        <w:rPr>
          <w:rFonts w:ascii="AngsanaUPC" w:hAnsi="AngsanaUPC" w:cs="AngsanaUPC"/>
          <w:szCs w:val="28"/>
        </w:rPr>
        <w:t>(</w:t>
      </w:r>
      <w:r w:rsidR="00483153" w:rsidRPr="00D93E7D">
        <w:rPr>
          <w:rFonts w:ascii="AngsanaUPC" w:hAnsi="AngsanaUPC" w:cs="AngsanaUPC"/>
          <w:szCs w:val="28"/>
          <w:cs/>
        </w:rPr>
        <w:t>ภาษาไทย</w:t>
      </w:r>
      <w:r w:rsidR="00483153" w:rsidRPr="00D93E7D">
        <w:rPr>
          <w:rFonts w:ascii="AngsanaUPC" w:hAnsi="AngsanaUPC" w:cs="AngsanaUPC"/>
          <w:szCs w:val="28"/>
        </w:rPr>
        <w:t>)</w:t>
      </w:r>
      <w:r w:rsidR="00D3781F">
        <w:rPr>
          <w:rFonts w:ascii="AngsanaUPC" w:hAnsi="AngsanaUPC" w:cs="AngsanaUPC" w:hint="cs"/>
          <w:szCs w:val="28"/>
          <w:cs/>
        </w:rPr>
        <w:t xml:space="preserve"> </w:t>
      </w:r>
      <w:r w:rsidR="00374E2A">
        <w:rPr>
          <w:rFonts w:ascii="AngsanaUPC" w:hAnsi="AngsanaUPC" w:cs="AngsanaUPC" w:hint="cs"/>
          <w:szCs w:val="28"/>
          <w:cs/>
        </w:rPr>
        <w:t>เว็บแอพ</w:t>
      </w:r>
      <w:r w:rsidR="00AA6DBA">
        <w:rPr>
          <w:rFonts w:ascii="AngsanaUPC" w:hAnsi="AngsanaUPC" w:cs="AngsanaUPC" w:hint="cs"/>
          <w:szCs w:val="28"/>
          <w:cs/>
        </w:rPr>
        <w:t>พ</w:t>
      </w:r>
      <w:bookmarkStart w:id="0" w:name="_GoBack"/>
      <w:bookmarkEnd w:id="0"/>
      <w:r w:rsidR="00374E2A">
        <w:rPr>
          <w:rFonts w:ascii="AngsanaUPC" w:hAnsi="AngsanaUPC" w:cs="AngsanaUPC" w:hint="cs"/>
          <w:szCs w:val="28"/>
          <w:cs/>
        </w:rPr>
        <w:t>ลิเคชั่น</w:t>
      </w:r>
      <w:r w:rsidR="00560121">
        <w:rPr>
          <w:rFonts w:ascii="AngsanaUPC" w:hAnsi="AngsanaUPC" w:cs="AngsanaUPC" w:hint="cs"/>
          <w:szCs w:val="28"/>
          <w:cs/>
        </w:rPr>
        <w:t>สำหรับการจัดส่งสินค้า</w:t>
      </w:r>
      <w:r w:rsidR="006F33C1">
        <w:rPr>
          <w:rFonts w:ascii="AngsanaUPC" w:hAnsi="AngsanaUPC" w:cs="AngsanaUPC" w:hint="cs"/>
          <w:szCs w:val="28"/>
          <w:cs/>
        </w:rPr>
        <w:t xml:space="preserve"> </w:t>
      </w:r>
      <w:r w:rsidR="006F33C1">
        <w:rPr>
          <w:rFonts w:ascii="AngsanaUPC" w:hAnsi="AngsanaUPC" w:cs="AngsanaUPC"/>
          <w:szCs w:val="28"/>
          <w:cs/>
        </w:rPr>
        <w:br/>
      </w:r>
      <w:r w:rsidR="006F33C1">
        <w:rPr>
          <w:rFonts w:ascii="AngsanaUPC" w:hAnsi="AngsanaUPC" w:cs="AngsanaUPC" w:hint="cs"/>
          <w:szCs w:val="28"/>
          <w:cs/>
        </w:rPr>
        <w:t>ภายในมหาวิทยาลัยเทคโนโลยีพระจอมเกล้าธนบุรี ด้วยระยะทางรัศมีไม่เกิน 1 กิโลเมตร</w:t>
      </w:r>
    </w:p>
    <w:p w14:paraId="29C81128" w14:textId="77777777" w:rsidR="00CB2987" w:rsidRPr="00D93E7D" w:rsidRDefault="00CB2987" w:rsidP="00AF4298">
      <w:pPr>
        <w:jc w:val="center"/>
        <w:rPr>
          <w:rFonts w:ascii="AngsanaUPC" w:hAnsi="AngsanaUPC" w:cs="AngsanaUPC"/>
          <w:szCs w:val="28"/>
        </w:rPr>
      </w:pPr>
    </w:p>
    <w:p w14:paraId="05F20FA2" w14:textId="77777777" w:rsidR="00A74F28" w:rsidRPr="00A74F28" w:rsidRDefault="00483153" w:rsidP="00A74F28">
      <w:pPr>
        <w:jc w:val="center"/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</w:rPr>
        <w:t>(</w:t>
      </w:r>
      <w:r w:rsidRPr="00D93E7D">
        <w:rPr>
          <w:rFonts w:ascii="AngsanaUPC" w:hAnsi="AngsanaUPC" w:cs="AngsanaUPC"/>
          <w:szCs w:val="28"/>
          <w:cs/>
        </w:rPr>
        <w:t>ภาษาอังกฤษ</w:t>
      </w:r>
      <w:r w:rsidRPr="00D93E7D">
        <w:rPr>
          <w:rFonts w:ascii="AngsanaUPC" w:hAnsi="AngsanaUPC" w:cs="AngsanaUPC"/>
          <w:szCs w:val="28"/>
        </w:rPr>
        <w:t>)</w:t>
      </w:r>
      <w:r w:rsidR="00D3781F">
        <w:rPr>
          <w:rFonts w:ascii="AngsanaUPC" w:hAnsi="AngsanaUPC" w:cs="AngsanaUPC" w:hint="cs"/>
          <w:szCs w:val="28"/>
          <w:cs/>
        </w:rPr>
        <w:t xml:space="preserve"> </w:t>
      </w:r>
      <w:r w:rsidR="00A74F28" w:rsidRPr="00A74F28">
        <w:rPr>
          <w:rFonts w:ascii="AngsanaUPC" w:hAnsi="AngsanaUPC" w:cs="AngsanaUPC"/>
          <w:szCs w:val="28"/>
        </w:rPr>
        <w:t>Web application for shipping</w:t>
      </w:r>
    </w:p>
    <w:p w14:paraId="7B46FCC0" w14:textId="4724A428" w:rsidR="00483153" w:rsidRPr="00D93E7D" w:rsidRDefault="00A74F28" w:rsidP="00A74F28">
      <w:pPr>
        <w:jc w:val="center"/>
        <w:rPr>
          <w:rFonts w:ascii="AngsanaUPC" w:hAnsi="AngsanaUPC" w:cs="AngsanaUPC"/>
          <w:szCs w:val="28"/>
        </w:rPr>
      </w:pPr>
      <w:r w:rsidRPr="00A74F28">
        <w:rPr>
          <w:rFonts w:ascii="AngsanaUPC" w:hAnsi="AngsanaUPC" w:cs="AngsanaUPC"/>
          <w:szCs w:val="28"/>
        </w:rPr>
        <w:t xml:space="preserve">Within King Mongkut's University of Technology Thonburi </w:t>
      </w:r>
      <w:r w:rsidR="00B24219" w:rsidRPr="00A74F28">
        <w:rPr>
          <w:rFonts w:ascii="AngsanaUPC" w:hAnsi="AngsanaUPC" w:cs="AngsanaUPC"/>
          <w:szCs w:val="28"/>
        </w:rPr>
        <w:t>with</w:t>
      </w:r>
      <w:r w:rsidRPr="00A74F28">
        <w:rPr>
          <w:rFonts w:ascii="AngsanaUPC" w:hAnsi="AngsanaUPC" w:cs="AngsanaUPC"/>
          <w:szCs w:val="28"/>
        </w:rPr>
        <w:t xml:space="preserve"> a radius of </w:t>
      </w:r>
      <w:r>
        <w:rPr>
          <w:rFonts w:ascii="AngsanaUPC" w:hAnsi="AngsanaUPC" w:cs="AngsanaUPC"/>
          <w:szCs w:val="28"/>
        </w:rPr>
        <w:t xml:space="preserve">less </w:t>
      </w:r>
      <w:r w:rsidRPr="00A74F28">
        <w:rPr>
          <w:rFonts w:ascii="AngsanaUPC" w:hAnsi="AngsanaUPC" w:cs="AngsanaUPC"/>
          <w:szCs w:val="28"/>
        </w:rPr>
        <w:t xml:space="preserve">than </w:t>
      </w:r>
      <w:r w:rsidRPr="00A74F28">
        <w:rPr>
          <w:rFonts w:ascii="AngsanaUPC" w:hAnsi="AngsanaUPC" w:cs="AngsanaUPC"/>
          <w:szCs w:val="28"/>
          <w:cs/>
        </w:rPr>
        <w:t xml:space="preserve">1 </w:t>
      </w:r>
      <w:r w:rsidRPr="00A74F28">
        <w:rPr>
          <w:rFonts w:ascii="AngsanaUPC" w:hAnsi="AngsanaUPC" w:cs="AngsanaUPC"/>
          <w:szCs w:val="28"/>
        </w:rPr>
        <w:t>kilometer</w:t>
      </w:r>
    </w:p>
    <w:p w14:paraId="62CE561C" w14:textId="77777777" w:rsidR="00B52D5B" w:rsidRPr="00D93E7D" w:rsidRDefault="00B52D5B" w:rsidP="00D93E7D">
      <w:pPr>
        <w:rPr>
          <w:rFonts w:ascii="AngsanaUPC" w:hAnsi="AngsanaUPC" w:cs="AngsanaUPC"/>
          <w:szCs w:val="28"/>
        </w:rPr>
      </w:pPr>
    </w:p>
    <w:p w14:paraId="20CA6716" w14:textId="77777777" w:rsidR="00B52D5B" w:rsidRPr="00D93E7D" w:rsidRDefault="00B52D5B">
      <w:pPr>
        <w:jc w:val="center"/>
        <w:rPr>
          <w:rFonts w:ascii="AngsanaUPC" w:hAnsi="AngsanaUPC" w:cs="AngsanaUPC"/>
          <w:szCs w:val="28"/>
        </w:rPr>
      </w:pPr>
    </w:p>
    <w:p w14:paraId="57425DCE" w14:textId="77777777" w:rsidR="00B52D5B" w:rsidRPr="00D93E7D" w:rsidRDefault="00B52D5B" w:rsidP="00B24219">
      <w:pPr>
        <w:rPr>
          <w:rFonts w:ascii="AngsanaUPC" w:hAnsi="AngsanaUPC" w:cs="AngsanaUPC"/>
          <w:szCs w:val="28"/>
        </w:rPr>
      </w:pPr>
    </w:p>
    <w:p w14:paraId="28159455" w14:textId="77777777" w:rsidR="00483153" w:rsidRPr="00D93E7D" w:rsidRDefault="00483153">
      <w:pPr>
        <w:jc w:val="center"/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  <w:cs/>
        </w:rPr>
        <w:t>โดย</w:t>
      </w:r>
    </w:p>
    <w:p w14:paraId="5EE85B51" w14:textId="77777777" w:rsidR="00B52D5B" w:rsidRPr="00D93E7D" w:rsidRDefault="00B52D5B">
      <w:pPr>
        <w:jc w:val="center"/>
        <w:rPr>
          <w:rFonts w:ascii="AngsanaUPC" w:hAnsi="AngsanaUPC" w:cs="AngsanaUPC"/>
          <w:szCs w:val="28"/>
          <w:cs/>
        </w:rPr>
      </w:pPr>
    </w:p>
    <w:p w14:paraId="1304157C" w14:textId="77777777" w:rsidR="00483153" w:rsidRPr="00D93E7D" w:rsidRDefault="00483153">
      <w:pPr>
        <w:jc w:val="center"/>
        <w:rPr>
          <w:rFonts w:ascii="AngsanaUPC" w:hAnsi="AngsanaUPC" w:cs="AngsanaUPC"/>
          <w:szCs w:val="28"/>
        </w:rPr>
      </w:pPr>
    </w:p>
    <w:p w14:paraId="1EB8EE78" w14:textId="496DB21C" w:rsidR="00483153" w:rsidRPr="00D93E7D" w:rsidRDefault="00724165" w:rsidP="00414D4A">
      <w:pPr>
        <w:numPr>
          <w:ilvl w:val="0"/>
          <w:numId w:val="6"/>
        </w:numPr>
        <w:tabs>
          <w:tab w:val="left" w:pos="360"/>
        </w:tabs>
        <w:spacing w:line="360" w:lineRule="auto"/>
        <w:jc w:val="center"/>
        <w:rPr>
          <w:rFonts w:ascii="AngsanaUPC" w:hAnsi="AngsanaUPC" w:cs="AngsanaUPC"/>
          <w:szCs w:val="28"/>
        </w:rPr>
      </w:pPr>
      <w:bookmarkStart w:id="1" w:name="_Hlk29378245"/>
      <w:r>
        <w:rPr>
          <w:rFonts w:ascii="AngsanaUPC" w:hAnsi="AngsanaUPC" w:cs="AngsanaUPC" w:hint="cs"/>
          <w:szCs w:val="28"/>
          <w:cs/>
        </w:rPr>
        <w:t>นาย</w:t>
      </w:r>
      <w:proofErr w:type="spellStart"/>
      <w:r>
        <w:rPr>
          <w:rFonts w:ascii="AngsanaUPC" w:hAnsi="AngsanaUPC" w:cs="AngsanaUPC" w:hint="cs"/>
          <w:szCs w:val="28"/>
          <w:cs/>
        </w:rPr>
        <w:t>คณา</w:t>
      </w:r>
      <w:proofErr w:type="spellEnd"/>
      <w:r>
        <w:rPr>
          <w:rFonts w:ascii="AngsanaUPC" w:hAnsi="AngsanaUPC" w:cs="AngsanaUPC" w:hint="cs"/>
          <w:szCs w:val="28"/>
          <w:cs/>
        </w:rPr>
        <w:t>เดช  คงสมบัติ</w:t>
      </w:r>
      <w:r w:rsidR="00483153" w:rsidRPr="00D93E7D">
        <w:rPr>
          <w:rFonts w:ascii="AngsanaUPC" w:hAnsi="AngsanaUPC" w:cs="AngsanaUPC"/>
          <w:szCs w:val="28"/>
        </w:rPr>
        <w:t xml:space="preserve"> </w:t>
      </w:r>
      <w:r w:rsidR="00483153" w:rsidRPr="00D93E7D">
        <w:rPr>
          <w:rFonts w:ascii="AngsanaUPC" w:hAnsi="AngsanaUPC" w:cs="AngsanaUPC"/>
          <w:szCs w:val="28"/>
          <w:cs/>
        </w:rPr>
        <w:t xml:space="preserve">รหัส </w:t>
      </w:r>
      <w:r>
        <w:rPr>
          <w:rFonts w:ascii="AngsanaUPC" w:hAnsi="AngsanaUPC" w:cs="AngsanaUPC" w:hint="cs"/>
          <w:szCs w:val="28"/>
          <w:cs/>
        </w:rPr>
        <w:t>60130500027</w:t>
      </w:r>
    </w:p>
    <w:p w14:paraId="37A142D1" w14:textId="74E3BDBD" w:rsidR="00483153" w:rsidRPr="00D93E7D" w:rsidRDefault="00724165" w:rsidP="00414D4A">
      <w:pPr>
        <w:numPr>
          <w:ilvl w:val="0"/>
          <w:numId w:val="6"/>
        </w:numPr>
        <w:tabs>
          <w:tab w:val="left" w:pos="360"/>
        </w:tabs>
        <w:spacing w:line="360" w:lineRule="auto"/>
        <w:jc w:val="center"/>
        <w:rPr>
          <w:rFonts w:ascii="AngsanaUPC" w:hAnsi="AngsanaUPC" w:cs="AngsanaUPC"/>
          <w:szCs w:val="28"/>
        </w:rPr>
      </w:pPr>
      <w:r>
        <w:rPr>
          <w:rFonts w:ascii="AngsanaUPC" w:hAnsi="AngsanaUPC" w:cs="AngsanaUPC" w:hint="cs"/>
          <w:szCs w:val="28"/>
          <w:cs/>
        </w:rPr>
        <w:t>นางสาวรวินท์  หวังวิศวาวิทย์</w:t>
      </w:r>
      <w:r w:rsidR="00483153" w:rsidRPr="00D93E7D">
        <w:rPr>
          <w:rFonts w:ascii="AngsanaUPC" w:hAnsi="AngsanaUPC" w:cs="AngsanaUPC"/>
          <w:szCs w:val="28"/>
        </w:rPr>
        <w:t xml:space="preserve"> </w:t>
      </w:r>
      <w:r w:rsidR="00483153" w:rsidRPr="00D93E7D">
        <w:rPr>
          <w:rFonts w:ascii="AngsanaUPC" w:hAnsi="AngsanaUPC" w:cs="AngsanaUPC"/>
          <w:szCs w:val="28"/>
          <w:cs/>
        </w:rPr>
        <w:t xml:space="preserve">รหัส </w:t>
      </w:r>
      <w:r>
        <w:rPr>
          <w:rFonts w:ascii="AngsanaUPC" w:hAnsi="AngsanaUPC" w:cs="AngsanaUPC" w:hint="cs"/>
          <w:szCs w:val="28"/>
          <w:cs/>
        </w:rPr>
        <w:t>60130500076</w:t>
      </w:r>
    </w:p>
    <w:p w14:paraId="408D21DE" w14:textId="39B42D8F" w:rsidR="00483153" w:rsidRPr="00D93E7D" w:rsidRDefault="00724165" w:rsidP="00414D4A">
      <w:pPr>
        <w:numPr>
          <w:ilvl w:val="0"/>
          <w:numId w:val="6"/>
        </w:numPr>
        <w:tabs>
          <w:tab w:val="left" w:pos="360"/>
        </w:tabs>
        <w:spacing w:line="360" w:lineRule="auto"/>
        <w:jc w:val="center"/>
        <w:rPr>
          <w:rFonts w:ascii="AngsanaUPC" w:hAnsi="AngsanaUPC" w:cs="AngsanaUPC"/>
          <w:szCs w:val="28"/>
        </w:rPr>
      </w:pPr>
      <w:r>
        <w:rPr>
          <w:rFonts w:ascii="AngsanaUPC" w:hAnsi="AngsanaUPC" w:cs="AngsanaUPC" w:hint="cs"/>
          <w:szCs w:val="28"/>
          <w:cs/>
        </w:rPr>
        <w:t xml:space="preserve">นางสาวสิริรัตน์  ตันธนาวิภาส </w:t>
      </w:r>
      <w:r w:rsidR="00483153" w:rsidRPr="00D93E7D">
        <w:rPr>
          <w:rFonts w:ascii="AngsanaUPC" w:hAnsi="AngsanaUPC" w:cs="AngsanaUPC"/>
          <w:szCs w:val="28"/>
          <w:cs/>
        </w:rPr>
        <w:t xml:space="preserve">รหัส </w:t>
      </w:r>
      <w:r>
        <w:rPr>
          <w:rFonts w:ascii="AngsanaUPC" w:hAnsi="AngsanaUPC" w:cs="AngsanaUPC" w:hint="cs"/>
          <w:szCs w:val="28"/>
          <w:cs/>
        </w:rPr>
        <w:t>60130500096</w:t>
      </w:r>
    </w:p>
    <w:bookmarkEnd w:id="1"/>
    <w:p w14:paraId="0159289B" w14:textId="77777777" w:rsidR="000004A3" w:rsidRPr="00D93E7D" w:rsidRDefault="000004A3">
      <w:pPr>
        <w:jc w:val="center"/>
        <w:rPr>
          <w:rFonts w:ascii="AngsanaUPC" w:hAnsi="AngsanaUPC" w:cs="AngsanaUPC"/>
          <w:szCs w:val="28"/>
        </w:rPr>
      </w:pPr>
    </w:p>
    <w:p w14:paraId="54776573" w14:textId="77777777" w:rsidR="000004A3" w:rsidRPr="00D93E7D" w:rsidRDefault="00B52D5B">
      <w:pPr>
        <w:jc w:val="center"/>
        <w:rPr>
          <w:rFonts w:ascii="AngsanaUPC" w:hAnsi="AngsanaUPC" w:cs="AngsanaUPC"/>
          <w:szCs w:val="28"/>
          <w:cs/>
        </w:rPr>
      </w:pPr>
      <w:r w:rsidRPr="00D93E7D">
        <w:rPr>
          <w:rFonts w:ascii="AngsanaUPC" w:hAnsi="AngsanaUPC" w:cs="AngsanaUPC"/>
          <w:szCs w:val="28"/>
          <w:cs/>
        </w:rPr>
        <w:t>สาขาเทคโนโลยีสารสนเทศ</w:t>
      </w:r>
    </w:p>
    <w:p w14:paraId="037BCDE4" w14:textId="77777777" w:rsidR="000004A3" w:rsidRPr="00D93E7D" w:rsidRDefault="000004A3">
      <w:pPr>
        <w:jc w:val="center"/>
        <w:rPr>
          <w:rFonts w:ascii="AngsanaUPC" w:hAnsi="AngsanaUPC" w:cs="AngsanaUPC"/>
          <w:szCs w:val="28"/>
        </w:rPr>
      </w:pPr>
    </w:p>
    <w:p w14:paraId="33989182" w14:textId="77777777" w:rsidR="007F47FF" w:rsidRPr="00D93E7D" w:rsidRDefault="007F47FF" w:rsidP="00D93E7D">
      <w:pPr>
        <w:rPr>
          <w:rFonts w:ascii="AngsanaUPC" w:hAnsi="AngsanaUPC" w:cs="AngsanaUPC"/>
          <w:szCs w:val="28"/>
        </w:rPr>
      </w:pPr>
    </w:p>
    <w:p w14:paraId="7F12EEA8" w14:textId="77777777" w:rsidR="00483153" w:rsidRPr="00D93E7D" w:rsidRDefault="00483153">
      <w:pPr>
        <w:jc w:val="center"/>
        <w:rPr>
          <w:rFonts w:ascii="AngsanaUPC" w:hAnsi="AngsanaUPC" w:cs="AngsanaUPC"/>
          <w:szCs w:val="28"/>
        </w:rPr>
      </w:pPr>
    </w:p>
    <w:p w14:paraId="145A9959" w14:textId="77777777" w:rsidR="00483153" w:rsidRPr="00D93E7D" w:rsidRDefault="00483153">
      <w:pPr>
        <w:jc w:val="center"/>
        <w:rPr>
          <w:rFonts w:ascii="AngsanaUPC" w:hAnsi="AngsanaUPC" w:cs="AngsanaUPC"/>
          <w:szCs w:val="28"/>
          <w:cs/>
        </w:rPr>
      </w:pPr>
      <w:r w:rsidRPr="00D93E7D">
        <w:rPr>
          <w:rFonts w:ascii="AngsanaUPC" w:hAnsi="AngsanaUPC" w:cs="AngsanaUPC"/>
          <w:szCs w:val="28"/>
          <w:cs/>
        </w:rPr>
        <w:t>อาจารย์ที่ปรึกษาโครงงาน</w:t>
      </w:r>
    </w:p>
    <w:p w14:paraId="72B9979D" w14:textId="77777777" w:rsidR="00483153" w:rsidRPr="00D93E7D" w:rsidRDefault="00483153">
      <w:pPr>
        <w:jc w:val="center"/>
        <w:rPr>
          <w:rFonts w:ascii="AngsanaUPC" w:hAnsi="AngsanaUPC" w:cs="AngsanaUPC"/>
          <w:szCs w:val="28"/>
        </w:rPr>
      </w:pPr>
    </w:p>
    <w:p w14:paraId="54FA4949" w14:textId="3788DFFF" w:rsidR="00483153" w:rsidRPr="00D93E7D" w:rsidRDefault="00724165" w:rsidP="00AF4298">
      <w:pPr>
        <w:numPr>
          <w:ilvl w:val="0"/>
          <w:numId w:val="1"/>
        </w:numPr>
        <w:tabs>
          <w:tab w:val="left" w:pos="360"/>
        </w:tabs>
        <w:spacing w:line="360" w:lineRule="auto"/>
        <w:ind w:left="2520"/>
        <w:rPr>
          <w:rFonts w:ascii="AngsanaUPC" w:hAnsi="AngsanaUPC" w:cs="AngsanaUPC"/>
          <w:szCs w:val="28"/>
        </w:rPr>
      </w:pPr>
      <w:bookmarkStart w:id="2" w:name="_Hlk29378281"/>
      <w:r w:rsidRPr="00724165">
        <w:rPr>
          <w:rFonts w:ascii="AngsanaUPC" w:hAnsi="AngsanaUPC" w:cs="AngsanaUPC"/>
          <w:szCs w:val="28"/>
          <w:cs/>
        </w:rPr>
        <w:t xml:space="preserve">ดร. </w:t>
      </w:r>
      <w:proofErr w:type="spellStart"/>
      <w:r w:rsidRPr="00724165">
        <w:rPr>
          <w:rFonts w:ascii="AngsanaUPC" w:hAnsi="AngsanaUPC" w:cs="AngsanaUPC"/>
          <w:szCs w:val="28"/>
          <w:cs/>
        </w:rPr>
        <w:t>ตุลย์</w:t>
      </w:r>
      <w:proofErr w:type="spellEnd"/>
      <w:r w:rsidRPr="00724165">
        <w:rPr>
          <w:rFonts w:ascii="AngsanaUPC" w:hAnsi="AngsanaUPC" w:cs="AngsanaUPC"/>
          <w:szCs w:val="28"/>
          <w:cs/>
        </w:rPr>
        <w:t xml:space="preserve"> </w:t>
      </w:r>
      <w:proofErr w:type="spellStart"/>
      <w:r w:rsidRPr="00724165">
        <w:rPr>
          <w:rFonts w:ascii="AngsanaUPC" w:hAnsi="AngsanaUPC" w:cs="AngsanaUPC"/>
          <w:szCs w:val="28"/>
          <w:cs/>
        </w:rPr>
        <w:t>ไตรย</w:t>
      </w:r>
      <w:proofErr w:type="spellEnd"/>
      <w:r w:rsidRPr="00724165">
        <w:rPr>
          <w:rFonts w:ascii="AngsanaUPC" w:hAnsi="AngsanaUPC" w:cs="AngsanaUPC"/>
          <w:szCs w:val="28"/>
          <w:cs/>
        </w:rPr>
        <w:t>สรรค์</w:t>
      </w:r>
      <w:r>
        <w:rPr>
          <w:rFonts w:ascii="AngsanaUPC" w:hAnsi="AngsanaUPC" w:cs="AngsanaUPC" w:hint="cs"/>
          <w:b/>
          <w:bCs/>
          <w:szCs w:val="28"/>
          <w:cs/>
        </w:rPr>
        <w:t xml:space="preserve"> </w:t>
      </w:r>
      <w:r w:rsidR="00483153" w:rsidRPr="00D93E7D">
        <w:rPr>
          <w:rFonts w:ascii="AngsanaUPC" w:hAnsi="AngsanaUPC" w:cs="AngsanaUPC"/>
          <w:szCs w:val="28"/>
        </w:rPr>
        <w:t>(</w:t>
      </w:r>
      <w:r w:rsidR="00483153" w:rsidRPr="00D93E7D">
        <w:rPr>
          <w:rFonts w:ascii="AngsanaUPC" w:hAnsi="AngsanaUPC" w:cs="AngsanaUPC"/>
          <w:szCs w:val="28"/>
          <w:cs/>
        </w:rPr>
        <w:t>อาจารย์ที่ปรึกษาหลัก</w:t>
      </w:r>
      <w:r w:rsidR="00483153" w:rsidRPr="00D93E7D">
        <w:rPr>
          <w:rFonts w:ascii="AngsanaUPC" w:hAnsi="AngsanaUPC" w:cs="AngsanaUPC"/>
          <w:szCs w:val="28"/>
        </w:rPr>
        <w:t>)</w:t>
      </w:r>
    </w:p>
    <w:p w14:paraId="20DA5B0D" w14:textId="77777777" w:rsidR="00483153" w:rsidRPr="00D93E7D" w:rsidRDefault="00AF4298" w:rsidP="00AF4298">
      <w:pPr>
        <w:numPr>
          <w:ilvl w:val="0"/>
          <w:numId w:val="1"/>
        </w:numPr>
        <w:tabs>
          <w:tab w:val="left" w:pos="360"/>
        </w:tabs>
        <w:spacing w:line="360" w:lineRule="auto"/>
        <w:ind w:left="2520"/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</w:rPr>
        <w:t xml:space="preserve">……………………..…………………………………  </w:t>
      </w:r>
      <w:r w:rsidR="00B52D5B" w:rsidRPr="00D93E7D">
        <w:rPr>
          <w:rFonts w:ascii="AngsanaUPC" w:hAnsi="AngsanaUPC" w:cs="AngsanaUPC"/>
          <w:szCs w:val="28"/>
        </w:rPr>
        <w:t xml:space="preserve">  </w:t>
      </w:r>
      <w:r w:rsidR="00483153" w:rsidRPr="00D93E7D">
        <w:rPr>
          <w:rFonts w:ascii="AngsanaUPC" w:hAnsi="AngsanaUPC" w:cs="AngsanaUPC"/>
          <w:szCs w:val="28"/>
        </w:rPr>
        <w:t>(</w:t>
      </w:r>
      <w:r w:rsidR="00483153" w:rsidRPr="00D93E7D">
        <w:rPr>
          <w:rFonts w:ascii="AngsanaUPC" w:hAnsi="AngsanaUPC" w:cs="AngsanaUPC"/>
          <w:szCs w:val="28"/>
          <w:cs/>
        </w:rPr>
        <w:t>อาจารย์ที่ปรึกษาร</w:t>
      </w:r>
      <w:r w:rsidR="00C67B40" w:rsidRPr="00D93E7D">
        <w:rPr>
          <w:rFonts w:ascii="AngsanaUPC" w:hAnsi="AngsanaUPC" w:cs="AngsanaUPC"/>
          <w:szCs w:val="28"/>
          <w:cs/>
        </w:rPr>
        <w:t>่วม</w:t>
      </w:r>
      <w:r w:rsidR="00483153" w:rsidRPr="00D93E7D">
        <w:rPr>
          <w:rFonts w:ascii="AngsanaUPC" w:hAnsi="AngsanaUPC" w:cs="AngsanaUPC"/>
          <w:szCs w:val="28"/>
        </w:rPr>
        <w:t>)</w:t>
      </w:r>
      <w:r w:rsidR="00855E57" w:rsidRPr="00D93E7D">
        <w:rPr>
          <w:rFonts w:ascii="AngsanaUPC" w:hAnsi="AngsanaUPC" w:cs="AngsanaUPC"/>
          <w:szCs w:val="28"/>
        </w:rPr>
        <w:t xml:space="preserve"> (</w:t>
      </w:r>
      <w:r w:rsidR="00855E57" w:rsidRPr="00D93E7D">
        <w:rPr>
          <w:rFonts w:ascii="AngsanaUPC" w:hAnsi="AngsanaUPC" w:cs="AngsanaUPC"/>
          <w:szCs w:val="28"/>
          <w:cs/>
        </w:rPr>
        <w:t>ถ้ามี)</w:t>
      </w:r>
    </w:p>
    <w:bookmarkEnd w:id="2"/>
    <w:p w14:paraId="73E3B9EB" w14:textId="77777777" w:rsidR="00483153" w:rsidRPr="00D93E7D" w:rsidRDefault="00483153">
      <w:pPr>
        <w:jc w:val="center"/>
        <w:rPr>
          <w:rFonts w:ascii="AngsanaUPC" w:hAnsi="AngsanaUPC" w:cs="AngsanaUPC"/>
          <w:szCs w:val="28"/>
        </w:rPr>
      </w:pPr>
    </w:p>
    <w:p w14:paraId="0C033A3F" w14:textId="77777777" w:rsidR="000004A3" w:rsidRPr="00D93E7D" w:rsidRDefault="000004A3" w:rsidP="00D93E7D">
      <w:pPr>
        <w:rPr>
          <w:rFonts w:ascii="AngsanaUPC" w:hAnsi="AngsanaUPC" w:cs="AngsanaUPC"/>
          <w:szCs w:val="28"/>
        </w:rPr>
      </w:pPr>
    </w:p>
    <w:p w14:paraId="72DE4379" w14:textId="77777777" w:rsidR="000004A3" w:rsidRPr="00D93E7D" w:rsidRDefault="000004A3">
      <w:pPr>
        <w:jc w:val="center"/>
        <w:rPr>
          <w:rFonts w:ascii="AngsanaUPC" w:hAnsi="AngsanaUPC" w:cs="AngsanaUPC"/>
          <w:szCs w:val="28"/>
        </w:rPr>
      </w:pPr>
    </w:p>
    <w:p w14:paraId="53CF68D3" w14:textId="77777777" w:rsidR="00483153" w:rsidRPr="00D93E7D" w:rsidRDefault="00483153">
      <w:pPr>
        <w:jc w:val="center"/>
        <w:rPr>
          <w:rFonts w:ascii="AngsanaUPC" w:hAnsi="AngsanaUPC" w:cs="AngsanaUPC"/>
          <w:szCs w:val="28"/>
        </w:rPr>
      </w:pPr>
    </w:p>
    <w:p w14:paraId="56F547D5" w14:textId="77777777" w:rsidR="00483153" w:rsidRPr="00D93E7D" w:rsidRDefault="00BA615A">
      <w:pPr>
        <w:jc w:val="center"/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  <w:cs/>
        </w:rPr>
        <w:t>แบบนำเสนอหัวข้อโครงงานนี้</w:t>
      </w:r>
      <w:r w:rsidR="00483153" w:rsidRPr="00D93E7D">
        <w:rPr>
          <w:rFonts w:ascii="AngsanaUPC" w:hAnsi="AngsanaUPC" w:cs="AngsanaUPC"/>
          <w:szCs w:val="28"/>
          <w:cs/>
        </w:rPr>
        <w:t xml:space="preserve">เป็นส่วนหนึ่งของวิชา </w:t>
      </w:r>
      <w:r w:rsidR="00565F9D" w:rsidRPr="00D93E7D">
        <w:rPr>
          <w:rFonts w:ascii="AngsanaUPC" w:hAnsi="AngsanaUPC" w:cs="AngsanaUPC"/>
          <w:szCs w:val="28"/>
        </w:rPr>
        <w:t xml:space="preserve">INT </w:t>
      </w:r>
      <w:r w:rsidR="00AD332A" w:rsidRPr="00D93E7D">
        <w:rPr>
          <w:rFonts w:ascii="AngsanaUPC" w:hAnsi="AngsanaUPC" w:cs="AngsanaUPC"/>
          <w:szCs w:val="28"/>
        </w:rPr>
        <w:t>353</w:t>
      </w:r>
      <w:r w:rsidR="00483153" w:rsidRPr="00D93E7D">
        <w:rPr>
          <w:rFonts w:ascii="AngsanaUPC" w:hAnsi="AngsanaUPC" w:cs="AngsanaUPC"/>
          <w:szCs w:val="28"/>
        </w:rPr>
        <w:t xml:space="preserve"> I</w:t>
      </w:r>
      <w:r w:rsidR="00565F9D" w:rsidRPr="00D93E7D">
        <w:rPr>
          <w:rFonts w:ascii="AngsanaUPC" w:hAnsi="AngsanaUPC" w:cs="AngsanaUPC"/>
          <w:szCs w:val="28"/>
        </w:rPr>
        <w:t xml:space="preserve">nformation Technology Project </w:t>
      </w:r>
      <w:r w:rsidR="00AD332A" w:rsidRPr="00D93E7D">
        <w:rPr>
          <w:rFonts w:ascii="AngsanaUPC" w:hAnsi="AngsanaUPC" w:cs="AngsanaUPC"/>
          <w:szCs w:val="28"/>
        </w:rPr>
        <w:t>I</w:t>
      </w:r>
      <w:r w:rsidR="00483153" w:rsidRPr="00D93E7D">
        <w:rPr>
          <w:rFonts w:ascii="AngsanaUPC" w:hAnsi="AngsanaUPC" w:cs="AngsanaUPC"/>
          <w:szCs w:val="28"/>
        </w:rPr>
        <w:t xml:space="preserve">      </w:t>
      </w:r>
    </w:p>
    <w:p w14:paraId="1AD1A6C6" w14:textId="77777777" w:rsidR="00483153" w:rsidRPr="00D93E7D" w:rsidRDefault="00483153">
      <w:pPr>
        <w:jc w:val="center"/>
        <w:rPr>
          <w:rFonts w:ascii="AngsanaUPC" w:hAnsi="AngsanaUPC" w:cs="AngsanaUPC"/>
          <w:szCs w:val="28"/>
          <w:cs/>
        </w:rPr>
      </w:pPr>
      <w:r w:rsidRPr="00D93E7D">
        <w:rPr>
          <w:rFonts w:ascii="AngsanaUPC" w:hAnsi="AngsanaUPC" w:cs="AngsanaUPC"/>
          <w:szCs w:val="28"/>
          <w:cs/>
        </w:rPr>
        <w:t>คณะเทคโนโลยีสารสนเทศ</w:t>
      </w:r>
    </w:p>
    <w:p w14:paraId="77F7BF16" w14:textId="77777777" w:rsidR="00483153" w:rsidRPr="00D93E7D" w:rsidRDefault="00483153">
      <w:pPr>
        <w:jc w:val="center"/>
        <w:rPr>
          <w:rFonts w:ascii="AngsanaUPC" w:hAnsi="AngsanaUPC" w:cs="AngsanaUPC"/>
          <w:szCs w:val="28"/>
          <w:cs/>
        </w:rPr>
      </w:pPr>
      <w:r w:rsidRPr="00D93E7D">
        <w:rPr>
          <w:rFonts w:ascii="AngsanaUPC" w:hAnsi="AngsanaUPC" w:cs="AngsanaUPC"/>
          <w:szCs w:val="28"/>
          <w:cs/>
        </w:rPr>
        <w:t>มหาวิทยาลัยเทคโนโลยีพระจอมเกล้าธนบุรี</w:t>
      </w:r>
    </w:p>
    <w:p w14:paraId="766AA1EE" w14:textId="3263E639" w:rsidR="00483153" w:rsidRPr="00D93E7D" w:rsidRDefault="00483153">
      <w:pPr>
        <w:jc w:val="center"/>
        <w:rPr>
          <w:rFonts w:ascii="AngsanaUPC" w:hAnsi="AngsanaUPC" w:cs="AngsanaUPC"/>
          <w:szCs w:val="28"/>
          <w:lang w:eastAsia="th-TH"/>
        </w:rPr>
      </w:pPr>
      <w:r w:rsidRPr="00D93E7D">
        <w:rPr>
          <w:rFonts w:ascii="AngsanaUPC" w:hAnsi="AngsanaUPC" w:cs="AngsanaUPC"/>
          <w:szCs w:val="28"/>
          <w:cs/>
        </w:rPr>
        <w:lastRenderedPageBreak/>
        <w:t xml:space="preserve">ประจำปีการศึกษา </w:t>
      </w:r>
      <w:r w:rsidR="00971D7F" w:rsidRPr="00D93E7D">
        <w:rPr>
          <w:rFonts w:ascii="AngsanaUPC" w:hAnsi="AngsanaUPC" w:cs="AngsanaUPC"/>
          <w:szCs w:val="28"/>
        </w:rPr>
        <w:t>256</w:t>
      </w:r>
      <w:r w:rsidR="00D03452">
        <w:rPr>
          <w:rFonts w:ascii="AngsanaUPC" w:hAnsi="AngsanaUPC" w:cs="AngsanaUPC" w:hint="cs"/>
          <w:szCs w:val="28"/>
          <w:cs/>
        </w:rPr>
        <w:t>2</w:t>
      </w:r>
    </w:p>
    <w:p w14:paraId="73D319E0" w14:textId="77777777" w:rsidR="00483153" w:rsidRPr="00D93E7D" w:rsidRDefault="00CB2987" w:rsidP="00A16C18">
      <w:pPr>
        <w:ind w:left="2880"/>
        <w:rPr>
          <w:rFonts w:ascii="AngsanaUPC" w:hAnsi="AngsanaUPC" w:cs="AngsanaUPC"/>
          <w:szCs w:val="28"/>
          <w:cs/>
        </w:rPr>
      </w:pPr>
      <w:r w:rsidRPr="00D93E7D">
        <w:rPr>
          <w:rFonts w:ascii="AngsanaUPC" w:hAnsi="AngsanaUPC" w:cs="AngsanaUPC"/>
          <w:szCs w:val="28"/>
        </w:rPr>
        <w:br w:type="page"/>
      </w:r>
      <w:r w:rsidR="00A16C18" w:rsidRPr="00D93E7D">
        <w:rPr>
          <w:rFonts w:ascii="AngsanaUPC" w:hAnsi="AngsanaUPC" w:cs="AngsanaUPC"/>
          <w:szCs w:val="28"/>
        </w:rPr>
        <w:lastRenderedPageBreak/>
        <w:t xml:space="preserve">           </w:t>
      </w:r>
      <w:r w:rsidR="00483153" w:rsidRPr="00D93E7D">
        <w:rPr>
          <w:rFonts w:ascii="AngsanaUPC" w:hAnsi="AngsanaUPC" w:cs="AngsanaUPC"/>
          <w:szCs w:val="28"/>
          <w:cs/>
        </w:rPr>
        <w:t>แบบเสนอหัวข้อโครงงาน</w:t>
      </w:r>
    </w:p>
    <w:p w14:paraId="04948E4E" w14:textId="77777777" w:rsidR="00483153" w:rsidRPr="00D93E7D" w:rsidRDefault="00483153" w:rsidP="00A16C18">
      <w:pPr>
        <w:jc w:val="center"/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  <w:cs/>
        </w:rPr>
        <w:t xml:space="preserve">วิชา </w:t>
      </w:r>
      <w:r w:rsidR="00565F9D" w:rsidRPr="00D93E7D">
        <w:rPr>
          <w:rFonts w:ascii="AngsanaUPC" w:hAnsi="AngsanaUPC" w:cs="AngsanaUPC"/>
          <w:szCs w:val="28"/>
        </w:rPr>
        <w:t xml:space="preserve">INT </w:t>
      </w:r>
      <w:r w:rsidR="00450B8F" w:rsidRPr="00D93E7D">
        <w:rPr>
          <w:rFonts w:ascii="AngsanaUPC" w:hAnsi="AngsanaUPC" w:cs="AngsanaUPC"/>
          <w:szCs w:val="28"/>
        </w:rPr>
        <w:t>353</w:t>
      </w:r>
      <w:r w:rsidR="00DC5F85" w:rsidRPr="00D93E7D">
        <w:rPr>
          <w:rFonts w:ascii="AngsanaUPC" w:hAnsi="AngsanaUPC" w:cs="AngsanaUPC"/>
          <w:szCs w:val="28"/>
        </w:rPr>
        <w:t xml:space="preserve"> I</w:t>
      </w:r>
      <w:r w:rsidRPr="00D93E7D">
        <w:rPr>
          <w:rFonts w:ascii="AngsanaUPC" w:hAnsi="AngsanaUPC" w:cs="AngsanaUPC"/>
          <w:szCs w:val="28"/>
        </w:rPr>
        <w:t>nformation Technolog</w:t>
      </w:r>
      <w:r w:rsidR="00565F9D" w:rsidRPr="00D93E7D">
        <w:rPr>
          <w:rFonts w:ascii="AngsanaUPC" w:hAnsi="AngsanaUPC" w:cs="AngsanaUPC"/>
          <w:szCs w:val="28"/>
        </w:rPr>
        <w:t xml:space="preserve">y Project </w:t>
      </w:r>
      <w:r w:rsidR="00450B8F" w:rsidRPr="00D93E7D">
        <w:rPr>
          <w:rFonts w:ascii="AngsanaUPC" w:hAnsi="AngsanaUPC" w:cs="AngsanaUPC"/>
          <w:szCs w:val="28"/>
        </w:rPr>
        <w:t>I</w:t>
      </w:r>
    </w:p>
    <w:p w14:paraId="5223F76A" w14:textId="05E6659C" w:rsidR="00483153" w:rsidRPr="00D93E7D" w:rsidRDefault="00483153" w:rsidP="00A16C18">
      <w:pPr>
        <w:jc w:val="center"/>
        <w:rPr>
          <w:rFonts w:ascii="AngsanaUPC" w:hAnsi="AngsanaUPC" w:cs="AngsanaUPC"/>
          <w:szCs w:val="28"/>
          <w:lang w:eastAsia="th-TH"/>
        </w:rPr>
      </w:pPr>
      <w:r w:rsidRPr="00D93E7D">
        <w:rPr>
          <w:rFonts w:ascii="AngsanaUPC" w:hAnsi="AngsanaUPC" w:cs="AngsanaUPC"/>
          <w:szCs w:val="28"/>
          <w:cs/>
        </w:rPr>
        <w:t xml:space="preserve">ประจำปีการศึกษา </w:t>
      </w:r>
      <w:r w:rsidR="00FE47C0" w:rsidRPr="00D93E7D">
        <w:rPr>
          <w:rFonts w:ascii="AngsanaUPC" w:hAnsi="AngsanaUPC" w:cs="AngsanaUPC"/>
          <w:szCs w:val="28"/>
        </w:rPr>
        <w:t>256</w:t>
      </w:r>
      <w:r w:rsidR="00D03452">
        <w:rPr>
          <w:rFonts w:ascii="AngsanaUPC" w:hAnsi="AngsanaUPC" w:cs="AngsanaUPC" w:hint="cs"/>
          <w:szCs w:val="28"/>
          <w:cs/>
        </w:rPr>
        <w:t>2</w:t>
      </w:r>
    </w:p>
    <w:p w14:paraId="0CE504B0" w14:textId="77777777" w:rsidR="00870149" w:rsidRPr="00D93E7D" w:rsidRDefault="00870149">
      <w:pPr>
        <w:rPr>
          <w:rFonts w:ascii="AngsanaUPC" w:hAnsi="AngsanaUPC" w:cs="AngsanaUPC"/>
          <w:szCs w:val="28"/>
        </w:rPr>
      </w:pPr>
    </w:p>
    <w:p w14:paraId="6435018E" w14:textId="77777777" w:rsidR="00D3781F" w:rsidRDefault="00483153">
      <w:pPr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  <w:cs/>
        </w:rPr>
        <w:t xml:space="preserve">ชื่อโครงงาน </w:t>
      </w:r>
    </w:p>
    <w:p w14:paraId="348338D8" w14:textId="77777777" w:rsidR="00B24219" w:rsidRDefault="00B24219" w:rsidP="00B24219">
      <w:pPr>
        <w:rPr>
          <w:rFonts w:ascii="AngsanaUPC" w:hAnsi="AngsanaUPC" w:cs="AngsanaUPC"/>
          <w:szCs w:val="28"/>
        </w:rPr>
      </w:pPr>
      <w:r>
        <w:rPr>
          <w:rFonts w:ascii="AngsanaUPC" w:hAnsi="AngsanaUPC" w:cs="AngsanaUPC" w:hint="cs"/>
          <w:szCs w:val="28"/>
          <w:cs/>
        </w:rPr>
        <w:t>เว็บแอพลิ</w:t>
      </w:r>
      <w:proofErr w:type="spellStart"/>
      <w:r>
        <w:rPr>
          <w:rFonts w:ascii="AngsanaUPC" w:hAnsi="AngsanaUPC" w:cs="AngsanaUPC" w:hint="cs"/>
          <w:szCs w:val="28"/>
          <w:cs/>
        </w:rPr>
        <w:t>เคชั่น</w:t>
      </w:r>
      <w:proofErr w:type="spellEnd"/>
      <w:r>
        <w:rPr>
          <w:rFonts w:ascii="AngsanaUPC" w:hAnsi="AngsanaUPC" w:cs="AngsanaUPC" w:hint="cs"/>
          <w:szCs w:val="28"/>
          <w:cs/>
        </w:rPr>
        <w:t xml:space="preserve">สำหรับการจัดส่งสินค้า ภายในมหาวิทยาลัยเทคโนโลยีพระจอมเกล้าธนบุรี </w:t>
      </w:r>
    </w:p>
    <w:p w14:paraId="7ABCA484" w14:textId="546EAA2C" w:rsidR="00B24219" w:rsidRPr="00D93E7D" w:rsidRDefault="00B24219" w:rsidP="00B24219">
      <w:pPr>
        <w:rPr>
          <w:rFonts w:ascii="AngsanaUPC" w:hAnsi="AngsanaUPC" w:cs="AngsanaUPC"/>
          <w:szCs w:val="28"/>
        </w:rPr>
      </w:pPr>
      <w:r>
        <w:rPr>
          <w:rFonts w:ascii="AngsanaUPC" w:hAnsi="AngsanaUPC" w:cs="AngsanaUPC" w:hint="cs"/>
          <w:szCs w:val="28"/>
          <w:cs/>
        </w:rPr>
        <w:t>ด้วยระยะทางรัศมีไม่เกิน 1 กิโลเมตร</w:t>
      </w:r>
    </w:p>
    <w:p w14:paraId="771B05B3" w14:textId="77777777" w:rsidR="00483153" w:rsidRPr="00D93E7D" w:rsidRDefault="00483153">
      <w:pPr>
        <w:rPr>
          <w:rFonts w:ascii="AngsanaUPC" w:hAnsi="AngsanaUPC" w:cs="AngsanaUPC"/>
          <w:szCs w:val="28"/>
        </w:rPr>
      </w:pPr>
    </w:p>
    <w:p w14:paraId="62B69D8F" w14:textId="77777777" w:rsidR="00483153" w:rsidRPr="00D93E7D" w:rsidRDefault="00483153">
      <w:pPr>
        <w:rPr>
          <w:rFonts w:ascii="AngsanaUPC" w:hAnsi="AngsanaUPC" w:cs="AngsanaUPC"/>
          <w:szCs w:val="28"/>
          <w:cs/>
        </w:rPr>
      </w:pPr>
      <w:r w:rsidRPr="00D93E7D">
        <w:rPr>
          <w:rFonts w:ascii="AngsanaUPC" w:hAnsi="AngsanaUPC" w:cs="AngsanaUPC"/>
          <w:szCs w:val="28"/>
          <w:cs/>
        </w:rPr>
        <w:t>รายชื่อผู้เสนอโครงงาน</w:t>
      </w:r>
    </w:p>
    <w:p w14:paraId="08475C70" w14:textId="77777777" w:rsidR="00724165" w:rsidRPr="00724165" w:rsidRDefault="00724165" w:rsidP="00724165">
      <w:pPr>
        <w:pStyle w:val="ad"/>
        <w:numPr>
          <w:ilvl w:val="0"/>
          <w:numId w:val="22"/>
        </w:numPr>
        <w:spacing w:line="360" w:lineRule="auto"/>
        <w:rPr>
          <w:rFonts w:ascii="AngsanaUPC" w:hAnsi="AngsanaUPC" w:cs="AngsanaUPC"/>
          <w:szCs w:val="28"/>
        </w:rPr>
      </w:pPr>
      <w:r w:rsidRPr="00724165">
        <w:rPr>
          <w:rFonts w:ascii="AngsanaUPC" w:hAnsi="AngsanaUPC" w:cs="AngsanaUPC"/>
          <w:szCs w:val="28"/>
          <w:cs/>
        </w:rPr>
        <w:t>นาย</w:t>
      </w:r>
      <w:proofErr w:type="spellStart"/>
      <w:r w:rsidRPr="00724165">
        <w:rPr>
          <w:rFonts w:ascii="AngsanaUPC" w:hAnsi="AngsanaUPC" w:cs="AngsanaUPC"/>
          <w:szCs w:val="28"/>
          <w:cs/>
        </w:rPr>
        <w:t>คณา</w:t>
      </w:r>
      <w:proofErr w:type="spellEnd"/>
      <w:r w:rsidRPr="00724165">
        <w:rPr>
          <w:rFonts w:ascii="AngsanaUPC" w:hAnsi="AngsanaUPC" w:cs="AngsanaUPC"/>
          <w:szCs w:val="28"/>
          <w:cs/>
        </w:rPr>
        <w:t xml:space="preserve">เดช  คงสมบัติ รหัส </w:t>
      </w:r>
      <w:r w:rsidRPr="00724165">
        <w:rPr>
          <w:rFonts w:ascii="AngsanaUPC" w:hAnsi="AngsanaUPC" w:cs="AngsanaUPC"/>
          <w:szCs w:val="28"/>
        </w:rPr>
        <w:t>60130500027</w:t>
      </w:r>
    </w:p>
    <w:p w14:paraId="34B1E252" w14:textId="77777777" w:rsidR="00724165" w:rsidRPr="00724165" w:rsidRDefault="00724165" w:rsidP="00724165">
      <w:pPr>
        <w:pStyle w:val="ad"/>
        <w:numPr>
          <w:ilvl w:val="0"/>
          <w:numId w:val="22"/>
        </w:numPr>
        <w:spacing w:line="360" w:lineRule="auto"/>
        <w:rPr>
          <w:rFonts w:ascii="AngsanaUPC" w:hAnsi="AngsanaUPC" w:cs="AngsanaUPC"/>
          <w:szCs w:val="28"/>
        </w:rPr>
      </w:pPr>
      <w:r w:rsidRPr="00724165">
        <w:rPr>
          <w:rFonts w:ascii="AngsanaUPC" w:hAnsi="AngsanaUPC" w:cs="AngsanaUPC"/>
          <w:szCs w:val="28"/>
          <w:cs/>
        </w:rPr>
        <w:t xml:space="preserve">นางสาวรวินท์  หวังวิศวาวิทย์ รหัส </w:t>
      </w:r>
      <w:r w:rsidRPr="00724165">
        <w:rPr>
          <w:rFonts w:ascii="AngsanaUPC" w:hAnsi="AngsanaUPC" w:cs="AngsanaUPC"/>
          <w:szCs w:val="28"/>
        </w:rPr>
        <w:t>60130500076</w:t>
      </w:r>
    </w:p>
    <w:p w14:paraId="27442F05" w14:textId="77777777" w:rsidR="00724165" w:rsidRPr="00724165" w:rsidRDefault="00724165" w:rsidP="00724165">
      <w:pPr>
        <w:pStyle w:val="ad"/>
        <w:numPr>
          <w:ilvl w:val="0"/>
          <w:numId w:val="22"/>
        </w:numPr>
        <w:spacing w:line="360" w:lineRule="auto"/>
        <w:rPr>
          <w:rFonts w:ascii="AngsanaUPC" w:hAnsi="AngsanaUPC" w:cs="AngsanaUPC"/>
          <w:szCs w:val="28"/>
        </w:rPr>
      </w:pPr>
      <w:r w:rsidRPr="00724165">
        <w:rPr>
          <w:rFonts w:ascii="AngsanaUPC" w:hAnsi="AngsanaUPC" w:cs="AngsanaUPC"/>
          <w:szCs w:val="28"/>
          <w:cs/>
        </w:rPr>
        <w:t xml:space="preserve">นางสาวสิริรัตน์  ตันธนาวิภาส รหัส </w:t>
      </w:r>
      <w:r w:rsidRPr="00724165">
        <w:rPr>
          <w:rFonts w:ascii="AngsanaUPC" w:hAnsi="AngsanaUPC" w:cs="AngsanaUPC"/>
          <w:szCs w:val="28"/>
        </w:rPr>
        <w:t>60130500096</w:t>
      </w:r>
    </w:p>
    <w:p w14:paraId="1911E06F" w14:textId="77777777" w:rsidR="00483153" w:rsidRPr="00724165" w:rsidRDefault="00483153">
      <w:pPr>
        <w:rPr>
          <w:rFonts w:ascii="AngsanaUPC" w:hAnsi="AngsanaUPC" w:cs="AngsanaUPC"/>
          <w:szCs w:val="28"/>
        </w:rPr>
      </w:pPr>
    </w:p>
    <w:p w14:paraId="5DDBBFB0" w14:textId="77777777" w:rsidR="00483153" w:rsidRPr="00D93E7D" w:rsidRDefault="00483153">
      <w:pPr>
        <w:rPr>
          <w:rFonts w:ascii="AngsanaUPC" w:hAnsi="AngsanaUPC" w:cs="AngsanaUPC"/>
          <w:szCs w:val="28"/>
          <w:cs/>
        </w:rPr>
      </w:pPr>
      <w:r w:rsidRPr="00D93E7D">
        <w:rPr>
          <w:rFonts w:ascii="AngsanaUPC" w:hAnsi="AngsanaUPC" w:cs="AngsanaUPC"/>
          <w:szCs w:val="28"/>
          <w:cs/>
        </w:rPr>
        <w:t>อาจารย์ที่ปรึกษาโครงงาน</w:t>
      </w:r>
    </w:p>
    <w:p w14:paraId="433B7E2D" w14:textId="77777777" w:rsidR="00724165" w:rsidRPr="00724165" w:rsidRDefault="00724165" w:rsidP="00724165">
      <w:pPr>
        <w:pStyle w:val="ad"/>
        <w:numPr>
          <w:ilvl w:val="0"/>
          <w:numId w:val="23"/>
        </w:numPr>
        <w:spacing w:line="360" w:lineRule="auto"/>
        <w:rPr>
          <w:rFonts w:ascii="AngsanaUPC" w:hAnsi="AngsanaUPC" w:cs="AngsanaUPC"/>
          <w:szCs w:val="28"/>
        </w:rPr>
      </w:pPr>
      <w:r w:rsidRPr="00724165">
        <w:rPr>
          <w:rFonts w:ascii="AngsanaUPC" w:hAnsi="AngsanaUPC" w:cs="AngsanaUPC"/>
          <w:szCs w:val="28"/>
          <w:cs/>
        </w:rPr>
        <w:t xml:space="preserve">ดร. </w:t>
      </w:r>
      <w:proofErr w:type="spellStart"/>
      <w:r w:rsidRPr="00724165">
        <w:rPr>
          <w:rFonts w:ascii="AngsanaUPC" w:hAnsi="AngsanaUPC" w:cs="AngsanaUPC"/>
          <w:szCs w:val="28"/>
          <w:cs/>
        </w:rPr>
        <w:t>ตุลย์</w:t>
      </w:r>
      <w:proofErr w:type="spellEnd"/>
      <w:r w:rsidRPr="00724165">
        <w:rPr>
          <w:rFonts w:ascii="AngsanaUPC" w:hAnsi="AngsanaUPC" w:cs="AngsanaUPC"/>
          <w:szCs w:val="28"/>
          <w:cs/>
        </w:rPr>
        <w:t xml:space="preserve"> </w:t>
      </w:r>
      <w:proofErr w:type="spellStart"/>
      <w:r w:rsidRPr="00724165">
        <w:rPr>
          <w:rFonts w:ascii="AngsanaUPC" w:hAnsi="AngsanaUPC" w:cs="AngsanaUPC"/>
          <w:szCs w:val="28"/>
          <w:cs/>
        </w:rPr>
        <w:t>ไตรย</w:t>
      </w:r>
      <w:proofErr w:type="spellEnd"/>
      <w:r w:rsidRPr="00724165">
        <w:rPr>
          <w:rFonts w:ascii="AngsanaUPC" w:hAnsi="AngsanaUPC" w:cs="AngsanaUPC"/>
          <w:szCs w:val="28"/>
          <w:cs/>
        </w:rPr>
        <w:t>สรรค์ (อาจารย์ที่ปรึกษาหลัก)</w:t>
      </w:r>
    </w:p>
    <w:p w14:paraId="5C646933" w14:textId="77777777" w:rsidR="00724165" w:rsidRPr="00724165" w:rsidRDefault="00724165" w:rsidP="00724165">
      <w:pPr>
        <w:pStyle w:val="ad"/>
        <w:numPr>
          <w:ilvl w:val="0"/>
          <w:numId w:val="23"/>
        </w:numPr>
        <w:spacing w:line="360" w:lineRule="auto"/>
        <w:rPr>
          <w:rFonts w:ascii="AngsanaUPC" w:hAnsi="AngsanaUPC" w:cs="AngsanaUPC"/>
          <w:szCs w:val="28"/>
        </w:rPr>
      </w:pPr>
      <w:r w:rsidRPr="00724165">
        <w:rPr>
          <w:rFonts w:ascii="AngsanaUPC" w:hAnsi="AngsanaUPC" w:cs="AngsanaUPC"/>
          <w:szCs w:val="28"/>
        </w:rPr>
        <w:t>……………………..…………………………………    (</w:t>
      </w:r>
      <w:r w:rsidRPr="00724165">
        <w:rPr>
          <w:rFonts w:ascii="AngsanaUPC" w:hAnsi="AngsanaUPC" w:cs="AngsanaUPC"/>
          <w:szCs w:val="28"/>
          <w:cs/>
        </w:rPr>
        <w:t>อาจารย์ที่ปรึกษาร่วม) (ถ้ามี)</w:t>
      </w:r>
    </w:p>
    <w:p w14:paraId="78D04B5E" w14:textId="77777777" w:rsidR="00483153" w:rsidRPr="00D93E7D" w:rsidRDefault="00483153">
      <w:pPr>
        <w:rPr>
          <w:rFonts w:ascii="AngsanaUPC" w:hAnsi="AngsanaUPC" w:cs="AngsanaUPC"/>
          <w:szCs w:val="28"/>
        </w:rPr>
      </w:pPr>
    </w:p>
    <w:p w14:paraId="69E842C4" w14:textId="77777777" w:rsidR="007B4B20" w:rsidRPr="00D93E7D" w:rsidRDefault="007B4B20">
      <w:pPr>
        <w:rPr>
          <w:rFonts w:ascii="AngsanaUPC" w:hAnsi="AngsanaUPC" w:cs="AngsanaUPC"/>
          <w:szCs w:val="28"/>
        </w:rPr>
      </w:pPr>
    </w:p>
    <w:p w14:paraId="0E564F85" w14:textId="77777777" w:rsidR="007270CC" w:rsidRPr="00D93E7D" w:rsidRDefault="007270CC">
      <w:pPr>
        <w:rPr>
          <w:rFonts w:ascii="AngsanaUPC" w:hAnsi="AngsanaUPC" w:cs="AngsanaUPC"/>
          <w:szCs w:val="28"/>
        </w:rPr>
      </w:pPr>
    </w:p>
    <w:p w14:paraId="20354D87" w14:textId="77777777" w:rsidR="007270CC" w:rsidRPr="00D93E7D" w:rsidRDefault="007270CC">
      <w:pPr>
        <w:rPr>
          <w:rFonts w:ascii="AngsanaUPC" w:hAnsi="AngsanaUPC" w:cs="AngsanaUPC"/>
          <w:szCs w:val="28"/>
          <w:cs/>
        </w:rPr>
        <w:sectPr w:rsidR="007270CC" w:rsidRPr="00D93E7D" w:rsidSect="00577AF6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440" w:right="1273" w:bottom="1134" w:left="1800" w:header="720" w:footer="720" w:gutter="0"/>
          <w:cols w:space="720"/>
          <w:titlePg/>
          <w:docGrid w:linePitch="381"/>
        </w:sectPr>
      </w:pPr>
    </w:p>
    <w:p w14:paraId="37EBEDF7" w14:textId="77777777" w:rsidR="00483153" w:rsidRPr="00D93E7D" w:rsidRDefault="00E95FDB">
      <w:pPr>
        <w:rPr>
          <w:rFonts w:ascii="AngsanaUPC" w:hAnsi="AngsanaUPC" w:cs="AngsanaUPC"/>
          <w:szCs w:val="28"/>
          <w:u w:val="single"/>
        </w:rPr>
      </w:pPr>
      <w:r w:rsidRPr="00D93E7D">
        <w:rPr>
          <w:rFonts w:ascii="AngsanaUPC" w:hAnsi="AngsanaUPC" w:cs="AngsanaUPC"/>
          <w:szCs w:val="28"/>
          <w:u w:val="single"/>
          <w:cs/>
        </w:rPr>
        <w:t>ส่วนนี้ สำหรับ</w:t>
      </w:r>
      <w:r w:rsidR="00E416E3" w:rsidRPr="00D93E7D">
        <w:rPr>
          <w:rFonts w:ascii="AngsanaUPC" w:hAnsi="AngsanaUPC" w:cs="AngsanaUPC"/>
          <w:szCs w:val="28"/>
          <w:u w:val="single"/>
          <w:cs/>
        </w:rPr>
        <w:t>กรณีที่ไม่มีอาจารย์ที่ปรึกษาหลัก</w:t>
      </w:r>
    </w:p>
    <w:p w14:paraId="7114DFDD" w14:textId="77777777" w:rsidR="00B43961" w:rsidRPr="00D93E7D" w:rsidRDefault="00B43961">
      <w:pPr>
        <w:rPr>
          <w:rFonts w:ascii="AngsanaUPC" w:hAnsi="AngsanaUPC" w:cs="AngsanaUPC"/>
          <w:szCs w:val="28"/>
          <w:cs/>
        </w:rPr>
      </w:pPr>
    </w:p>
    <w:p w14:paraId="48DD17E5" w14:textId="77777777" w:rsidR="00870149" w:rsidRPr="00D93E7D" w:rsidRDefault="00DE2BC0" w:rsidP="00577AF6">
      <w:pPr>
        <w:ind w:firstLine="720"/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  <w:cs/>
          <w:lang w:val="th-TH"/>
        </w:rPr>
        <w:t>ความเห็น</w:t>
      </w:r>
      <w:r w:rsidR="00AB681E" w:rsidRPr="00D93E7D">
        <w:rPr>
          <w:rFonts w:ascii="AngsanaUPC" w:hAnsi="AngsanaUPC" w:cs="AngsanaUPC"/>
          <w:szCs w:val="28"/>
          <w:cs/>
        </w:rPr>
        <w:t xml:space="preserve">กรรมการที่ </w:t>
      </w:r>
      <w:r w:rsidR="00AB681E" w:rsidRPr="00D93E7D">
        <w:rPr>
          <w:rFonts w:ascii="AngsanaUPC" w:hAnsi="AngsanaUPC" w:cs="AngsanaUPC"/>
          <w:szCs w:val="28"/>
        </w:rPr>
        <w:t>1</w:t>
      </w:r>
    </w:p>
    <w:p w14:paraId="64EA9AB5" w14:textId="77777777" w:rsidR="00483153" w:rsidRPr="00D93E7D" w:rsidRDefault="00483153" w:rsidP="00870149">
      <w:pPr>
        <w:spacing w:line="360" w:lineRule="auto"/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</w:rPr>
        <w:tab/>
        <w:t>……………………………………………………………………………………………</w:t>
      </w:r>
      <w:r w:rsidR="008735AD" w:rsidRPr="00D93E7D">
        <w:rPr>
          <w:rFonts w:ascii="AngsanaUPC" w:hAnsi="AngsanaUPC" w:cs="AngsanaUPC"/>
          <w:szCs w:val="28"/>
        </w:rPr>
        <w:t>.</w:t>
      </w:r>
      <w:r w:rsidRPr="00D93E7D">
        <w:rPr>
          <w:rFonts w:ascii="AngsanaUPC" w:hAnsi="AngsanaUPC" w:cs="AngsanaUPC"/>
          <w:szCs w:val="28"/>
        </w:rPr>
        <w:t>………………………………………………………………………………………………………</w:t>
      </w:r>
      <w:r w:rsidR="008735AD" w:rsidRPr="00D93E7D">
        <w:rPr>
          <w:rFonts w:ascii="AngsanaUPC" w:hAnsi="AngsanaUPC" w:cs="AngsanaUPC"/>
          <w:szCs w:val="28"/>
        </w:rPr>
        <w:t>………………………………………………………………………………………………………</w:t>
      </w:r>
    </w:p>
    <w:p w14:paraId="173E0EE3" w14:textId="77777777" w:rsidR="00E95FDB" w:rsidRPr="00D93E7D" w:rsidRDefault="00E95FDB" w:rsidP="00A4255F">
      <w:pPr>
        <w:tabs>
          <w:tab w:val="left" w:pos="3969"/>
        </w:tabs>
        <w:rPr>
          <w:rFonts w:ascii="AngsanaUPC" w:hAnsi="AngsanaUPC" w:cs="AngsanaUPC"/>
          <w:szCs w:val="28"/>
        </w:rPr>
      </w:pPr>
    </w:p>
    <w:p w14:paraId="42CDDAFA" w14:textId="77777777" w:rsidR="00A4255F" w:rsidRPr="00D93E7D" w:rsidRDefault="00A4255F" w:rsidP="00A4255F">
      <w:pPr>
        <w:tabs>
          <w:tab w:val="left" w:pos="3969"/>
        </w:tabs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</w:rPr>
        <w:t>(</w:t>
      </w:r>
      <w:r w:rsidRPr="00D93E7D">
        <w:rPr>
          <w:rFonts w:ascii="AngsanaUPC" w:hAnsi="AngsanaUPC" w:cs="AngsanaUPC"/>
          <w:szCs w:val="28"/>
          <w:cs/>
        </w:rPr>
        <w:t>ลงชื่อ</w:t>
      </w:r>
      <w:r w:rsidRPr="00D93E7D">
        <w:rPr>
          <w:rFonts w:ascii="AngsanaUPC" w:hAnsi="AngsanaUPC" w:cs="AngsanaUPC"/>
          <w:szCs w:val="28"/>
        </w:rPr>
        <w:t>)……………………………………</w:t>
      </w:r>
      <w:r w:rsidRPr="00D93E7D">
        <w:rPr>
          <w:rFonts w:ascii="AngsanaUPC" w:hAnsi="AngsanaUPC" w:cs="AngsanaUPC"/>
          <w:szCs w:val="28"/>
        </w:rPr>
        <w:tab/>
        <w:t xml:space="preserve">     </w:t>
      </w:r>
      <w:r w:rsidRPr="00D93E7D">
        <w:rPr>
          <w:rFonts w:ascii="AngsanaUPC" w:hAnsi="AngsanaUPC" w:cs="AngsanaUPC"/>
          <w:szCs w:val="28"/>
        </w:rPr>
        <w:tab/>
        <w:t xml:space="preserve">     (                                                         )</w:t>
      </w:r>
    </w:p>
    <w:p w14:paraId="34980CAA" w14:textId="6751618B" w:rsidR="007B4B20" w:rsidRPr="00D93E7D" w:rsidRDefault="00A4255F" w:rsidP="00D93E7D">
      <w:pPr>
        <w:tabs>
          <w:tab w:val="left" w:pos="3969"/>
        </w:tabs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</w:rPr>
        <w:tab/>
      </w:r>
      <w:r w:rsidR="00D93E7D">
        <w:rPr>
          <w:rFonts w:ascii="AngsanaUPC" w:hAnsi="AngsanaUPC" w:cs="AngsanaUPC"/>
          <w:szCs w:val="28"/>
        </w:rPr>
        <w:t xml:space="preserve">                </w:t>
      </w:r>
    </w:p>
    <w:p w14:paraId="482AA987" w14:textId="77777777" w:rsidR="00B43961" w:rsidRPr="00D93E7D" w:rsidRDefault="00B43961" w:rsidP="00577AF6">
      <w:pPr>
        <w:ind w:firstLine="720"/>
        <w:rPr>
          <w:rFonts w:ascii="AngsanaUPC" w:hAnsi="AngsanaUPC" w:cs="AngsanaUPC"/>
          <w:szCs w:val="28"/>
          <w:cs/>
          <w:lang w:val="th-TH"/>
        </w:rPr>
      </w:pPr>
    </w:p>
    <w:p w14:paraId="27B67CBB" w14:textId="77777777" w:rsidR="00A4255F" w:rsidRPr="00D93E7D" w:rsidRDefault="00DE2BC0" w:rsidP="00577AF6">
      <w:pPr>
        <w:ind w:firstLine="720"/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  <w:cs/>
          <w:lang w:val="th-TH"/>
        </w:rPr>
        <w:t>ความเห็น</w:t>
      </w:r>
      <w:r w:rsidR="00A4255F" w:rsidRPr="00D93E7D">
        <w:rPr>
          <w:rFonts w:ascii="AngsanaUPC" w:hAnsi="AngsanaUPC" w:cs="AngsanaUPC"/>
          <w:szCs w:val="28"/>
          <w:cs/>
        </w:rPr>
        <w:t xml:space="preserve">กรรมการที่ </w:t>
      </w:r>
      <w:r w:rsidR="00A4255F" w:rsidRPr="00D93E7D">
        <w:rPr>
          <w:rFonts w:ascii="AngsanaUPC" w:hAnsi="AngsanaUPC" w:cs="AngsanaUPC"/>
          <w:szCs w:val="28"/>
        </w:rPr>
        <w:t>2</w:t>
      </w:r>
    </w:p>
    <w:p w14:paraId="1EDBDFDD" w14:textId="77777777" w:rsidR="00870149" w:rsidRPr="00D93E7D" w:rsidRDefault="00A4255F" w:rsidP="00870149">
      <w:pPr>
        <w:spacing w:line="360" w:lineRule="auto"/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</w:rPr>
        <w:tab/>
        <w:t>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427D129" w14:textId="77777777" w:rsidR="00E95FDB" w:rsidRPr="00D93E7D" w:rsidRDefault="00E95FDB" w:rsidP="00CB2987">
      <w:pPr>
        <w:tabs>
          <w:tab w:val="left" w:pos="3969"/>
        </w:tabs>
        <w:rPr>
          <w:rFonts w:ascii="AngsanaUPC" w:hAnsi="AngsanaUPC" w:cs="AngsanaUPC"/>
          <w:szCs w:val="28"/>
        </w:rPr>
      </w:pPr>
    </w:p>
    <w:p w14:paraId="369014B8" w14:textId="77777777" w:rsidR="00483153" w:rsidRPr="00D93E7D" w:rsidRDefault="00483153" w:rsidP="00CB2987">
      <w:pPr>
        <w:tabs>
          <w:tab w:val="left" w:pos="3969"/>
        </w:tabs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</w:rPr>
        <w:t>(</w:t>
      </w:r>
      <w:r w:rsidRPr="00D93E7D">
        <w:rPr>
          <w:rFonts w:ascii="AngsanaUPC" w:hAnsi="AngsanaUPC" w:cs="AngsanaUPC"/>
          <w:szCs w:val="28"/>
          <w:cs/>
        </w:rPr>
        <w:t>ลงชื่อ</w:t>
      </w:r>
      <w:r w:rsidRPr="00D93E7D">
        <w:rPr>
          <w:rFonts w:ascii="AngsanaUPC" w:hAnsi="AngsanaUPC" w:cs="AngsanaUPC"/>
          <w:szCs w:val="28"/>
        </w:rPr>
        <w:t>)……………………………………</w:t>
      </w:r>
    </w:p>
    <w:p w14:paraId="5077B660" w14:textId="77777777" w:rsidR="00870149" w:rsidRPr="00D93E7D" w:rsidRDefault="00CB2987" w:rsidP="00CB2987">
      <w:pPr>
        <w:tabs>
          <w:tab w:val="left" w:pos="3969"/>
        </w:tabs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</w:rPr>
        <w:tab/>
        <w:t xml:space="preserve">    </w:t>
      </w:r>
      <w:r w:rsidR="00483153" w:rsidRPr="00D93E7D">
        <w:rPr>
          <w:rFonts w:ascii="AngsanaUPC" w:hAnsi="AngsanaUPC" w:cs="AngsanaUPC"/>
          <w:szCs w:val="28"/>
        </w:rPr>
        <w:t xml:space="preserve">      (                                                         )</w:t>
      </w:r>
    </w:p>
    <w:p w14:paraId="1B9C716B" w14:textId="77777777" w:rsidR="00483153" w:rsidRPr="00D93E7D" w:rsidRDefault="00931766" w:rsidP="00CB2987">
      <w:pPr>
        <w:tabs>
          <w:tab w:val="left" w:pos="3969"/>
        </w:tabs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</w:rPr>
        <w:tab/>
      </w:r>
      <w:r w:rsidR="00A4255F" w:rsidRPr="00D93E7D">
        <w:rPr>
          <w:rFonts w:ascii="AngsanaUPC" w:hAnsi="AngsanaUPC" w:cs="AngsanaUPC"/>
          <w:szCs w:val="28"/>
        </w:rPr>
        <w:t xml:space="preserve">                  </w:t>
      </w:r>
    </w:p>
    <w:p w14:paraId="5BB7E8F7" w14:textId="77777777" w:rsidR="00DE2BC0" w:rsidRPr="00D93E7D" w:rsidRDefault="00DE2BC0" w:rsidP="00CB2987">
      <w:pPr>
        <w:tabs>
          <w:tab w:val="left" w:pos="3969"/>
        </w:tabs>
        <w:rPr>
          <w:rFonts w:ascii="AngsanaUPC" w:hAnsi="AngsanaUPC" w:cs="AngsanaUPC"/>
          <w:szCs w:val="28"/>
        </w:rPr>
      </w:pPr>
    </w:p>
    <w:p w14:paraId="3971366E" w14:textId="77777777" w:rsidR="007B4B20" w:rsidRPr="00D93E7D" w:rsidRDefault="007B4B20" w:rsidP="00CB2987">
      <w:pPr>
        <w:tabs>
          <w:tab w:val="left" w:pos="3969"/>
        </w:tabs>
        <w:rPr>
          <w:rFonts w:ascii="AngsanaUPC" w:hAnsi="AngsanaUPC" w:cs="AngsanaUPC"/>
          <w:szCs w:val="28"/>
        </w:rPr>
        <w:sectPr w:rsidR="007B4B20" w:rsidRPr="00D93E7D" w:rsidSect="007B4B20">
          <w:headerReference w:type="default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440" w:right="1273" w:bottom="1134" w:left="1800" w:header="720" w:footer="720" w:gutter="0"/>
          <w:cols w:num="2" w:space="720"/>
          <w:titlePg/>
          <w:docGrid w:linePitch="381"/>
        </w:sectPr>
      </w:pPr>
    </w:p>
    <w:p w14:paraId="4741E69D" w14:textId="77777777" w:rsidR="00E34B35" w:rsidRPr="00D93E7D" w:rsidRDefault="00577AF6" w:rsidP="00E95FDB">
      <w:pPr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  <w:cs/>
        </w:rPr>
        <w:t>กรณีที่ไม่มีอาจารย์ที่ปรึกษาหลัก</w:t>
      </w:r>
      <w:r w:rsidR="00E95FDB" w:rsidRPr="00D93E7D">
        <w:rPr>
          <w:rFonts w:ascii="AngsanaUPC" w:hAnsi="AngsanaUPC" w:cs="AngsanaUPC"/>
          <w:szCs w:val="28"/>
          <w:cs/>
        </w:rPr>
        <w:t xml:space="preserve"> </w:t>
      </w:r>
      <w:r w:rsidR="00E34B35" w:rsidRPr="00D93E7D">
        <w:rPr>
          <w:rFonts w:ascii="AngsanaUPC" w:hAnsi="AngsanaUPC" w:cs="AngsanaUPC"/>
          <w:szCs w:val="28"/>
          <w:cs/>
        </w:rPr>
        <w:t>โป</w:t>
      </w:r>
      <w:r w:rsidR="00DE2BC0" w:rsidRPr="00D93E7D">
        <w:rPr>
          <w:rFonts w:ascii="AngsanaUPC" w:hAnsi="AngsanaUPC" w:cs="AngsanaUPC"/>
          <w:szCs w:val="28"/>
          <w:cs/>
        </w:rPr>
        <w:t>รดเรียงลำดับอาจารย์ที่ปรึกษาหลั</w:t>
      </w:r>
      <w:r w:rsidR="00DE2BC0" w:rsidRPr="00D93E7D">
        <w:rPr>
          <w:rFonts w:ascii="AngsanaUPC" w:hAnsi="AngsanaUPC" w:cs="AngsanaUPC"/>
          <w:szCs w:val="28"/>
          <w:cs/>
          <w:lang w:val="th-TH"/>
        </w:rPr>
        <w:t>กที่ต้องการ</w:t>
      </w:r>
      <w:r w:rsidR="00E34B35" w:rsidRPr="00D93E7D">
        <w:rPr>
          <w:rFonts w:ascii="AngsanaUPC" w:hAnsi="AngsanaUPC" w:cs="AngsanaUPC"/>
          <w:szCs w:val="28"/>
          <w:cs/>
        </w:rPr>
        <w:t xml:space="preserve"> ที่คาดว่าจะยังสามารถรับกลุ่มโครงงานได้</w:t>
      </w:r>
    </w:p>
    <w:p w14:paraId="4638E7E8" w14:textId="77777777" w:rsidR="007B4B20" w:rsidRPr="00D93E7D" w:rsidRDefault="007B4B20" w:rsidP="00CB2987">
      <w:pPr>
        <w:tabs>
          <w:tab w:val="left" w:pos="3969"/>
        </w:tabs>
        <w:rPr>
          <w:rFonts w:ascii="AngsanaUPC" w:hAnsi="AngsanaUPC" w:cs="AngsanaUPC"/>
          <w:szCs w:val="28"/>
        </w:rPr>
      </w:pPr>
    </w:p>
    <w:p w14:paraId="10258514" w14:textId="77777777" w:rsidR="00E34B35" w:rsidRPr="00D93E7D" w:rsidRDefault="007B4B20" w:rsidP="007B4B20">
      <w:pPr>
        <w:numPr>
          <w:ilvl w:val="0"/>
          <w:numId w:val="17"/>
        </w:numPr>
        <w:spacing w:line="360" w:lineRule="auto"/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</w:rPr>
        <w:t>……………………………………………………………………..</w:t>
      </w:r>
      <w:r w:rsidR="00E34B35" w:rsidRPr="00D93E7D">
        <w:rPr>
          <w:rFonts w:ascii="AngsanaUPC" w:hAnsi="AngsanaUPC" w:cs="AngsanaUPC"/>
          <w:szCs w:val="28"/>
          <w:cs/>
        </w:rPr>
        <w:t xml:space="preserve"> </w:t>
      </w:r>
    </w:p>
    <w:p w14:paraId="0A6F02EC" w14:textId="77777777" w:rsidR="007B4B20" w:rsidRPr="00D93E7D" w:rsidRDefault="007B4B20" w:rsidP="007B4B20">
      <w:pPr>
        <w:numPr>
          <w:ilvl w:val="0"/>
          <w:numId w:val="17"/>
        </w:numPr>
        <w:spacing w:line="360" w:lineRule="auto"/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</w:rPr>
        <w:t>……………………………………………………………………..</w:t>
      </w:r>
      <w:r w:rsidRPr="00D93E7D">
        <w:rPr>
          <w:rFonts w:ascii="AngsanaUPC" w:hAnsi="AngsanaUPC" w:cs="AngsanaUPC"/>
          <w:szCs w:val="28"/>
          <w:cs/>
        </w:rPr>
        <w:t xml:space="preserve"> </w:t>
      </w:r>
    </w:p>
    <w:p w14:paraId="5FCFC31E" w14:textId="77777777" w:rsidR="007B4B20" w:rsidRPr="00D93E7D" w:rsidRDefault="007B4B20" w:rsidP="007B4B20">
      <w:pPr>
        <w:numPr>
          <w:ilvl w:val="0"/>
          <w:numId w:val="17"/>
        </w:numPr>
        <w:spacing w:line="360" w:lineRule="auto"/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szCs w:val="28"/>
        </w:rPr>
        <w:t>……………………………………………………………………..</w:t>
      </w:r>
      <w:r w:rsidRPr="00D93E7D">
        <w:rPr>
          <w:rFonts w:ascii="AngsanaUPC" w:hAnsi="AngsanaUPC" w:cs="AngsanaUPC"/>
          <w:szCs w:val="28"/>
          <w:cs/>
        </w:rPr>
        <w:t xml:space="preserve"> </w:t>
      </w:r>
    </w:p>
    <w:p w14:paraId="407D3642" w14:textId="77777777" w:rsidR="00483153" w:rsidRPr="00D93E7D" w:rsidRDefault="00483153">
      <w:pPr>
        <w:rPr>
          <w:rFonts w:ascii="AngsanaUPC" w:hAnsi="AngsanaUPC" w:cs="AngsanaUPC"/>
          <w:szCs w:val="28"/>
        </w:rPr>
      </w:pPr>
    </w:p>
    <w:p w14:paraId="1E974C15" w14:textId="77777777" w:rsidR="00DE2BC0" w:rsidRPr="00D93E7D" w:rsidRDefault="00CB2987" w:rsidP="001509D7">
      <w:pPr>
        <w:pStyle w:val="1"/>
        <w:rPr>
          <w:rFonts w:cs="AngsanaUPC"/>
          <w:b w:val="0"/>
          <w:bCs/>
          <w:szCs w:val="28"/>
          <w:cs/>
        </w:rPr>
      </w:pPr>
      <w:r w:rsidRPr="00D93E7D">
        <w:rPr>
          <w:rFonts w:cs="AngsanaUPC"/>
          <w:szCs w:val="28"/>
          <w:cs/>
        </w:rPr>
        <w:br w:type="page"/>
      </w:r>
      <w:r w:rsidR="009B7AA1" w:rsidRPr="00D93E7D">
        <w:rPr>
          <w:rFonts w:cs="AngsanaUPC"/>
          <w:b w:val="0"/>
          <w:bCs/>
          <w:szCs w:val="28"/>
          <w:cs/>
        </w:rPr>
        <w:lastRenderedPageBreak/>
        <w:tab/>
      </w:r>
      <w:r w:rsidR="00DE2BC0" w:rsidRPr="00D93E7D">
        <w:rPr>
          <w:rFonts w:cs="AngsanaUPC"/>
          <w:b w:val="0"/>
          <w:bCs/>
          <w:szCs w:val="28"/>
          <w:cs/>
        </w:rPr>
        <w:t>รายละเอียดข้อเสนอโครงงาน</w:t>
      </w:r>
    </w:p>
    <w:p w14:paraId="2D4E8DC2" w14:textId="77777777" w:rsidR="00DE2BC0" w:rsidRPr="00D93E7D" w:rsidRDefault="00DE2BC0" w:rsidP="00DE2BC0">
      <w:pPr>
        <w:rPr>
          <w:rFonts w:ascii="AngsanaUPC" w:hAnsi="AngsanaUPC" w:cs="AngsanaUPC"/>
          <w:bCs/>
          <w:szCs w:val="28"/>
        </w:rPr>
      </w:pPr>
    </w:p>
    <w:p w14:paraId="39A113EF" w14:textId="77777777" w:rsidR="00DE2BC0" w:rsidRPr="00D93E7D" w:rsidRDefault="00DE2BC0" w:rsidP="00DE2BC0">
      <w:pPr>
        <w:numPr>
          <w:ilvl w:val="0"/>
          <w:numId w:val="5"/>
        </w:numPr>
        <w:tabs>
          <w:tab w:val="left" w:pos="360"/>
        </w:tabs>
        <w:rPr>
          <w:rFonts w:ascii="AngsanaUPC" w:hAnsi="AngsanaUPC" w:cs="AngsanaUPC"/>
          <w:szCs w:val="28"/>
        </w:rPr>
      </w:pPr>
      <w:r w:rsidRPr="00D93E7D">
        <w:rPr>
          <w:rFonts w:ascii="AngsanaUPC" w:hAnsi="AngsanaUPC" w:cs="AngsanaUPC"/>
          <w:bCs/>
          <w:szCs w:val="28"/>
          <w:cs/>
        </w:rPr>
        <w:t>ชื่อโครงงาน</w:t>
      </w:r>
      <w:r w:rsidR="002677A8" w:rsidRPr="00D93E7D">
        <w:rPr>
          <w:rFonts w:ascii="AngsanaUPC" w:hAnsi="AngsanaUPC" w:cs="AngsanaUPC"/>
          <w:szCs w:val="28"/>
        </w:rPr>
        <w:t xml:space="preserve"> (Project Title)</w:t>
      </w:r>
    </w:p>
    <w:p w14:paraId="0A86AFD7" w14:textId="6B03F538" w:rsidR="00DE2BC0" w:rsidRDefault="00D46FAE" w:rsidP="00D46FAE">
      <w:pPr>
        <w:ind w:firstLine="360"/>
        <w:rPr>
          <w:rFonts w:ascii="AngsanaUPC" w:hAnsi="AngsanaUPC" w:cs="AngsanaUPC"/>
          <w:bCs/>
          <w:szCs w:val="28"/>
          <w:lang w:val="th-TH"/>
        </w:rPr>
      </w:pPr>
      <w:r w:rsidRPr="00D46FAE">
        <w:rPr>
          <w:rFonts w:ascii="AngsanaUPC" w:hAnsi="AngsanaUPC" w:cs="AngsanaUPC"/>
          <w:bCs/>
          <w:szCs w:val="28"/>
          <w:cs/>
          <w:lang w:val="th-TH"/>
        </w:rPr>
        <w:t>เว็บแอพลิ</w:t>
      </w:r>
      <w:proofErr w:type="spellStart"/>
      <w:r w:rsidRPr="00D46FAE">
        <w:rPr>
          <w:rFonts w:ascii="AngsanaUPC" w:hAnsi="AngsanaUPC" w:cs="AngsanaUPC"/>
          <w:bCs/>
          <w:szCs w:val="28"/>
          <w:cs/>
          <w:lang w:val="th-TH"/>
        </w:rPr>
        <w:t>เคชั่น</w:t>
      </w:r>
      <w:proofErr w:type="spellEnd"/>
      <w:r w:rsidRPr="00D46FAE">
        <w:rPr>
          <w:rFonts w:ascii="AngsanaUPC" w:hAnsi="AngsanaUPC" w:cs="AngsanaUPC"/>
          <w:bCs/>
          <w:szCs w:val="28"/>
          <w:cs/>
          <w:lang w:val="th-TH"/>
        </w:rPr>
        <w:t>สำหรับการจัดส่งสินค้า ภายในมหาวิทยาลัยเทคโนโลยีพระจอมเกล้าธนบุรี ด้วยระยะทางรัศมีไม่เกิน 1 กิโลเมตร</w:t>
      </w:r>
    </w:p>
    <w:p w14:paraId="11E34A20" w14:textId="77777777" w:rsidR="00D46FAE" w:rsidRPr="001509D7" w:rsidRDefault="00D46FAE" w:rsidP="00D46FAE">
      <w:pPr>
        <w:ind w:firstLine="360"/>
        <w:rPr>
          <w:rFonts w:ascii="AngsanaUPC" w:hAnsi="AngsanaUPC" w:cs="AngsanaUPC"/>
          <w:bCs/>
          <w:szCs w:val="28"/>
        </w:rPr>
      </w:pPr>
    </w:p>
    <w:p w14:paraId="6C148F37" w14:textId="77777777" w:rsidR="00DE2BC0" w:rsidRPr="00D93E7D" w:rsidRDefault="00DE2BC0" w:rsidP="00DE2BC0">
      <w:pPr>
        <w:numPr>
          <w:ilvl w:val="0"/>
          <w:numId w:val="5"/>
        </w:numPr>
        <w:tabs>
          <w:tab w:val="left" w:pos="360"/>
        </w:tabs>
        <w:rPr>
          <w:rFonts w:ascii="AngsanaUPC" w:hAnsi="AngsanaUPC" w:cs="AngsanaUPC"/>
          <w:bCs/>
          <w:szCs w:val="28"/>
        </w:rPr>
      </w:pPr>
      <w:r w:rsidRPr="00D93E7D">
        <w:rPr>
          <w:rFonts w:ascii="AngsanaUPC" w:hAnsi="AngsanaUPC" w:cs="AngsanaUPC"/>
          <w:bCs/>
          <w:szCs w:val="28"/>
          <w:cs/>
        </w:rPr>
        <w:t>ที่มาและความสำคัญของปัญหา</w:t>
      </w:r>
      <w:r w:rsidRPr="00D93E7D">
        <w:rPr>
          <w:rFonts w:ascii="AngsanaUPC" w:hAnsi="AngsanaUPC" w:cs="AngsanaUPC"/>
          <w:bCs/>
          <w:szCs w:val="28"/>
        </w:rPr>
        <w:t xml:space="preserve"> (Background and Problem Statement)</w:t>
      </w:r>
    </w:p>
    <w:p w14:paraId="6BC70F17" w14:textId="77777777" w:rsidR="00DE2BC0" w:rsidRPr="00D93E7D" w:rsidRDefault="00DE2BC0" w:rsidP="004773C6">
      <w:pPr>
        <w:pStyle w:val="2"/>
        <w:ind w:left="378"/>
        <w:jc w:val="thaiDistribute"/>
        <w:rPr>
          <w:rFonts w:cs="AngsanaUPC"/>
          <w:szCs w:val="28"/>
          <w:cs/>
        </w:rPr>
      </w:pPr>
      <w:r w:rsidRPr="00D93E7D">
        <w:rPr>
          <w:rFonts w:eastAsia="Angsana New" w:cs="AngsanaUPC"/>
          <w:b/>
          <w:szCs w:val="28"/>
          <w:cs/>
        </w:rPr>
        <w:t xml:space="preserve">เกริ่นนำถึงโดเมนของระบบที่นำเสนอ เช่น การศึกษา </w:t>
      </w:r>
      <w:r w:rsidRPr="00D93E7D">
        <w:rPr>
          <w:rFonts w:eastAsia="Angsana New" w:cs="AngsanaUPC"/>
          <w:b/>
          <w:szCs w:val="28"/>
          <w:cs/>
          <w:lang w:val="th-TH"/>
        </w:rPr>
        <w:t>การดูแลผู้สูงอายุ</w:t>
      </w:r>
      <w:r w:rsidRPr="00D93E7D">
        <w:rPr>
          <w:rFonts w:eastAsia="Angsana New" w:cs="AngsanaUPC"/>
          <w:b/>
          <w:szCs w:val="28"/>
          <w:cs/>
        </w:rPr>
        <w:t xml:space="preserve"> ระบุปัญหา</w:t>
      </w:r>
      <w:r w:rsidRPr="00D93E7D">
        <w:rPr>
          <w:rFonts w:eastAsia="Angsana New" w:cs="AngsanaUPC"/>
          <w:b/>
          <w:szCs w:val="28"/>
          <w:cs/>
          <w:lang w:val="th-TH"/>
        </w:rPr>
        <w:t>หรือข้อจำกัด</w:t>
      </w:r>
      <w:r w:rsidR="004773C6" w:rsidRPr="00D93E7D">
        <w:rPr>
          <w:rFonts w:eastAsia="Angsana New" w:cs="AngsanaUPC"/>
          <w:b/>
          <w:szCs w:val="28"/>
          <w:cs/>
        </w:rPr>
        <w:t>ของระบบปัจจุบัน</w:t>
      </w:r>
      <w:r w:rsidRPr="00D93E7D">
        <w:rPr>
          <w:rFonts w:eastAsia="Angsana New" w:cs="AngsanaUPC"/>
          <w:b/>
          <w:szCs w:val="28"/>
          <w:cs/>
        </w:rPr>
        <w:t xml:space="preserve"> อธิบายความสำคัญของปัญหาและผลกระทบที่เกิดจากปัญหานั้น </w:t>
      </w:r>
      <w:r w:rsidRPr="00D93E7D">
        <w:rPr>
          <w:rFonts w:cs="AngsanaUPC"/>
          <w:szCs w:val="28"/>
          <w:cs/>
        </w:rPr>
        <w:t>เชื่อมโยงให้เห็นถึงผลประโยชน์ที่จะได้รับจากการจัดทำโครงงาน โดยมีทฤษฎีหรืองานที่เกี่ยวข้องมาสนับสนุน</w:t>
      </w:r>
      <w:r w:rsidR="005E19F2" w:rsidRPr="00D93E7D">
        <w:rPr>
          <w:rFonts w:cs="AngsanaUPC"/>
          <w:szCs w:val="28"/>
          <w:cs/>
        </w:rPr>
        <w:t xml:space="preserve"> อาจใช้ </w:t>
      </w:r>
      <w:r w:rsidR="005E19F2" w:rsidRPr="00D93E7D">
        <w:rPr>
          <w:rFonts w:cs="AngsanaUPC"/>
          <w:szCs w:val="28"/>
        </w:rPr>
        <w:t>Fishbone (Root-Cause effect)</w:t>
      </w:r>
      <w:r w:rsidR="003B3279" w:rsidRPr="00D93E7D">
        <w:rPr>
          <w:rFonts w:cs="AngsanaUPC"/>
          <w:szCs w:val="28"/>
        </w:rPr>
        <w:t xml:space="preserve"> </w:t>
      </w:r>
      <w:r w:rsidR="003B3279" w:rsidRPr="00D93E7D">
        <w:rPr>
          <w:rFonts w:cs="AngsanaUPC"/>
          <w:szCs w:val="28"/>
          <w:cs/>
        </w:rPr>
        <w:t>ประกอบการอ</w:t>
      </w:r>
      <w:r w:rsidR="00DA68CE" w:rsidRPr="00D93E7D">
        <w:rPr>
          <w:rFonts w:cs="AngsanaUPC"/>
          <w:szCs w:val="28"/>
          <w:cs/>
        </w:rPr>
        <w:t>ธิบาย</w:t>
      </w:r>
    </w:p>
    <w:p w14:paraId="4E9AC497" w14:textId="77777777" w:rsidR="00DE2BC0" w:rsidRPr="00D93E7D" w:rsidRDefault="00DE2BC0" w:rsidP="00DE2BC0">
      <w:pPr>
        <w:pStyle w:val="2"/>
        <w:ind w:left="426"/>
        <w:rPr>
          <w:rFonts w:cs="AngsanaUPC"/>
          <w:szCs w:val="28"/>
        </w:rPr>
      </w:pPr>
    </w:p>
    <w:p w14:paraId="2274A99A" w14:textId="77777777" w:rsidR="00DE2BC0" w:rsidRPr="00D93E7D" w:rsidRDefault="00DE2BC0" w:rsidP="00DE2BC0">
      <w:pPr>
        <w:numPr>
          <w:ilvl w:val="0"/>
          <w:numId w:val="5"/>
        </w:numPr>
        <w:tabs>
          <w:tab w:val="left" w:pos="360"/>
        </w:tabs>
        <w:rPr>
          <w:rFonts w:ascii="AngsanaUPC" w:eastAsia="Angsana New" w:hAnsi="AngsanaUPC" w:cs="AngsanaUPC"/>
          <w:b/>
          <w:szCs w:val="28"/>
        </w:rPr>
      </w:pPr>
      <w:r w:rsidRPr="00D93E7D">
        <w:rPr>
          <w:rFonts w:ascii="AngsanaUPC" w:eastAsia="Angsana New" w:hAnsi="AngsanaUPC" w:cs="AngsanaUPC"/>
          <w:bCs/>
          <w:szCs w:val="28"/>
          <w:cs/>
        </w:rPr>
        <w:t>วัตถุประสงค์</w:t>
      </w:r>
      <w:r w:rsidRPr="00D93E7D">
        <w:rPr>
          <w:rFonts w:ascii="AngsanaUPC" w:hAnsi="AngsanaUPC" w:cs="AngsanaUPC"/>
          <w:b/>
          <w:szCs w:val="28"/>
        </w:rPr>
        <w:t xml:space="preserve"> </w:t>
      </w:r>
      <w:r w:rsidRPr="00D93E7D">
        <w:rPr>
          <w:rFonts w:ascii="AngsanaUPC" w:hAnsi="AngsanaUPC" w:cs="AngsanaUPC"/>
          <w:bCs/>
          <w:szCs w:val="28"/>
        </w:rPr>
        <w:t>(Objectives)</w:t>
      </w:r>
    </w:p>
    <w:p w14:paraId="709B3D21" w14:textId="77777777" w:rsidR="00DE2BC0" w:rsidRPr="00D93E7D" w:rsidRDefault="00DE2BC0" w:rsidP="004773C6">
      <w:pPr>
        <w:pStyle w:val="ColorfulList-Accent11"/>
        <w:widowControl w:val="0"/>
        <w:tabs>
          <w:tab w:val="left" w:pos="1000"/>
          <w:tab w:val="left" w:pos="1220"/>
        </w:tabs>
        <w:ind w:left="360"/>
        <w:jc w:val="thaiDistribute"/>
        <w:rPr>
          <w:rFonts w:ascii="AngsanaUPC" w:eastAsia="Angsana New" w:hAnsi="AngsanaUPC" w:cs="AngsanaUPC"/>
          <w:b/>
          <w:szCs w:val="28"/>
        </w:rPr>
      </w:pPr>
      <w:r w:rsidRPr="00D93E7D">
        <w:rPr>
          <w:rFonts w:ascii="AngsanaUPC" w:eastAsia="Angsana New" w:hAnsi="AngsanaUPC" w:cs="AngsanaUPC"/>
          <w:b/>
          <w:szCs w:val="28"/>
          <w:cs/>
        </w:rPr>
        <w:t>กำหนดจุดมุ่งหมายปลายทางที่ต้องการให้เกิดจากการทำโครงงาน การเขียนวัตถุประสงค์ ต้องเขียนให้ชัดเจน สอดคล้องกับปัญหาที่เป็นที่มาของโครงงาน หากมีวัตถุประสงค์หลายประเด็น ให้ระบุเป็นข้อ ๆ การเขียนวัตถุประสงค์มีความสำคัญต่อแนวทางการศึกษาและกำหนดทิศทางของโครงงานที่จะต้องสอดคล้องก</w:t>
      </w:r>
      <w:r w:rsidR="004773C6" w:rsidRPr="00D93E7D">
        <w:rPr>
          <w:rFonts w:ascii="AngsanaUPC" w:eastAsia="Angsana New" w:hAnsi="AngsanaUPC" w:cs="AngsanaUPC"/>
          <w:b/>
          <w:szCs w:val="28"/>
          <w:cs/>
        </w:rPr>
        <w:t>ับวัตถุประสงค์ที่ถูกกำหนดไว้</w:t>
      </w:r>
    </w:p>
    <w:p w14:paraId="0E850012" w14:textId="77777777" w:rsidR="00DE2BC0" w:rsidRPr="00D93E7D" w:rsidRDefault="00DE2BC0" w:rsidP="00DE2BC0">
      <w:pPr>
        <w:pStyle w:val="2"/>
        <w:ind w:left="0"/>
        <w:rPr>
          <w:rFonts w:eastAsia="Angsana New" w:cs="AngsanaUPC"/>
          <w:color w:val="000000"/>
          <w:szCs w:val="28"/>
        </w:rPr>
      </w:pPr>
    </w:p>
    <w:p w14:paraId="1F60675E" w14:textId="77777777" w:rsidR="00DE2BC0" w:rsidRPr="00D93E7D" w:rsidRDefault="00DE2BC0" w:rsidP="00DE2BC0">
      <w:pPr>
        <w:numPr>
          <w:ilvl w:val="0"/>
          <w:numId w:val="5"/>
        </w:numPr>
        <w:tabs>
          <w:tab w:val="left" w:pos="360"/>
        </w:tabs>
        <w:ind w:left="426"/>
        <w:rPr>
          <w:rFonts w:ascii="AngsanaUPC" w:eastAsia="Angsana New" w:hAnsi="AngsanaUPC" w:cs="AngsanaUPC"/>
          <w:color w:val="000000"/>
          <w:szCs w:val="28"/>
        </w:rPr>
      </w:pPr>
      <w:r w:rsidRPr="00D93E7D">
        <w:rPr>
          <w:rFonts w:ascii="AngsanaUPC" w:eastAsia="Angsana New" w:hAnsi="AngsanaUPC" w:cs="AngsanaUPC"/>
          <w:b/>
          <w:szCs w:val="28"/>
        </w:rPr>
        <w:t xml:space="preserve"> </w:t>
      </w:r>
      <w:r w:rsidRPr="00D93E7D">
        <w:rPr>
          <w:rFonts w:ascii="AngsanaUPC" w:eastAsia="Angsana New" w:hAnsi="AngsanaUPC" w:cs="AngsanaUPC"/>
          <w:bCs/>
          <w:szCs w:val="28"/>
          <w:cs/>
        </w:rPr>
        <w:t>ระบบที่นำเสนอ</w:t>
      </w:r>
      <w:r w:rsidRPr="00D93E7D">
        <w:rPr>
          <w:rFonts w:ascii="AngsanaUPC" w:hAnsi="AngsanaUPC" w:cs="AngsanaUPC"/>
          <w:b/>
          <w:szCs w:val="28"/>
        </w:rPr>
        <w:t xml:space="preserve"> </w:t>
      </w:r>
      <w:r w:rsidRPr="00D93E7D">
        <w:rPr>
          <w:rFonts w:ascii="AngsanaUPC" w:hAnsi="AngsanaUPC" w:cs="AngsanaUPC"/>
          <w:bCs/>
          <w:szCs w:val="28"/>
        </w:rPr>
        <w:t>(Proposed system</w:t>
      </w:r>
      <w:r w:rsidRPr="00D93E7D">
        <w:rPr>
          <w:rFonts w:ascii="AngsanaUPC" w:eastAsia="Angsana New" w:hAnsi="AngsanaUPC" w:cs="AngsanaUPC"/>
          <w:bCs/>
          <w:szCs w:val="28"/>
        </w:rPr>
        <w:t>)</w:t>
      </w:r>
    </w:p>
    <w:p w14:paraId="506A36CC" w14:textId="77777777" w:rsidR="00DE2BC0" w:rsidRPr="00D93E7D" w:rsidRDefault="00DE2BC0" w:rsidP="00DE2BC0">
      <w:pPr>
        <w:ind w:left="426"/>
        <w:rPr>
          <w:rFonts w:ascii="AngsanaUPC" w:eastAsia="Angsana New" w:hAnsi="AngsanaUPC" w:cs="AngsanaUPC"/>
          <w:color w:val="000000"/>
          <w:szCs w:val="28"/>
        </w:rPr>
      </w:pPr>
      <w:r w:rsidRPr="00D93E7D">
        <w:rPr>
          <w:rFonts w:ascii="AngsanaUPC" w:eastAsia="Angsana New" w:hAnsi="AngsanaUPC" w:cs="AngsanaUPC"/>
          <w:color w:val="000000"/>
          <w:szCs w:val="28"/>
          <w:cs/>
        </w:rPr>
        <w:t>อธิบายระบบที่นำเสนอ เพื่อแก้ไขปัญหาที่เป็นที่มาของโครงงาน</w:t>
      </w:r>
      <w:r w:rsidRPr="00D93E7D">
        <w:rPr>
          <w:rFonts w:ascii="AngsanaUPC" w:eastAsia="Angsana New" w:hAnsi="AngsanaUPC" w:cs="AngsanaUPC"/>
          <w:color w:val="000000"/>
          <w:szCs w:val="28"/>
        </w:rPr>
        <w:t xml:space="preserve"> </w:t>
      </w:r>
      <w:r w:rsidRPr="00D93E7D">
        <w:rPr>
          <w:rFonts w:ascii="AngsanaUPC" w:eastAsia="Angsana New" w:hAnsi="AngsanaUPC" w:cs="AngsanaUPC"/>
          <w:color w:val="000000"/>
          <w:szCs w:val="28"/>
          <w:cs/>
        </w:rPr>
        <w:t>หัวข้อนี้ประกอบด้วยหัวข้อย่อยดังต่อไปนี้</w:t>
      </w:r>
    </w:p>
    <w:p w14:paraId="15C50C0D" w14:textId="77777777" w:rsidR="00DE2BC0" w:rsidRPr="00D93E7D" w:rsidRDefault="00DE2BC0" w:rsidP="00DE2BC0">
      <w:pPr>
        <w:numPr>
          <w:ilvl w:val="1"/>
          <w:numId w:val="5"/>
        </w:numPr>
        <w:tabs>
          <w:tab w:val="left" w:pos="360"/>
        </w:tabs>
        <w:spacing w:before="120"/>
        <w:ind w:left="714" w:hanging="357"/>
        <w:rPr>
          <w:rFonts w:ascii="AngsanaUPC" w:eastAsia="Angsana New" w:hAnsi="AngsanaUPC" w:cs="AngsanaUPC"/>
          <w:b/>
          <w:color w:val="000000"/>
          <w:szCs w:val="28"/>
          <w:cs/>
        </w:rPr>
      </w:pPr>
      <w:r w:rsidRPr="00D93E7D">
        <w:rPr>
          <w:rFonts w:ascii="AngsanaUPC" w:eastAsia="Angsana New" w:hAnsi="AngsanaUPC" w:cs="AngsanaUPC"/>
          <w:b/>
          <w:color w:val="000000"/>
          <w:szCs w:val="28"/>
          <w:cs/>
        </w:rPr>
        <w:t xml:space="preserve">ภาพรวมระบบ </w:t>
      </w:r>
    </w:p>
    <w:p w14:paraId="436BFD54" w14:textId="77777777" w:rsidR="00DE2BC0" w:rsidRPr="00D93E7D" w:rsidRDefault="00DE2BC0" w:rsidP="004773C6">
      <w:pPr>
        <w:ind w:left="709"/>
        <w:jc w:val="thaiDistribute"/>
        <w:rPr>
          <w:rFonts w:ascii="AngsanaUPC" w:eastAsia="Angsana New" w:hAnsi="AngsanaUPC" w:cs="AngsanaUPC"/>
          <w:color w:val="000000"/>
          <w:szCs w:val="28"/>
          <w:cs/>
        </w:rPr>
      </w:pPr>
      <w:r w:rsidRPr="00D93E7D">
        <w:rPr>
          <w:rFonts w:ascii="AngsanaUPC" w:eastAsia="Angsana New" w:hAnsi="AngsanaUPC" w:cs="AngsanaUPC"/>
          <w:color w:val="000000"/>
          <w:szCs w:val="28"/>
          <w:cs/>
          <w:lang w:val="th-TH"/>
        </w:rPr>
        <w:t>อธิบายแนวคิดและแนวทางในการแก้ปัญหาด้ว</w:t>
      </w:r>
      <w:r w:rsidR="004773C6" w:rsidRPr="00D93E7D">
        <w:rPr>
          <w:rFonts w:ascii="AngsanaUPC" w:eastAsia="Angsana New" w:hAnsi="AngsanaUPC" w:cs="AngsanaUPC"/>
          <w:color w:val="000000"/>
          <w:szCs w:val="28"/>
          <w:cs/>
          <w:lang w:val="th-TH"/>
        </w:rPr>
        <w:t xml:space="preserve">ยระบบที่นำเสนอ </w:t>
      </w:r>
      <w:r w:rsidRPr="00D93E7D">
        <w:rPr>
          <w:rFonts w:ascii="AngsanaUPC" w:eastAsia="Angsana New" w:hAnsi="AngsanaUPC" w:cs="AngsanaUPC"/>
          <w:color w:val="000000"/>
          <w:szCs w:val="28"/>
          <w:cs/>
          <w:lang w:val="th-TH"/>
        </w:rPr>
        <w:t>ซึ่งนำไปสู่การอธิบายภาพรวมการทำงานของระบบที่นำเสนอ</w:t>
      </w:r>
      <w:r w:rsidR="00B754F5" w:rsidRPr="00D93E7D">
        <w:rPr>
          <w:rFonts w:ascii="AngsanaUPC" w:eastAsia="Angsana New" w:hAnsi="AngsanaUPC" w:cs="AngsanaUPC"/>
          <w:color w:val="000000"/>
          <w:szCs w:val="28"/>
          <w:cs/>
        </w:rPr>
        <w:t xml:space="preserve"> โดยใช้</w:t>
      </w:r>
      <w:r w:rsidR="00DA68CE" w:rsidRPr="00D93E7D">
        <w:rPr>
          <w:rFonts w:ascii="AngsanaUPC" w:eastAsia="Angsana New" w:hAnsi="AngsanaUPC" w:cs="AngsanaUPC"/>
          <w:color w:val="000000"/>
          <w:szCs w:val="28"/>
          <w:cs/>
        </w:rPr>
        <w:t>แผน</w:t>
      </w:r>
      <w:r w:rsidR="00B754F5" w:rsidRPr="00D93E7D">
        <w:rPr>
          <w:rFonts w:ascii="AngsanaUPC" w:eastAsia="Angsana New" w:hAnsi="AngsanaUPC" w:cs="AngsanaUPC"/>
          <w:color w:val="000000"/>
          <w:szCs w:val="28"/>
          <w:cs/>
        </w:rPr>
        <w:t xml:space="preserve">ภาพ </w:t>
      </w:r>
      <w:r w:rsidR="00B754F5" w:rsidRPr="00D93E7D">
        <w:rPr>
          <w:rFonts w:ascii="AngsanaUPC" w:eastAsia="Angsana New" w:hAnsi="AngsanaUPC" w:cs="AngsanaUPC"/>
          <w:color w:val="000000"/>
          <w:szCs w:val="28"/>
        </w:rPr>
        <w:t xml:space="preserve">Fishbone </w:t>
      </w:r>
      <w:r w:rsidR="00B754F5" w:rsidRPr="00D93E7D">
        <w:rPr>
          <w:rFonts w:ascii="AngsanaUPC" w:eastAsia="Angsana New" w:hAnsi="AngsanaUPC" w:cs="AngsanaUPC"/>
          <w:color w:val="000000"/>
          <w:szCs w:val="28"/>
          <w:cs/>
        </w:rPr>
        <w:t>(</w:t>
      </w:r>
      <w:r w:rsidR="00B754F5" w:rsidRPr="00D93E7D">
        <w:rPr>
          <w:rFonts w:ascii="AngsanaUPC" w:eastAsia="Angsana New" w:hAnsi="AngsanaUPC" w:cs="AngsanaUPC"/>
          <w:color w:val="000000"/>
          <w:szCs w:val="28"/>
        </w:rPr>
        <w:t xml:space="preserve">Feature-Functions) </w:t>
      </w:r>
      <w:r w:rsidR="00DA68CE" w:rsidRPr="00D93E7D">
        <w:rPr>
          <w:rFonts w:ascii="AngsanaUPC" w:eastAsia="Angsana New" w:hAnsi="AngsanaUPC" w:cs="AngsanaUPC"/>
          <w:color w:val="000000"/>
          <w:szCs w:val="28"/>
          <w:cs/>
        </w:rPr>
        <w:t>หรือแผนภาพอื่น</w:t>
      </w:r>
      <w:r w:rsidR="004773C6" w:rsidRPr="00D93E7D">
        <w:rPr>
          <w:rFonts w:ascii="AngsanaUPC" w:eastAsia="Angsana New" w:hAnsi="AngsanaUPC" w:cs="AngsanaUPC"/>
          <w:color w:val="000000"/>
          <w:szCs w:val="28"/>
          <w:cs/>
        </w:rPr>
        <w:t xml:space="preserve"> </w:t>
      </w:r>
      <w:r w:rsidR="00DA68CE" w:rsidRPr="00D93E7D">
        <w:rPr>
          <w:rFonts w:ascii="AngsanaUPC" w:eastAsia="Angsana New" w:hAnsi="AngsanaUPC" w:cs="AngsanaUPC"/>
          <w:color w:val="000000"/>
          <w:szCs w:val="28"/>
          <w:cs/>
        </w:rPr>
        <w:t>ๆ</w:t>
      </w:r>
      <w:r w:rsidR="00C30940" w:rsidRPr="00D93E7D">
        <w:rPr>
          <w:rFonts w:ascii="AngsanaUPC" w:eastAsia="Angsana New" w:hAnsi="AngsanaUPC" w:cs="AngsanaUPC"/>
          <w:color w:val="000000"/>
          <w:szCs w:val="28"/>
          <w:cs/>
        </w:rPr>
        <w:t xml:space="preserve"> ที่เกี่ยวข้อง</w:t>
      </w:r>
      <w:r w:rsidR="00DA68CE" w:rsidRPr="00D93E7D">
        <w:rPr>
          <w:rFonts w:ascii="AngsanaUPC" w:eastAsia="Angsana New" w:hAnsi="AngsanaUPC" w:cs="AngsanaUPC"/>
          <w:color w:val="000000"/>
          <w:szCs w:val="28"/>
          <w:cs/>
        </w:rPr>
        <w:t xml:space="preserve"> </w:t>
      </w:r>
      <w:r w:rsidR="00B754F5" w:rsidRPr="00D93E7D">
        <w:rPr>
          <w:rFonts w:ascii="AngsanaUPC" w:eastAsia="Angsana New" w:hAnsi="AngsanaUPC" w:cs="AngsanaUPC"/>
          <w:color w:val="000000"/>
          <w:szCs w:val="28"/>
          <w:cs/>
        </w:rPr>
        <w:t>ประกอบการอธิบาย</w:t>
      </w:r>
      <w:r w:rsidR="00523F7C" w:rsidRPr="00D93E7D">
        <w:rPr>
          <w:rFonts w:ascii="AngsanaUPC" w:eastAsia="Angsana New" w:hAnsi="AngsanaUPC" w:cs="AngsanaUPC"/>
          <w:color w:val="000000"/>
          <w:szCs w:val="28"/>
          <w:cs/>
        </w:rPr>
        <w:t>ฟีเจอร์และฟังก์ชัน</w:t>
      </w:r>
      <w:r w:rsidR="00DA68CE" w:rsidRPr="00D93E7D">
        <w:rPr>
          <w:rFonts w:ascii="AngsanaUPC" w:eastAsia="Angsana New" w:hAnsi="AngsanaUPC" w:cs="AngsanaUPC"/>
          <w:color w:val="000000"/>
          <w:szCs w:val="28"/>
          <w:cs/>
        </w:rPr>
        <w:t>ให้ชัดเจนขึ้น</w:t>
      </w:r>
    </w:p>
    <w:p w14:paraId="20E2589C" w14:textId="77777777" w:rsidR="00DE2BC0" w:rsidRPr="00D93E7D" w:rsidRDefault="00DE2BC0" w:rsidP="00DE2BC0">
      <w:pPr>
        <w:numPr>
          <w:ilvl w:val="1"/>
          <w:numId w:val="5"/>
        </w:numPr>
        <w:tabs>
          <w:tab w:val="left" w:pos="360"/>
        </w:tabs>
        <w:spacing w:before="120"/>
        <w:ind w:left="714" w:hanging="357"/>
        <w:rPr>
          <w:rFonts w:ascii="AngsanaUPC" w:eastAsia="Angsana New" w:hAnsi="AngsanaUPC" w:cs="AngsanaUPC"/>
          <w:b/>
          <w:color w:val="000000"/>
          <w:szCs w:val="28"/>
          <w:cs/>
        </w:rPr>
      </w:pPr>
      <w:r w:rsidRPr="00D93E7D">
        <w:rPr>
          <w:rFonts w:ascii="AngsanaUPC" w:eastAsia="Angsana New" w:hAnsi="AngsanaUPC" w:cs="AngsanaUPC"/>
          <w:b/>
          <w:color w:val="000000"/>
          <w:szCs w:val="28"/>
          <w:cs/>
        </w:rPr>
        <w:t xml:space="preserve">จุดเด่นของงาน </w:t>
      </w:r>
    </w:p>
    <w:p w14:paraId="266E0B07" w14:textId="77777777" w:rsidR="00DE2BC0" w:rsidRPr="00D93E7D" w:rsidRDefault="00DE2BC0" w:rsidP="004773C6">
      <w:pPr>
        <w:ind w:left="709"/>
        <w:jc w:val="thaiDistribute"/>
        <w:rPr>
          <w:rFonts w:ascii="AngsanaUPC" w:eastAsia="Angsana New" w:hAnsi="AngsanaUPC" w:cs="AngsanaUPC"/>
          <w:color w:val="000000"/>
          <w:szCs w:val="28"/>
        </w:rPr>
      </w:pPr>
      <w:r w:rsidRPr="00D93E7D">
        <w:rPr>
          <w:rFonts w:ascii="AngsanaUPC" w:eastAsia="Angsana New" w:hAnsi="AngsanaUPC" w:cs="AngsanaUPC"/>
          <w:color w:val="000000"/>
          <w:szCs w:val="28"/>
          <w:cs/>
        </w:rPr>
        <w:t>ระบุจุดเด่นของงานที่น่าสนใจ ที่แตกต่างจากระบบปัจจุบัน และ/</w:t>
      </w:r>
      <w:r w:rsidRPr="00D93E7D">
        <w:rPr>
          <w:rFonts w:ascii="AngsanaUPC" w:eastAsia="Angsana New" w:hAnsi="AngsanaUPC" w:cs="AngsanaUPC"/>
          <w:color w:val="000000"/>
          <w:szCs w:val="28"/>
          <w:cs/>
          <w:lang w:val="th-TH"/>
        </w:rPr>
        <w:t>หรือ</w:t>
      </w:r>
      <w:r w:rsidRPr="00D93E7D">
        <w:rPr>
          <w:rFonts w:ascii="AngsanaUPC" w:eastAsia="Angsana New" w:hAnsi="AngsanaUPC" w:cs="AngsanaUPC"/>
          <w:color w:val="000000"/>
          <w:szCs w:val="28"/>
          <w:cs/>
        </w:rPr>
        <w:t xml:space="preserve">ระบบที่ใกล้เคียง </w:t>
      </w:r>
      <w:r w:rsidR="000F56DC" w:rsidRPr="00D93E7D">
        <w:rPr>
          <w:rFonts w:ascii="AngsanaUPC" w:eastAsia="Angsana New" w:hAnsi="AngsanaUPC" w:cs="AngsanaUPC"/>
          <w:color w:val="000000"/>
          <w:szCs w:val="28"/>
          <w:cs/>
        </w:rPr>
        <w:t>และอ้างอิงแหล่งที่มาของระบบที่เกี่ยวข้อง</w:t>
      </w:r>
    </w:p>
    <w:p w14:paraId="66A9C16A" w14:textId="77777777" w:rsidR="00526C12" w:rsidRPr="00D93E7D" w:rsidRDefault="00526C12" w:rsidP="00262BE8">
      <w:pPr>
        <w:pStyle w:val="Default"/>
        <w:ind w:left="426"/>
        <w:rPr>
          <w:rFonts w:ascii="AngsanaUPC" w:hAnsi="AngsanaUPC" w:cs="AngsanaUPC"/>
          <w:sz w:val="28"/>
          <w:szCs w:val="28"/>
          <w:cs/>
        </w:rPr>
      </w:pPr>
      <w:r w:rsidRPr="00D93E7D">
        <w:rPr>
          <w:rFonts w:ascii="AngsanaUPC" w:hAnsi="AngsanaUPC" w:cs="AngsanaUPC"/>
          <w:sz w:val="28"/>
          <w:szCs w:val="28"/>
          <w:cs/>
        </w:rPr>
        <w:t xml:space="preserve">    </w:t>
      </w:r>
      <w:r w:rsidRPr="00D93E7D">
        <w:rPr>
          <w:rFonts w:ascii="AngsanaUPC" w:hAnsi="AngsanaUPC" w:cs="AngsanaUPC"/>
          <w:sz w:val="28"/>
          <w:szCs w:val="28"/>
          <w:u w:val="single"/>
          <w:cs/>
        </w:rPr>
        <w:t>หมายเหตุ</w:t>
      </w:r>
      <w:r w:rsidRPr="00D93E7D">
        <w:rPr>
          <w:rFonts w:ascii="AngsanaUPC" w:hAnsi="AngsanaUPC" w:cs="AngsanaUPC"/>
          <w:sz w:val="28"/>
          <w:szCs w:val="28"/>
          <w:cs/>
        </w:rPr>
        <w:t xml:space="preserve"> นักศึกษาสามารถศึกษาจากไฟล์เอกสาร วิธีการอ้างอิงและการเขียนเอกสารอ้างอิง</w:t>
      </w:r>
    </w:p>
    <w:p w14:paraId="196DF05A" w14:textId="77777777" w:rsidR="00DE2BC0" w:rsidRPr="00D93E7D" w:rsidRDefault="00DE2BC0" w:rsidP="00DE2BC0">
      <w:pPr>
        <w:numPr>
          <w:ilvl w:val="1"/>
          <w:numId w:val="5"/>
        </w:numPr>
        <w:tabs>
          <w:tab w:val="left" w:pos="360"/>
        </w:tabs>
        <w:spacing w:before="120"/>
        <w:ind w:left="714" w:hanging="357"/>
        <w:rPr>
          <w:rFonts w:ascii="AngsanaUPC" w:eastAsia="Angsana New" w:hAnsi="AngsanaUPC" w:cs="AngsanaUPC"/>
          <w:b/>
          <w:szCs w:val="28"/>
          <w:cs/>
        </w:rPr>
      </w:pPr>
      <w:r w:rsidRPr="00D93E7D">
        <w:rPr>
          <w:rFonts w:ascii="AngsanaUPC" w:eastAsia="Angsana New" w:hAnsi="AngsanaUPC" w:cs="AngsanaUPC"/>
          <w:b/>
          <w:color w:val="000000"/>
          <w:szCs w:val="28"/>
          <w:cs/>
        </w:rPr>
        <w:t>กลุ่มเป้าหมาย</w:t>
      </w:r>
    </w:p>
    <w:p w14:paraId="29AA754D" w14:textId="77777777" w:rsidR="00DE2BC0" w:rsidRPr="00D93E7D" w:rsidRDefault="00DE2BC0" w:rsidP="004773C6">
      <w:pPr>
        <w:ind w:left="709"/>
        <w:jc w:val="thaiDistribute"/>
        <w:rPr>
          <w:rFonts w:ascii="AngsanaUPC" w:eastAsia="Angsana New" w:hAnsi="AngsanaUPC" w:cs="AngsanaUPC"/>
          <w:b/>
          <w:color w:val="000000"/>
          <w:szCs w:val="28"/>
          <w:cs/>
          <w:lang w:val="th-TH"/>
        </w:rPr>
      </w:pPr>
      <w:r w:rsidRPr="00D93E7D">
        <w:rPr>
          <w:rFonts w:ascii="AngsanaUPC" w:eastAsia="Angsana New" w:hAnsi="AngsanaUPC" w:cs="AngsanaUPC"/>
          <w:b/>
          <w:color w:val="000000"/>
          <w:szCs w:val="28"/>
          <w:cs/>
        </w:rPr>
        <w:t xml:space="preserve">ระบุกลุ่มเป้าหมาย </w:t>
      </w:r>
      <w:r w:rsidRPr="00D93E7D">
        <w:rPr>
          <w:rFonts w:ascii="AngsanaUPC" w:eastAsia="Angsana New" w:hAnsi="AngsanaUPC" w:cs="AngsanaUPC"/>
          <w:b/>
          <w:color w:val="000000"/>
          <w:szCs w:val="28"/>
          <w:cs/>
          <w:lang w:val="th-TH"/>
        </w:rPr>
        <w:t>เช่น ผู้สูงอายุที่ไม่มีความรู้ทางด้านเทคโนโลยี หรือ บุคคลทั่วไป ระบุว่ากลุ่มเป้าหมายมีผลต่อการออกแบบระบบหรือไม่ อย่างไร</w:t>
      </w:r>
    </w:p>
    <w:p w14:paraId="0B62E531" w14:textId="77777777" w:rsidR="00DE2BC0" w:rsidRPr="00D93E7D" w:rsidRDefault="00DE2BC0" w:rsidP="00DE2BC0">
      <w:pPr>
        <w:numPr>
          <w:ilvl w:val="1"/>
          <w:numId w:val="5"/>
        </w:numPr>
        <w:tabs>
          <w:tab w:val="left" w:pos="360"/>
        </w:tabs>
        <w:spacing w:before="120"/>
        <w:ind w:left="714" w:hanging="357"/>
        <w:rPr>
          <w:rFonts w:ascii="AngsanaUPC" w:eastAsia="Angsana New" w:hAnsi="AngsanaUPC" w:cs="AngsanaUPC"/>
          <w:b/>
          <w:color w:val="000000"/>
          <w:szCs w:val="28"/>
          <w:cs/>
        </w:rPr>
      </w:pPr>
      <w:r w:rsidRPr="00D93E7D">
        <w:rPr>
          <w:rFonts w:ascii="AngsanaUPC" w:eastAsia="Angsana New" w:hAnsi="AngsanaUPC" w:cs="AngsanaUPC"/>
          <w:b/>
          <w:color w:val="000000"/>
          <w:szCs w:val="28"/>
          <w:cs/>
        </w:rPr>
        <w:t>ฟังก์ชันการทำงาน</w:t>
      </w:r>
    </w:p>
    <w:p w14:paraId="6BFF3096" w14:textId="77777777" w:rsidR="00DE2BC0" w:rsidRPr="00D93E7D" w:rsidRDefault="00DE2BC0" w:rsidP="004773C6">
      <w:pPr>
        <w:ind w:left="709"/>
        <w:jc w:val="thaiDistribute"/>
        <w:rPr>
          <w:rFonts w:ascii="AngsanaUPC" w:eastAsia="Angsana New" w:hAnsi="AngsanaUPC" w:cs="AngsanaUPC"/>
          <w:color w:val="000000"/>
          <w:szCs w:val="28"/>
          <w:cs/>
        </w:rPr>
      </w:pPr>
      <w:r w:rsidRPr="00D93E7D">
        <w:rPr>
          <w:rFonts w:ascii="AngsanaUPC" w:eastAsia="Angsana New" w:hAnsi="AngsanaUPC" w:cs="AngsanaUPC"/>
          <w:color w:val="000000"/>
          <w:szCs w:val="28"/>
          <w:cs/>
        </w:rPr>
        <w:t>ระบุฟังก์ชันการทำงานหลักของระบบ และคุณลักษณะของแต่ละฟังก์ชัน ที่เสนอว่าจะพัฒนา พร้อมระบุผู้ใช้ที่ระบบรองรับ</w:t>
      </w:r>
      <w:r w:rsidRPr="00D93E7D">
        <w:rPr>
          <w:rFonts w:ascii="AngsanaUPC" w:eastAsia="Angsana New" w:hAnsi="AngsanaUPC" w:cs="AngsanaUPC"/>
          <w:i/>
          <w:iCs/>
          <w:color w:val="000000"/>
          <w:szCs w:val="28"/>
          <w:cs/>
        </w:rPr>
        <w:t xml:space="preserve"> </w:t>
      </w:r>
      <w:r w:rsidRPr="00D93E7D">
        <w:rPr>
          <w:rFonts w:ascii="AngsanaUPC" w:eastAsia="Angsana New" w:hAnsi="AngsanaUPC" w:cs="AngsanaUPC"/>
          <w:color w:val="000000"/>
          <w:szCs w:val="28"/>
          <w:cs/>
        </w:rPr>
        <w:t>เช่น ผู้ดูแลระบบ ผู้ซื้อ ผู้ใช้งานทั่วไป</w:t>
      </w:r>
      <w:r w:rsidR="00F1642B" w:rsidRPr="00D93E7D">
        <w:rPr>
          <w:rFonts w:ascii="AngsanaUPC" w:eastAsia="Angsana New" w:hAnsi="AngsanaUPC" w:cs="AngsanaUPC"/>
          <w:color w:val="000000"/>
          <w:szCs w:val="28"/>
        </w:rPr>
        <w:t xml:space="preserve"> </w:t>
      </w:r>
      <w:r w:rsidR="005971DE" w:rsidRPr="00D93E7D">
        <w:rPr>
          <w:rFonts w:ascii="AngsanaUPC" w:eastAsia="Angsana New" w:hAnsi="AngsanaUPC" w:cs="AngsanaUPC"/>
          <w:color w:val="000000"/>
          <w:szCs w:val="28"/>
          <w:cs/>
        </w:rPr>
        <w:t>โดย</w:t>
      </w:r>
      <w:r w:rsidR="00F1642B" w:rsidRPr="00D93E7D">
        <w:rPr>
          <w:rFonts w:ascii="AngsanaUPC" w:eastAsia="Angsana New" w:hAnsi="AngsanaUPC" w:cs="AngsanaUPC"/>
          <w:color w:val="000000"/>
          <w:szCs w:val="28"/>
          <w:cs/>
        </w:rPr>
        <w:t xml:space="preserve">ใช้แผนภาพ </w:t>
      </w:r>
      <w:r w:rsidR="00F1642B" w:rsidRPr="00D93E7D">
        <w:rPr>
          <w:rFonts w:ascii="AngsanaUPC" w:eastAsia="Angsana New" w:hAnsi="AngsanaUPC" w:cs="AngsanaUPC"/>
          <w:color w:val="000000"/>
          <w:szCs w:val="28"/>
        </w:rPr>
        <w:t>User Journey Map</w:t>
      </w:r>
      <w:r w:rsidR="00E84A63" w:rsidRPr="00D93E7D">
        <w:rPr>
          <w:rFonts w:ascii="AngsanaUPC" w:eastAsia="Angsana New" w:hAnsi="AngsanaUPC" w:cs="AngsanaUPC"/>
          <w:color w:val="000000"/>
          <w:szCs w:val="28"/>
        </w:rPr>
        <w:t xml:space="preserve"> </w:t>
      </w:r>
      <w:r w:rsidR="00E84A63" w:rsidRPr="00D93E7D">
        <w:rPr>
          <w:rFonts w:ascii="AngsanaUPC" w:eastAsia="Angsana New" w:hAnsi="AngsanaUPC" w:cs="AngsanaUPC"/>
          <w:color w:val="000000"/>
          <w:szCs w:val="28"/>
          <w:cs/>
        </w:rPr>
        <w:t>ประกอบการอธิบาย</w:t>
      </w:r>
      <w:r w:rsidR="002B5AD2" w:rsidRPr="00D93E7D">
        <w:rPr>
          <w:rFonts w:ascii="AngsanaUPC" w:eastAsia="Angsana New" w:hAnsi="AngsanaUPC" w:cs="AngsanaUPC"/>
          <w:color w:val="000000"/>
          <w:szCs w:val="28"/>
          <w:cs/>
        </w:rPr>
        <w:t>ทุกฟังก์ชัน</w:t>
      </w:r>
      <w:r w:rsidR="00AD1C97" w:rsidRPr="00D93E7D">
        <w:rPr>
          <w:rFonts w:ascii="AngsanaUPC" w:eastAsia="Angsana New" w:hAnsi="AngsanaUPC" w:cs="AngsanaUPC"/>
          <w:color w:val="000000"/>
          <w:szCs w:val="28"/>
          <w:cs/>
        </w:rPr>
        <w:t>หลัก</w:t>
      </w:r>
      <w:r w:rsidR="00EA5F58" w:rsidRPr="00D93E7D">
        <w:rPr>
          <w:rFonts w:ascii="AngsanaUPC" w:eastAsia="Angsana New" w:hAnsi="AngsanaUPC" w:cs="AngsanaUPC"/>
          <w:color w:val="000000"/>
          <w:szCs w:val="28"/>
          <w:cs/>
        </w:rPr>
        <w:t xml:space="preserve"> (</w:t>
      </w:r>
      <w:r w:rsidR="005971DE" w:rsidRPr="00D93E7D">
        <w:rPr>
          <w:rFonts w:ascii="AngsanaUPC" w:eastAsia="Angsana New" w:hAnsi="AngsanaUPC" w:cs="AngsanaUPC"/>
          <w:color w:val="000000"/>
          <w:szCs w:val="28"/>
          <w:cs/>
        </w:rPr>
        <w:t>หมายเหตุ</w:t>
      </w:r>
      <w:r w:rsidR="005971DE" w:rsidRPr="00D93E7D">
        <w:rPr>
          <w:rFonts w:ascii="AngsanaUPC" w:eastAsia="Angsana New" w:hAnsi="AngsanaUPC" w:cs="AngsanaUPC"/>
          <w:color w:val="000000"/>
          <w:szCs w:val="28"/>
        </w:rPr>
        <w:t>:</w:t>
      </w:r>
      <w:r w:rsidR="005472FE" w:rsidRPr="00D93E7D">
        <w:rPr>
          <w:rFonts w:ascii="AngsanaUPC" w:eastAsia="Angsana New" w:hAnsi="AngsanaUPC" w:cs="AngsanaUPC"/>
          <w:color w:val="000000"/>
          <w:szCs w:val="28"/>
          <w:cs/>
        </w:rPr>
        <w:t xml:space="preserve"> </w:t>
      </w:r>
      <w:r w:rsidR="00EA5F58" w:rsidRPr="00D93E7D">
        <w:rPr>
          <w:rFonts w:ascii="AngsanaUPC" w:eastAsia="Angsana New" w:hAnsi="AngsanaUPC" w:cs="AngsanaUPC"/>
          <w:color w:val="000000"/>
          <w:szCs w:val="28"/>
        </w:rPr>
        <w:t xml:space="preserve">Login </w:t>
      </w:r>
      <w:r w:rsidR="00EA5F58" w:rsidRPr="00D93E7D">
        <w:rPr>
          <w:rFonts w:ascii="AngsanaUPC" w:eastAsia="Angsana New" w:hAnsi="AngsanaUPC" w:cs="AngsanaUPC"/>
          <w:color w:val="000000"/>
          <w:szCs w:val="28"/>
          <w:cs/>
        </w:rPr>
        <w:t>ไม่ถือเป็นฟังก์ชันหลัก ไม่จำเป็นต้องอธิบาย)</w:t>
      </w:r>
    </w:p>
    <w:p w14:paraId="37F7D5A4" w14:textId="77777777" w:rsidR="00DE2BC0" w:rsidRPr="00D93E7D" w:rsidRDefault="00DE2BC0" w:rsidP="00DE2BC0">
      <w:pPr>
        <w:numPr>
          <w:ilvl w:val="1"/>
          <w:numId w:val="5"/>
        </w:numPr>
        <w:tabs>
          <w:tab w:val="left" w:pos="360"/>
        </w:tabs>
        <w:spacing w:before="120"/>
        <w:ind w:left="714" w:hanging="357"/>
        <w:rPr>
          <w:rFonts w:ascii="AngsanaUPC" w:eastAsia="Angsana New" w:hAnsi="AngsanaUPC" w:cs="AngsanaUPC"/>
          <w:b/>
          <w:color w:val="000000"/>
          <w:szCs w:val="28"/>
          <w:cs/>
        </w:rPr>
      </w:pPr>
      <w:r w:rsidRPr="00D93E7D">
        <w:rPr>
          <w:rFonts w:ascii="AngsanaUPC" w:eastAsia="Angsana New" w:hAnsi="AngsanaUPC" w:cs="AngsanaUPC"/>
          <w:b/>
          <w:color w:val="000000"/>
          <w:szCs w:val="28"/>
          <w:cs/>
        </w:rPr>
        <w:lastRenderedPageBreak/>
        <w:t>แพลตฟอร์มที่ใช้ในการทำงาน</w:t>
      </w:r>
    </w:p>
    <w:p w14:paraId="39CBC4D4" w14:textId="626145F1" w:rsidR="00DE2BC0" w:rsidRPr="00D93E7D" w:rsidRDefault="00DE2BC0" w:rsidP="00D77295">
      <w:pPr>
        <w:ind w:left="709"/>
        <w:jc w:val="thaiDistribute"/>
        <w:rPr>
          <w:rFonts w:ascii="AngsanaUPC" w:eastAsia="Angsana New" w:hAnsi="AngsanaUPC" w:cs="AngsanaUPC"/>
          <w:color w:val="000000"/>
          <w:szCs w:val="28"/>
        </w:rPr>
      </w:pPr>
      <w:r w:rsidRPr="00D93E7D">
        <w:rPr>
          <w:rFonts w:ascii="AngsanaUPC" w:eastAsia="Angsana New" w:hAnsi="AngsanaUPC" w:cs="AngsanaUPC"/>
          <w:color w:val="000000"/>
          <w:szCs w:val="28"/>
          <w:cs/>
          <w:lang w:val="th-TH"/>
        </w:rPr>
        <w:t xml:space="preserve">ระบุรายละเอียดแพลตฟอร์มทั้งหมดที่ใช้ในการทำงานของระบบ เช่น ฝั่ง </w:t>
      </w:r>
      <w:r w:rsidRPr="00D93E7D">
        <w:rPr>
          <w:rFonts w:ascii="AngsanaUPC" w:eastAsia="Angsana New" w:hAnsi="AngsanaUPC" w:cs="AngsanaUPC"/>
          <w:color w:val="000000"/>
          <w:szCs w:val="28"/>
        </w:rPr>
        <w:t xml:space="preserve">Server </w:t>
      </w:r>
      <w:r w:rsidRPr="00D93E7D">
        <w:rPr>
          <w:rFonts w:ascii="AngsanaUPC" w:eastAsia="Angsana New" w:hAnsi="AngsanaUPC" w:cs="AngsanaUPC"/>
          <w:color w:val="000000"/>
          <w:szCs w:val="28"/>
          <w:cs/>
          <w:lang w:val="th-TH"/>
        </w:rPr>
        <w:t xml:space="preserve">ฝั่ง </w:t>
      </w:r>
      <w:r w:rsidR="00D77295" w:rsidRPr="00D93E7D">
        <w:rPr>
          <w:rFonts w:ascii="AngsanaUPC" w:eastAsia="Angsana New" w:hAnsi="AngsanaUPC" w:cs="AngsanaUPC"/>
          <w:color w:val="000000"/>
          <w:szCs w:val="28"/>
        </w:rPr>
        <w:t xml:space="preserve">Client </w:t>
      </w:r>
      <w:r w:rsidRPr="00D93E7D">
        <w:rPr>
          <w:rFonts w:ascii="AngsanaUPC" w:eastAsia="Angsana New" w:hAnsi="AngsanaUPC" w:cs="AngsanaUPC"/>
          <w:color w:val="000000"/>
          <w:szCs w:val="28"/>
          <w:cs/>
        </w:rPr>
        <w:t>โดยระบุระบบ</w:t>
      </w:r>
      <w:r w:rsidR="00D77295" w:rsidRPr="00D93E7D">
        <w:rPr>
          <w:rFonts w:ascii="AngsanaUPC" w:eastAsia="Angsana New" w:hAnsi="AngsanaUPC" w:cs="AngsanaUPC"/>
          <w:color w:val="000000"/>
          <w:szCs w:val="28"/>
        </w:rPr>
        <w:t xml:space="preserve"> </w:t>
      </w:r>
      <w:r w:rsidRPr="00D93E7D">
        <w:rPr>
          <w:rFonts w:ascii="AngsanaUPC" w:eastAsia="Angsana New" w:hAnsi="AngsanaUPC" w:cs="AngsanaUPC"/>
          <w:color w:val="000000"/>
          <w:szCs w:val="28"/>
          <w:cs/>
        </w:rPr>
        <w:t>ปฏิบัติการและซอฟต์แวร์ที่จะใช้หรือรองรับ</w:t>
      </w:r>
    </w:p>
    <w:p w14:paraId="594AC118" w14:textId="77777777" w:rsidR="00DE2BC0" w:rsidRPr="00D93E7D" w:rsidRDefault="00DE2BC0" w:rsidP="00DE2BC0">
      <w:pPr>
        <w:numPr>
          <w:ilvl w:val="1"/>
          <w:numId w:val="5"/>
        </w:numPr>
        <w:tabs>
          <w:tab w:val="left" w:pos="360"/>
        </w:tabs>
        <w:spacing w:before="120"/>
        <w:ind w:left="714" w:hanging="357"/>
        <w:rPr>
          <w:rFonts w:ascii="AngsanaUPC" w:eastAsia="Angsana New" w:hAnsi="AngsanaUPC" w:cs="AngsanaUPC"/>
          <w:b/>
          <w:color w:val="000000"/>
          <w:szCs w:val="28"/>
          <w:cs/>
        </w:rPr>
      </w:pPr>
      <w:r w:rsidRPr="00D93E7D">
        <w:rPr>
          <w:rFonts w:ascii="AngsanaUPC" w:eastAsia="Angsana New" w:hAnsi="AngsanaUPC" w:cs="AngsanaUPC"/>
          <w:b/>
          <w:color w:val="000000"/>
          <w:szCs w:val="28"/>
          <w:cs/>
        </w:rPr>
        <w:t>ข้อจำกัดของโครงงาน</w:t>
      </w:r>
    </w:p>
    <w:p w14:paraId="23DEABE2" w14:textId="48C51D4B" w:rsidR="00DE2BC0" w:rsidRPr="00D93E7D" w:rsidRDefault="00DE2BC0" w:rsidP="00D77295">
      <w:pPr>
        <w:ind w:left="709"/>
        <w:jc w:val="thaiDistribute"/>
        <w:rPr>
          <w:rFonts w:ascii="AngsanaUPC" w:eastAsia="Angsana New" w:hAnsi="AngsanaUPC" w:cs="AngsanaUPC"/>
          <w:color w:val="000000"/>
          <w:szCs w:val="28"/>
        </w:rPr>
      </w:pPr>
      <w:r w:rsidRPr="00D93E7D">
        <w:rPr>
          <w:rFonts w:ascii="AngsanaUPC" w:eastAsia="Angsana New" w:hAnsi="AngsanaUPC" w:cs="AngsanaUPC"/>
          <w:color w:val="000000"/>
          <w:szCs w:val="28"/>
          <w:cs/>
        </w:rPr>
        <w:t>ในโครงงาน อาจมีข้อจำกัดที่ไม่สามารถดำเนินการได้ เช่น ไม่สามารถเชื่อมต่อกับระบบธนาคารที่ใช้งานอยู่จริง</w:t>
      </w:r>
      <w:r w:rsidRPr="00D93E7D">
        <w:rPr>
          <w:rFonts w:ascii="AngsanaUPC" w:eastAsia="Angsana New" w:hAnsi="AngsanaUPC" w:cs="AngsanaUPC"/>
          <w:color w:val="000000"/>
          <w:szCs w:val="28"/>
        </w:rPr>
        <w:t xml:space="preserve"> </w:t>
      </w:r>
      <w:r w:rsidRPr="00D93E7D">
        <w:rPr>
          <w:rFonts w:ascii="AngsanaUPC" w:eastAsia="Angsana New" w:hAnsi="AngsanaUPC" w:cs="AngsanaUPC"/>
          <w:color w:val="000000"/>
          <w:szCs w:val="28"/>
          <w:cs/>
        </w:rPr>
        <w:t>หรือไม่สามารถรวบรวมข้อมูลร้านค้าทั้งหมดในกรุ</w:t>
      </w:r>
      <w:r w:rsidR="00A328E5" w:rsidRPr="00D93E7D">
        <w:rPr>
          <w:rFonts w:ascii="AngsanaUPC" w:eastAsia="Angsana New" w:hAnsi="AngsanaUPC" w:cs="AngsanaUPC"/>
          <w:color w:val="000000"/>
          <w:szCs w:val="28"/>
          <w:cs/>
        </w:rPr>
        <w:t xml:space="preserve">งเทพมหานคร ให้ระบุข้อจำกัดที่มี </w:t>
      </w:r>
      <w:r w:rsidRPr="00D93E7D">
        <w:rPr>
          <w:rFonts w:ascii="AngsanaUPC" w:eastAsia="Angsana New" w:hAnsi="AngsanaUPC" w:cs="AngsanaUPC"/>
          <w:color w:val="000000"/>
          <w:szCs w:val="28"/>
          <w:cs/>
        </w:rPr>
        <w:t>โดยระบุว่าจะดำเนินการ</w:t>
      </w:r>
      <w:r w:rsidR="00D77295" w:rsidRPr="00D93E7D">
        <w:rPr>
          <w:rFonts w:ascii="AngsanaUPC" w:eastAsia="Angsana New" w:hAnsi="AngsanaUPC" w:cs="AngsanaUPC"/>
          <w:color w:val="000000"/>
          <w:szCs w:val="28"/>
        </w:rPr>
        <w:t xml:space="preserve"> </w:t>
      </w:r>
      <w:r w:rsidRPr="00D93E7D">
        <w:rPr>
          <w:rFonts w:ascii="AngsanaUPC" w:eastAsia="Angsana New" w:hAnsi="AngsanaUPC" w:cs="AngsanaUPC"/>
          <w:color w:val="000000"/>
          <w:szCs w:val="28"/>
          <w:cs/>
        </w:rPr>
        <w:t>อย่างไร มีขอบเขตในการดำเนินงานอย่างไร</w:t>
      </w:r>
    </w:p>
    <w:p w14:paraId="3074C1BD" w14:textId="77777777" w:rsidR="00DE2BC0" w:rsidRPr="00D93E7D" w:rsidRDefault="00DE2BC0" w:rsidP="00DE2BC0">
      <w:pPr>
        <w:numPr>
          <w:ilvl w:val="1"/>
          <w:numId w:val="5"/>
        </w:numPr>
        <w:tabs>
          <w:tab w:val="left" w:pos="360"/>
        </w:tabs>
        <w:spacing w:before="120"/>
        <w:ind w:left="714" w:hanging="357"/>
        <w:rPr>
          <w:rFonts w:ascii="AngsanaUPC" w:eastAsia="Angsana New" w:hAnsi="AngsanaUPC" w:cs="AngsanaUPC"/>
          <w:b/>
          <w:color w:val="000000"/>
          <w:szCs w:val="28"/>
          <w:cs/>
        </w:rPr>
      </w:pPr>
      <w:r w:rsidRPr="00D93E7D">
        <w:rPr>
          <w:rFonts w:ascii="AngsanaUPC" w:eastAsia="Angsana New" w:hAnsi="AngsanaUPC" w:cs="AngsanaUPC"/>
          <w:b/>
          <w:color w:val="000000"/>
          <w:szCs w:val="28"/>
          <w:cs/>
        </w:rPr>
        <w:t>อื่น ๆ ที่จะทำให้ขอบเขตการทำงานชัดเจนขึ้น</w:t>
      </w:r>
    </w:p>
    <w:p w14:paraId="0A3931D3" w14:textId="77777777" w:rsidR="00DE2BC0" w:rsidRPr="00D93E7D" w:rsidRDefault="00DE2BC0" w:rsidP="00DE2BC0">
      <w:pPr>
        <w:ind w:left="360"/>
        <w:rPr>
          <w:rFonts w:ascii="AngsanaUPC" w:eastAsia="Angsana New" w:hAnsi="AngsanaUPC" w:cs="AngsanaUPC"/>
          <w:b/>
          <w:color w:val="000000"/>
          <w:szCs w:val="28"/>
          <w:cs/>
        </w:rPr>
      </w:pPr>
    </w:p>
    <w:p w14:paraId="4F392E0A" w14:textId="77777777" w:rsidR="00DE2BC0" w:rsidRPr="00D93E7D" w:rsidRDefault="00DE2BC0" w:rsidP="00DE2BC0">
      <w:pPr>
        <w:numPr>
          <w:ilvl w:val="0"/>
          <w:numId w:val="5"/>
        </w:numPr>
        <w:tabs>
          <w:tab w:val="left" w:pos="360"/>
        </w:tabs>
        <w:rPr>
          <w:rFonts w:ascii="AngsanaUPC" w:eastAsia="Angsana New" w:hAnsi="AngsanaUPC" w:cs="AngsanaUPC"/>
          <w:b/>
          <w:bCs/>
          <w:color w:val="000000"/>
          <w:szCs w:val="28"/>
        </w:rPr>
      </w:pPr>
      <w:r w:rsidRPr="00D93E7D">
        <w:rPr>
          <w:rFonts w:ascii="AngsanaUPC" w:eastAsia="Angsana New" w:hAnsi="AngsanaUPC" w:cs="AngsanaUPC"/>
          <w:b/>
          <w:bCs/>
          <w:color w:val="000000"/>
          <w:szCs w:val="28"/>
          <w:cs/>
        </w:rPr>
        <w:t>เครื่องมือและเทคนิคที่ใช้ในการดำเนินการ</w:t>
      </w:r>
      <w:r w:rsidRPr="00D93E7D">
        <w:rPr>
          <w:rFonts w:ascii="AngsanaUPC" w:eastAsia="Angsana New" w:hAnsi="AngsanaUPC" w:cs="AngsanaUPC"/>
          <w:b/>
          <w:bCs/>
          <w:color w:val="000000"/>
          <w:szCs w:val="28"/>
        </w:rPr>
        <w:t xml:space="preserve"> </w:t>
      </w:r>
      <w:r w:rsidRPr="00D93E7D">
        <w:rPr>
          <w:rFonts w:ascii="AngsanaUPC" w:eastAsia="Angsana New" w:hAnsi="AngsanaUPC" w:cs="AngsanaUPC"/>
          <w:color w:val="000000"/>
          <w:szCs w:val="28"/>
        </w:rPr>
        <w:t>(</w:t>
      </w:r>
      <w:r w:rsidRPr="00D93E7D">
        <w:rPr>
          <w:rFonts w:ascii="AngsanaUPC" w:hAnsi="AngsanaUPC" w:cs="AngsanaUPC"/>
          <w:szCs w:val="28"/>
        </w:rPr>
        <w:t>Tools</w:t>
      </w:r>
      <w:r w:rsidRPr="00D93E7D">
        <w:rPr>
          <w:rFonts w:ascii="AngsanaUPC" w:eastAsia="Angsana New" w:hAnsi="AngsanaUPC" w:cs="AngsanaUPC"/>
          <w:color w:val="000000"/>
          <w:szCs w:val="28"/>
        </w:rPr>
        <w:t xml:space="preserve"> and Techniques</w:t>
      </w:r>
      <w:r w:rsidRPr="00D93E7D">
        <w:rPr>
          <w:rFonts w:ascii="AngsanaUPC" w:eastAsia="Angsana New" w:hAnsi="AngsanaUPC" w:cs="AngsanaUPC"/>
          <w:color w:val="000000"/>
          <w:szCs w:val="28"/>
          <w:cs/>
        </w:rPr>
        <w:t>)</w:t>
      </w:r>
    </w:p>
    <w:p w14:paraId="5FA80CEC" w14:textId="77777777" w:rsidR="00DE2BC0" w:rsidRPr="00D93E7D" w:rsidRDefault="00DE2BC0" w:rsidP="009B60E8">
      <w:pPr>
        <w:widowControl w:val="0"/>
        <w:tabs>
          <w:tab w:val="left" w:pos="1360"/>
          <w:tab w:val="left" w:pos="1580"/>
          <w:tab w:val="left" w:pos="2140"/>
          <w:tab w:val="left" w:pos="2700"/>
          <w:tab w:val="left" w:pos="3260"/>
          <w:tab w:val="left" w:pos="3820"/>
          <w:tab w:val="left" w:pos="4380"/>
          <w:tab w:val="left" w:pos="4940"/>
          <w:tab w:val="left" w:pos="5500"/>
          <w:tab w:val="left" w:pos="6060"/>
          <w:tab w:val="left" w:pos="6620"/>
          <w:tab w:val="left" w:pos="7180"/>
          <w:tab w:val="left" w:pos="7740"/>
          <w:tab w:val="left" w:pos="8300"/>
        </w:tabs>
        <w:ind w:left="364"/>
        <w:rPr>
          <w:rFonts w:ascii="AngsanaUPC" w:eastAsia="Angsana New" w:hAnsi="AngsanaUPC" w:cs="AngsanaUPC"/>
          <w:color w:val="000000"/>
          <w:szCs w:val="28"/>
        </w:rPr>
      </w:pPr>
      <w:r w:rsidRPr="00D93E7D">
        <w:rPr>
          <w:rFonts w:ascii="AngsanaUPC" w:eastAsia="Angsana New" w:hAnsi="AngsanaUPC" w:cs="AngsanaUPC"/>
          <w:color w:val="000000"/>
          <w:szCs w:val="28"/>
          <w:cs/>
        </w:rPr>
        <w:t>ระบุ</w:t>
      </w:r>
      <w:r w:rsidR="00EB5371" w:rsidRPr="00D93E7D">
        <w:rPr>
          <w:rFonts w:ascii="AngsanaUPC" w:eastAsia="Angsana New" w:hAnsi="AngsanaUPC" w:cs="AngsanaUPC"/>
          <w:color w:val="000000"/>
          <w:szCs w:val="28"/>
          <w:cs/>
        </w:rPr>
        <w:t>ทฤษฎี</w:t>
      </w:r>
      <w:r w:rsidR="005D6B2C" w:rsidRPr="00D93E7D">
        <w:rPr>
          <w:rFonts w:ascii="AngsanaUPC" w:eastAsia="Angsana New" w:hAnsi="AngsanaUPC" w:cs="AngsanaUPC"/>
          <w:color w:val="000000"/>
          <w:szCs w:val="28"/>
          <w:cs/>
        </w:rPr>
        <w:t xml:space="preserve"> </w:t>
      </w:r>
      <w:r w:rsidR="00EB5371" w:rsidRPr="00D93E7D">
        <w:rPr>
          <w:rFonts w:ascii="AngsanaUPC" w:eastAsia="Angsana New" w:hAnsi="AngsanaUPC" w:cs="AngsanaUPC"/>
          <w:color w:val="000000"/>
          <w:szCs w:val="28"/>
        </w:rPr>
        <w:t>/</w:t>
      </w:r>
      <w:r w:rsidRPr="00D93E7D">
        <w:rPr>
          <w:rFonts w:ascii="AngsanaUPC" w:eastAsia="Angsana New" w:hAnsi="AngsanaUPC" w:cs="AngsanaUPC"/>
          <w:color w:val="000000"/>
          <w:szCs w:val="28"/>
          <w:cs/>
        </w:rPr>
        <w:t xml:space="preserve"> อุปกรณ์</w:t>
      </w:r>
      <w:r w:rsidRPr="00D93E7D">
        <w:rPr>
          <w:rFonts w:ascii="AngsanaUPC" w:eastAsia="Angsana New" w:hAnsi="AngsanaUPC" w:cs="AngsanaUPC"/>
          <w:color w:val="000000"/>
          <w:szCs w:val="28"/>
          <w:cs/>
          <w:lang w:val="th-TH"/>
        </w:rPr>
        <w:t xml:space="preserve"> </w:t>
      </w:r>
      <w:r w:rsidRPr="00D93E7D">
        <w:rPr>
          <w:rFonts w:ascii="AngsanaUPC" w:eastAsia="Angsana New" w:hAnsi="AngsanaUPC" w:cs="AngsanaUPC"/>
          <w:color w:val="000000"/>
          <w:szCs w:val="28"/>
        </w:rPr>
        <w:t xml:space="preserve">/ </w:t>
      </w:r>
      <w:r w:rsidRPr="00D93E7D">
        <w:rPr>
          <w:rFonts w:ascii="AngsanaUPC" w:eastAsia="Angsana New" w:hAnsi="AngsanaUPC" w:cs="AngsanaUPC"/>
          <w:color w:val="000000"/>
          <w:szCs w:val="28"/>
          <w:cs/>
        </w:rPr>
        <w:t>เครื่องมือ</w:t>
      </w:r>
      <w:r w:rsidRPr="00D93E7D">
        <w:rPr>
          <w:rFonts w:ascii="AngsanaUPC" w:eastAsia="Angsana New" w:hAnsi="AngsanaUPC" w:cs="AngsanaUPC"/>
          <w:color w:val="000000"/>
          <w:szCs w:val="28"/>
          <w:cs/>
          <w:lang w:val="th-TH"/>
        </w:rPr>
        <w:t xml:space="preserve"> </w:t>
      </w:r>
      <w:r w:rsidRPr="00D93E7D">
        <w:rPr>
          <w:rFonts w:ascii="AngsanaUPC" w:eastAsia="Angsana New" w:hAnsi="AngsanaUPC" w:cs="AngsanaUPC"/>
          <w:color w:val="000000"/>
          <w:szCs w:val="28"/>
        </w:rPr>
        <w:t xml:space="preserve">/ </w:t>
      </w:r>
      <w:r w:rsidRPr="00D93E7D">
        <w:rPr>
          <w:rFonts w:ascii="AngsanaUPC" w:eastAsia="Angsana New" w:hAnsi="AngsanaUPC" w:cs="AngsanaUPC"/>
          <w:color w:val="000000"/>
          <w:szCs w:val="28"/>
          <w:cs/>
        </w:rPr>
        <w:t>เทคนิค</w:t>
      </w:r>
      <w:r w:rsidRPr="00D93E7D">
        <w:rPr>
          <w:rFonts w:ascii="AngsanaUPC" w:eastAsia="Angsana New" w:hAnsi="AngsanaUPC" w:cs="AngsanaUPC"/>
          <w:color w:val="000000"/>
          <w:szCs w:val="28"/>
          <w:cs/>
          <w:lang w:val="th-TH"/>
        </w:rPr>
        <w:t xml:space="preserve"> </w:t>
      </w:r>
      <w:r w:rsidRPr="00D93E7D">
        <w:rPr>
          <w:rFonts w:ascii="AngsanaUPC" w:eastAsia="Angsana New" w:hAnsi="AngsanaUPC" w:cs="AngsanaUPC"/>
          <w:color w:val="000000"/>
          <w:szCs w:val="28"/>
        </w:rPr>
        <w:t xml:space="preserve">/ Library </w:t>
      </w:r>
      <w:r w:rsidRPr="00D93E7D">
        <w:rPr>
          <w:rFonts w:ascii="AngsanaUPC" w:eastAsia="Angsana New" w:hAnsi="AngsanaUPC" w:cs="AngsanaUPC"/>
          <w:color w:val="000000"/>
          <w:szCs w:val="28"/>
          <w:cs/>
        </w:rPr>
        <w:t>ต่าง</w:t>
      </w:r>
      <w:r w:rsidRPr="00D93E7D">
        <w:rPr>
          <w:rFonts w:ascii="AngsanaUPC" w:eastAsia="Angsana New" w:hAnsi="AngsanaUPC" w:cs="AngsanaUPC"/>
          <w:color w:val="000000"/>
          <w:szCs w:val="28"/>
          <w:cs/>
          <w:lang w:val="th-TH"/>
        </w:rPr>
        <w:t xml:space="preserve"> </w:t>
      </w:r>
      <w:r w:rsidRPr="00D93E7D">
        <w:rPr>
          <w:rFonts w:ascii="AngsanaUPC" w:eastAsia="Angsana New" w:hAnsi="AngsanaUPC" w:cs="AngsanaUPC"/>
          <w:color w:val="000000"/>
          <w:szCs w:val="28"/>
          <w:cs/>
        </w:rPr>
        <w:t>ๆ</w:t>
      </w:r>
      <w:r w:rsidRPr="00D93E7D">
        <w:rPr>
          <w:rFonts w:ascii="AngsanaUPC" w:eastAsia="Angsana New" w:hAnsi="AngsanaUPC" w:cs="AngsanaUPC"/>
          <w:color w:val="000000"/>
          <w:szCs w:val="28"/>
          <w:cs/>
          <w:lang w:val="th-TH"/>
        </w:rPr>
        <w:t xml:space="preserve"> </w:t>
      </w:r>
      <w:r w:rsidRPr="00D93E7D">
        <w:rPr>
          <w:rFonts w:ascii="AngsanaUPC" w:eastAsia="Angsana New" w:hAnsi="AngsanaUPC" w:cs="AngsanaUPC"/>
          <w:color w:val="000000"/>
          <w:szCs w:val="28"/>
        </w:rPr>
        <w:t>/ Open Source</w:t>
      </w:r>
      <w:r w:rsidRPr="00D93E7D">
        <w:rPr>
          <w:rFonts w:ascii="AngsanaUPC" w:eastAsia="Angsana New" w:hAnsi="AngsanaUPC" w:cs="AngsanaUPC"/>
          <w:color w:val="000000"/>
          <w:szCs w:val="28"/>
          <w:cs/>
        </w:rPr>
        <w:t xml:space="preserve"> ที่วางแผนจะใช้ในการจัดทำโครงงาน</w:t>
      </w:r>
      <w:r w:rsidRPr="00D93E7D">
        <w:rPr>
          <w:rFonts w:ascii="AngsanaUPC" w:eastAsia="Angsana New" w:hAnsi="AngsanaUPC" w:cs="AngsanaUPC"/>
          <w:color w:val="000000"/>
          <w:szCs w:val="28"/>
        </w:rPr>
        <w:t xml:space="preserve"> </w:t>
      </w:r>
    </w:p>
    <w:p w14:paraId="4D04AB07" w14:textId="77777777" w:rsidR="00945F34" w:rsidRPr="00D93E7D" w:rsidRDefault="00945F34" w:rsidP="009B60E8">
      <w:pPr>
        <w:widowControl w:val="0"/>
        <w:tabs>
          <w:tab w:val="left" w:pos="1360"/>
          <w:tab w:val="left" w:pos="1580"/>
          <w:tab w:val="left" w:pos="2140"/>
          <w:tab w:val="left" w:pos="2700"/>
          <w:tab w:val="left" w:pos="3260"/>
          <w:tab w:val="left" w:pos="3820"/>
          <w:tab w:val="left" w:pos="4380"/>
          <w:tab w:val="left" w:pos="4940"/>
          <w:tab w:val="left" w:pos="5500"/>
          <w:tab w:val="left" w:pos="6060"/>
          <w:tab w:val="left" w:pos="6620"/>
          <w:tab w:val="left" w:pos="7180"/>
          <w:tab w:val="left" w:pos="7740"/>
          <w:tab w:val="left" w:pos="8300"/>
        </w:tabs>
        <w:ind w:left="364"/>
        <w:rPr>
          <w:rFonts w:ascii="AngsanaUPC" w:eastAsia="Angsana New" w:hAnsi="AngsanaUPC" w:cs="AngsanaUPC"/>
          <w:color w:val="000000"/>
          <w:szCs w:val="28"/>
          <w:cs/>
        </w:rPr>
      </w:pPr>
      <w:r w:rsidRPr="00D93E7D">
        <w:rPr>
          <w:rFonts w:ascii="AngsanaUPC" w:eastAsia="Angsana New" w:hAnsi="AngsanaUPC" w:cs="AngsanaUPC"/>
          <w:color w:val="000000"/>
          <w:szCs w:val="28"/>
          <w:cs/>
        </w:rPr>
        <w:t>พร้อมระบุแหล่งที่มาของข้อมูล</w:t>
      </w:r>
    </w:p>
    <w:p w14:paraId="4721F798" w14:textId="77777777" w:rsidR="00DE2BC0" w:rsidRPr="00D93E7D" w:rsidRDefault="00DE2BC0" w:rsidP="00DE2BC0">
      <w:pPr>
        <w:widowControl w:val="0"/>
        <w:tabs>
          <w:tab w:val="left" w:pos="1360"/>
          <w:tab w:val="left" w:pos="1580"/>
          <w:tab w:val="left" w:pos="2140"/>
          <w:tab w:val="left" w:pos="2700"/>
          <w:tab w:val="left" w:pos="3260"/>
          <w:tab w:val="left" w:pos="3820"/>
          <w:tab w:val="left" w:pos="4380"/>
          <w:tab w:val="left" w:pos="4940"/>
          <w:tab w:val="left" w:pos="5500"/>
          <w:tab w:val="left" w:pos="6060"/>
          <w:tab w:val="left" w:pos="6620"/>
          <w:tab w:val="left" w:pos="7180"/>
          <w:tab w:val="left" w:pos="7740"/>
          <w:tab w:val="left" w:pos="8300"/>
        </w:tabs>
        <w:ind w:left="1365"/>
        <w:rPr>
          <w:rFonts w:ascii="AngsanaUPC" w:eastAsia="Angsana New" w:hAnsi="AngsanaUPC" w:cs="AngsanaUPC"/>
          <w:color w:val="000000"/>
          <w:szCs w:val="28"/>
        </w:rPr>
      </w:pPr>
    </w:p>
    <w:p w14:paraId="7D246A11" w14:textId="77777777" w:rsidR="009B60E8" w:rsidRPr="00D93E7D" w:rsidRDefault="00DE2BC0" w:rsidP="00DE2BC0">
      <w:pPr>
        <w:pStyle w:val="ColorfulList-Accent11"/>
        <w:widowControl w:val="0"/>
        <w:numPr>
          <w:ilvl w:val="0"/>
          <w:numId w:val="5"/>
        </w:numPr>
        <w:tabs>
          <w:tab w:val="left" w:pos="1000"/>
          <w:tab w:val="left" w:pos="1220"/>
        </w:tabs>
        <w:rPr>
          <w:rFonts w:ascii="AngsanaUPC" w:hAnsi="AngsanaUPC" w:cs="AngsanaUPC"/>
        </w:rPr>
      </w:pPr>
      <w:r w:rsidRPr="00D93E7D">
        <w:rPr>
          <w:rFonts w:ascii="AngsanaUPC" w:eastAsia="Angsana New" w:hAnsi="AngsanaUPC" w:cs="AngsanaUPC"/>
          <w:b/>
          <w:bCs/>
          <w:color w:val="000000"/>
          <w:szCs w:val="28"/>
          <w:cs/>
        </w:rPr>
        <w:t>แผนการดำเนินงาน</w:t>
      </w:r>
      <w:r w:rsidR="007F7B2A" w:rsidRPr="00D93E7D">
        <w:rPr>
          <w:rFonts w:ascii="AngsanaUPC" w:hAnsi="AngsanaUPC" w:cs="AngsanaUPC"/>
        </w:rPr>
        <w:t xml:space="preserve"> (Project Plan)</w:t>
      </w:r>
    </w:p>
    <w:p w14:paraId="76F84147" w14:textId="632BEE20" w:rsidR="000C3BF0" w:rsidRPr="00D93E7D" w:rsidRDefault="00DE2BC0" w:rsidP="00D77295">
      <w:pPr>
        <w:pStyle w:val="ColorfulList-Accent11"/>
        <w:widowControl w:val="0"/>
        <w:tabs>
          <w:tab w:val="left" w:pos="1000"/>
          <w:tab w:val="left" w:pos="1220"/>
        </w:tabs>
        <w:ind w:left="378"/>
        <w:rPr>
          <w:rFonts w:ascii="AngsanaUPC" w:hAnsi="AngsanaUPC" w:cs="AngsanaUPC"/>
          <w:cs/>
        </w:rPr>
      </w:pPr>
      <w:r w:rsidRPr="00D93E7D">
        <w:rPr>
          <w:rFonts w:ascii="AngsanaUPC" w:eastAsia="Angsana New" w:hAnsi="AngsanaUPC" w:cs="AngsanaUPC"/>
          <w:color w:val="000000"/>
          <w:szCs w:val="28"/>
          <w:cs/>
        </w:rPr>
        <w:t>ระบุกิจกรรม (</w:t>
      </w:r>
      <w:proofErr w:type="spellStart"/>
      <w:r w:rsidRPr="00D93E7D">
        <w:rPr>
          <w:rFonts w:ascii="AngsanaUPC" w:eastAsia="Angsana New" w:hAnsi="AngsanaUPC" w:cs="AngsanaUPC"/>
          <w:color w:val="000000"/>
          <w:szCs w:val="28"/>
          <w:cs/>
        </w:rPr>
        <w:t>Activities</w:t>
      </w:r>
      <w:proofErr w:type="spellEnd"/>
      <w:r w:rsidRPr="00D93E7D">
        <w:rPr>
          <w:rFonts w:ascii="AngsanaUPC" w:eastAsia="Angsana New" w:hAnsi="AngsanaUPC" w:cs="AngsanaUPC"/>
          <w:color w:val="000000"/>
          <w:szCs w:val="28"/>
          <w:cs/>
        </w:rPr>
        <w:t xml:space="preserve">) </w:t>
      </w:r>
      <w:r w:rsidRPr="00D93E7D">
        <w:rPr>
          <w:rFonts w:ascii="AngsanaUPC" w:eastAsia="Angsana New" w:hAnsi="AngsanaUPC" w:cs="AngsanaUPC"/>
          <w:color w:val="000000"/>
          <w:szCs w:val="28"/>
          <w:cs/>
          <w:lang w:val="th-TH"/>
        </w:rPr>
        <w:t>และ</w:t>
      </w:r>
      <w:r w:rsidRPr="00D93E7D">
        <w:rPr>
          <w:rFonts w:ascii="AngsanaUPC" w:eastAsia="Angsana New" w:hAnsi="AngsanaUPC" w:cs="AngsanaUPC"/>
          <w:color w:val="000000"/>
          <w:szCs w:val="28"/>
          <w:cs/>
        </w:rPr>
        <w:t>ช่วงเวลาในการดำเนินงานที่เหมาะสมของแต่ละกิจกรรม ที่จำเป็นในการดำเนินงานโครงงาน ตั้งแต่เริ่มต้นจนสิ้นสุด</w:t>
      </w:r>
      <w:r w:rsidR="007D7561" w:rsidRPr="00D93E7D">
        <w:rPr>
          <w:rFonts w:ascii="AngsanaUPC" w:eastAsia="Angsana New" w:hAnsi="AngsanaUPC" w:cs="AngsanaUPC"/>
          <w:color w:val="000000"/>
          <w:szCs w:val="28"/>
          <w:cs/>
        </w:rPr>
        <w:t xml:space="preserve"> โดยวางแผนให้สอดคล้องกับปฏิทินโครงงานที่</w:t>
      </w:r>
      <w:r w:rsidR="00D77295" w:rsidRPr="00D93E7D">
        <w:rPr>
          <w:rFonts w:ascii="AngsanaUPC" w:eastAsia="Angsana New" w:hAnsi="AngsanaUPC" w:cs="AngsanaUPC"/>
          <w:color w:val="000000"/>
          <w:szCs w:val="28"/>
          <w:cs/>
        </w:rPr>
        <w:t>หลักสูตร</w:t>
      </w:r>
      <w:r w:rsidR="007D7561" w:rsidRPr="00D93E7D">
        <w:rPr>
          <w:rFonts w:ascii="AngsanaUPC" w:eastAsia="Angsana New" w:hAnsi="AngsanaUPC" w:cs="AngsanaUPC"/>
          <w:color w:val="000000"/>
          <w:szCs w:val="28"/>
          <w:cs/>
        </w:rPr>
        <w:t>กำหนด</w:t>
      </w:r>
    </w:p>
    <w:p w14:paraId="2CED35C2" w14:textId="77777777" w:rsidR="007958B2" w:rsidRPr="00D93E7D" w:rsidRDefault="007958B2" w:rsidP="007958B2">
      <w:pPr>
        <w:pStyle w:val="ColorfulList-Accent11"/>
        <w:widowControl w:val="0"/>
        <w:tabs>
          <w:tab w:val="left" w:pos="1000"/>
          <w:tab w:val="left" w:pos="1220"/>
        </w:tabs>
        <w:ind w:left="360"/>
        <w:rPr>
          <w:rFonts w:ascii="AngsanaUPC" w:eastAsia="Angsana New" w:hAnsi="AngsanaUPC" w:cs="AngsanaUPC"/>
          <w:b/>
          <w:bCs/>
          <w:color w:val="000000"/>
          <w:szCs w:val="28"/>
        </w:rPr>
      </w:pPr>
    </w:p>
    <w:sectPr w:rsidR="007958B2" w:rsidRPr="00D93E7D" w:rsidSect="007B4B20">
      <w:headerReference w:type="default" r:id="rId20"/>
      <w:footerReference w:type="default" r:id="rId21"/>
      <w:headerReference w:type="first" r:id="rId22"/>
      <w:footerReference w:type="first" r:id="rId23"/>
      <w:footnotePr>
        <w:pos w:val="beneathText"/>
      </w:footnotePr>
      <w:type w:val="continuous"/>
      <w:pgSz w:w="11905" w:h="16837"/>
      <w:pgMar w:top="1440" w:right="1273" w:bottom="1134" w:left="180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8B231" w14:textId="77777777" w:rsidR="00E95FF3" w:rsidRDefault="00E95FF3" w:rsidP="00CB2987">
      <w:r>
        <w:separator/>
      </w:r>
    </w:p>
  </w:endnote>
  <w:endnote w:type="continuationSeparator" w:id="0">
    <w:p w14:paraId="1CCC8035" w14:textId="77777777" w:rsidR="00E95FF3" w:rsidRDefault="00E95FF3" w:rsidP="00CB2987">
      <w:r>
        <w:continuationSeparator/>
      </w:r>
    </w:p>
  </w:endnote>
  <w:endnote w:type="continuationNotice" w:id="1">
    <w:p w14:paraId="1B02353C" w14:textId="77777777" w:rsidR="00E95FF3" w:rsidRDefault="00E95F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60A57C2E" w14:paraId="4A77A703" w14:textId="77777777" w:rsidTr="60A57C2E">
      <w:tc>
        <w:tcPr>
          <w:tcW w:w="2944" w:type="dxa"/>
        </w:tcPr>
        <w:p w14:paraId="29DDE983" w14:textId="67BD7D08" w:rsidR="60A57C2E" w:rsidRDefault="60A57C2E" w:rsidP="60A57C2E">
          <w:pPr>
            <w:pStyle w:val="a7"/>
            <w:ind w:left="-115"/>
          </w:pPr>
        </w:p>
      </w:tc>
      <w:tc>
        <w:tcPr>
          <w:tcW w:w="2944" w:type="dxa"/>
        </w:tcPr>
        <w:p w14:paraId="23BB7BD8" w14:textId="026BA11D" w:rsidR="60A57C2E" w:rsidRDefault="60A57C2E" w:rsidP="60A57C2E">
          <w:pPr>
            <w:pStyle w:val="a7"/>
            <w:jc w:val="center"/>
          </w:pPr>
        </w:p>
      </w:tc>
      <w:tc>
        <w:tcPr>
          <w:tcW w:w="2944" w:type="dxa"/>
        </w:tcPr>
        <w:p w14:paraId="000E6888" w14:textId="344205EB" w:rsidR="60A57C2E" w:rsidRDefault="60A57C2E" w:rsidP="60A57C2E">
          <w:pPr>
            <w:pStyle w:val="a7"/>
            <w:ind w:right="-115"/>
            <w:jc w:val="right"/>
          </w:pPr>
        </w:p>
      </w:tc>
    </w:tr>
  </w:tbl>
  <w:p w14:paraId="0DDC59EB" w14:textId="5564CF28" w:rsidR="60A57C2E" w:rsidRDefault="60A57C2E" w:rsidP="60A57C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60A57C2E" w14:paraId="6D54578C" w14:textId="77777777" w:rsidTr="60A57C2E">
      <w:tc>
        <w:tcPr>
          <w:tcW w:w="2944" w:type="dxa"/>
        </w:tcPr>
        <w:p w14:paraId="34E7B466" w14:textId="6716427D" w:rsidR="60A57C2E" w:rsidRDefault="60A57C2E" w:rsidP="60A57C2E">
          <w:pPr>
            <w:pStyle w:val="a7"/>
            <w:ind w:left="-115"/>
          </w:pPr>
        </w:p>
      </w:tc>
      <w:tc>
        <w:tcPr>
          <w:tcW w:w="2944" w:type="dxa"/>
        </w:tcPr>
        <w:p w14:paraId="60C80CCC" w14:textId="5046F4A2" w:rsidR="60A57C2E" w:rsidRDefault="60A57C2E" w:rsidP="60A57C2E">
          <w:pPr>
            <w:pStyle w:val="a7"/>
            <w:jc w:val="center"/>
          </w:pPr>
        </w:p>
      </w:tc>
      <w:tc>
        <w:tcPr>
          <w:tcW w:w="2944" w:type="dxa"/>
        </w:tcPr>
        <w:p w14:paraId="18E9FA1A" w14:textId="56764316" w:rsidR="60A57C2E" w:rsidRDefault="60A57C2E" w:rsidP="60A57C2E">
          <w:pPr>
            <w:pStyle w:val="a7"/>
            <w:ind w:right="-115"/>
            <w:jc w:val="right"/>
          </w:pPr>
        </w:p>
      </w:tc>
    </w:tr>
  </w:tbl>
  <w:p w14:paraId="14B55958" w14:textId="4C1BF263" w:rsidR="60A57C2E" w:rsidRDefault="60A57C2E" w:rsidP="60A57C2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60A57C2E" w14:paraId="4FE32324" w14:textId="77777777" w:rsidTr="60A57C2E">
      <w:tc>
        <w:tcPr>
          <w:tcW w:w="2944" w:type="dxa"/>
        </w:tcPr>
        <w:p w14:paraId="06AA20D5" w14:textId="149479BC" w:rsidR="60A57C2E" w:rsidRDefault="60A57C2E" w:rsidP="60A57C2E">
          <w:pPr>
            <w:pStyle w:val="a7"/>
            <w:ind w:left="-115"/>
          </w:pPr>
        </w:p>
      </w:tc>
      <w:tc>
        <w:tcPr>
          <w:tcW w:w="2944" w:type="dxa"/>
        </w:tcPr>
        <w:p w14:paraId="6BD84692" w14:textId="7B11F34D" w:rsidR="60A57C2E" w:rsidRDefault="60A57C2E" w:rsidP="60A57C2E">
          <w:pPr>
            <w:pStyle w:val="a7"/>
            <w:jc w:val="center"/>
          </w:pPr>
        </w:p>
      </w:tc>
      <w:tc>
        <w:tcPr>
          <w:tcW w:w="2944" w:type="dxa"/>
        </w:tcPr>
        <w:p w14:paraId="7B7772EE" w14:textId="0F9EF307" w:rsidR="60A57C2E" w:rsidRDefault="60A57C2E" w:rsidP="60A57C2E">
          <w:pPr>
            <w:pStyle w:val="a7"/>
            <w:ind w:right="-115"/>
            <w:jc w:val="right"/>
          </w:pPr>
        </w:p>
      </w:tc>
    </w:tr>
  </w:tbl>
  <w:p w14:paraId="510FD159" w14:textId="22BC2F04" w:rsidR="60A57C2E" w:rsidRDefault="60A57C2E" w:rsidP="60A57C2E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60A57C2E" w14:paraId="24015003" w14:textId="77777777" w:rsidTr="60A57C2E">
      <w:tc>
        <w:tcPr>
          <w:tcW w:w="2944" w:type="dxa"/>
        </w:tcPr>
        <w:p w14:paraId="79181A47" w14:textId="2284E1FF" w:rsidR="60A57C2E" w:rsidRDefault="60A57C2E" w:rsidP="60A57C2E">
          <w:pPr>
            <w:pStyle w:val="a7"/>
            <w:ind w:left="-115"/>
          </w:pPr>
        </w:p>
      </w:tc>
      <w:tc>
        <w:tcPr>
          <w:tcW w:w="2944" w:type="dxa"/>
        </w:tcPr>
        <w:p w14:paraId="033EDB6B" w14:textId="5CDEAF96" w:rsidR="60A57C2E" w:rsidRDefault="60A57C2E" w:rsidP="60A57C2E">
          <w:pPr>
            <w:pStyle w:val="a7"/>
            <w:jc w:val="center"/>
          </w:pPr>
        </w:p>
      </w:tc>
      <w:tc>
        <w:tcPr>
          <w:tcW w:w="2944" w:type="dxa"/>
        </w:tcPr>
        <w:p w14:paraId="0ABFB2A0" w14:textId="01D0201B" w:rsidR="60A57C2E" w:rsidRDefault="60A57C2E" w:rsidP="60A57C2E">
          <w:pPr>
            <w:pStyle w:val="a7"/>
            <w:ind w:right="-115"/>
            <w:jc w:val="right"/>
          </w:pPr>
        </w:p>
      </w:tc>
    </w:tr>
  </w:tbl>
  <w:p w14:paraId="240F8E85" w14:textId="2EAA66DB" w:rsidR="60A57C2E" w:rsidRDefault="60A57C2E" w:rsidP="60A57C2E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60A57C2E" w14:paraId="4C443B86" w14:textId="77777777" w:rsidTr="60A57C2E">
      <w:tc>
        <w:tcPr>
          <w:tcW w:w="2944" w:type="dxa"/>
        </w:tcPr>
        <w:p w14:paraId="6E40F520" w14:textId="340F562C" w:rsidR="60A57C2E" w:rsidRDefault="60A57C2E" w:rsidP="60A57C2E">
          <w:pPr>
            <w:pStyle w:val="a7"/>
            <w:ind w:left="-115"/>
          </w:pPr>
        </w:p>
      </w:tc>
      <w:tc>
        <w:tcPr>
          <w:tcW w:w="2944" w:type="dxa"/>
        </w:tcPr>
        <w:p w14:paraId="729EFA43" w14:textId="6840ABFC" w:rsidR="60A57C2E" w:rsidRDefault="60A57C2E" w:rsidP="60A57C2E">
          <w:pPr>
            <w:pStyle w:val="a7"/>
            <w:jc w:val="center"/>
          </w:pPr>
        </w:p>
      </w:tc>
      <w:tc>
        <w:tcPr>
          <w:tcW w:w="2944" w:type="dxa"/>
        </w:tcPr>
        <w:p w14:paraId="6DF8A07E" w14:textId="53B0640A" w:rsidR="60A57C2E" w:rsidRDefault="60A57C2E" w:rsidP="60A57C2E">
          <w:pPr>
            <w:pStyle w:val="a7"/>
            <w:ind w:right="-115"/>
            <w:jc w:val="right"/>
          </w:pPr>
        </w:p>
      </w:tc>
    </w:tr>
  </w:tbl>
  <w:p w14:paraId="003793FF" w14:textId="181BDF24" w:rsidR="60A57C2E" w:rsidRDefault="60A57C2E" w:rsidP="60A57C2E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60A57C2E" w14:paraId="4EDE5630" w14:textId="77777777" w:rsidTr="60A57C2E">
      <w:tc>
        <w:tcPr>
          <w:tcW w:w="2944" w:type="dxa"/>
        </w:tcPr>
        <w:p w14:paraId="21F9DAB5" w14:textId="463ADF52" w:rsidR="60A57C2E" w:rsidRDefault="60A57C2E" w:rsidP="60A57C2E">
          <w:pPr>
            <w:pStyle w:val="a7"/>
            <w:ind w:left="-115"/>
          </w:pPr>
        </w:p>
      </w:tc>
      <w:tc>
        <w:tcPr>
          <w:tcW w:w="2944" w:type="dxa"/>
        </w:tcPr>
        <w:p w14:paraId="7D803975" w14:textId="22120BBE" w:rsidR="60A57C2E" w:rsidRDefault="60A57C2E" w:rsidP="60A57C2E">
          <w:pPr>
            <w:pStyle w:val="a7"/>
            <w:jc w:val="center"/>
          </w:pPr>
        </w:p>
      </w:tc>
      <w:tc>
        <w:tcPr>
          <w:tcW w:w="2944" w:type="dxa"/>
        </w:tcPr>
        <w:p w14:paraId="1AAB6DEB" w14:textId="399352DC" w:rsidR="60A57C2E" w:rsidRDefault="60A57C2E" w:rsidP="60A57C2E">
          <w:pPr>
            <w:pStyle w:val="a7"/>
            <w:ind w:right="-115"/>
            <w:jc w:val="right"/>
          </w:pPr>
        </w:p>
      </w:tc>
    </w:tr>
  </w:tbl>
  <w:p w14:paraId="30B93BDF" w14:textId="56549502" w:rsidR="60A57C2E" w:rsidRDefault="60A57C2E" w:rsidP="60A57C2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BF1A0" w14:textId="77777777" w:rsidR="00E95FF3" w:rsidRDefault="00E95FF3" w:rsidP="00CB2987">
      <w:r>
        <w:separator/>
      </w:r>
    </w:p>
  </w:footnote>
  <w:footnote w:type="continuationSeparator" w:id="0">
    <w:p w14:paraId="64B81D08" w14:textId="77777777" w:rsidR="00E95FF3" w:rsidRDefault="00E95FF3" w:rsidP="00CB2987">
      <w:r>
        <w:continuationSeparator/>
      </w:r>
    </w:p>
  </w:footnote>
  <w:footnote w:type="continuationNotice" w:id="1">
    <w:p w14:paraId="2BE39C76" w14:textId="77777777" w:rsidR="00E95FF3" w:rsidRDefault="00E95F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60A57C2E" w14:paraId="4228CDDD" w14:textId="77777777" w:rsidTr="60A57C2E">
      <w:tc>
        <w:tcPr>
          <w:tcW w:w="2944" w:type="dxa"/>
        </w:tcPr>
        <w:p w14:paraId="0F43299B" w14:textId="6703AE55" w:rsidR="60A57C2E" w:rsidRDefault="60A57C2E" w:rsidP="60A57C2E">
          <w:pPr>
            <w:pStyle w:val="a7"/>
            <w:ind w:left="-115"/>
          </w:pPr>
        </w:p>
      </w:tc>
      <w:tc>
        <w:tcPr>
          <w:tcW w:w="2944" w:type="dxa"/>
        </w:tcPr>
        <w:p w14:paraId="026137D9" w14:textId="1F4E8628" w:rsidR="60A57C2E" w:rsidRDefault="60A57C2E" w:rsidP="60A57C2E">
          <w:pPr>
            <w:pStyle w:val="a7"/>
            <w:jc w:val="center"/>
          </w:pPr>
        </w:p>
      </w:tc>
      <w:tc>
        <w:tcPr>
          <w:tcW w:w="2944" w:type="dxa"/>
        </w:tcPr>
        <w:p w14:paraId="3B3ED03E" w14:textId="787BD4F3" w:rsidR="60A57C2E" w:rsidRDefault="60A57C2E" w:rsidP="60A57C2E">
          <w:pPr>
            <w:pStyle w:val="a7"/>
            <w:ind w:right="-115"/>
            <w:jc w:val="right"/>
          </w:pPr>
        </w:p>
      </w:tc>
    </w:tr>
  </w:tbl>
  <w:p w14:paraId="0DAA88DC" w14:textId="695330F9" w:rsidR="60A57C2E" w:rsidRDefault="60A57C2E" w:rsidP="60A57C2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60A57C2E" w14:paraId="329FC1DF" w14:textId="77777777" w:rsidTr="60A57C2E">
      <w:tc>
        <w:tcPr>
          <w:tcW w:w="2944" w:type="dxa"/>
        </w:tcPr>
        <w:p w14:paraId="1F56154B" w14:textId="6026D49C" w:rsidR="60A57C2E" w:rsidRDefault="60A57C2E" w:rsidP="60A57C2E">
          <w:pPr>
            <w:pStyle w:val="a7"/>
            <w:ind w:left="-115"/>
          </w:pPr>
        </w:p>
      </w:tc>
      <w:tc>
        <w:tcPr>
          <w:tcW w:w="2944" w:type="dxa"/>
        </w:tcPr>
        <w:p w14:paraId="31E0B42A" w14:textId="5121D748" w:rsidR="60A57C2E" w:rsidRDefault="60A57C2E" w:rsidP="60A57C2E">
          <w:pPr>
            <w:pStyle w:val="a7"/>
            <w:jc w:val="center"/>
          </w:pPr>
        </w:p>
      </w:tc>
      <w:tc>
        <w:tcPr>
          <w:tcW w:w="2944" w:type="dxa"/>
        </w:tcPr>
        <w:p w14:paraId="159FA222" w14:textId="56EA552F" w:rsidR="60A57C2E" w:rsidRDefault="60A57C2E" w:rsidP="60A57C2E">
          <w:pPr>
            <w:pStyle w:val="a7"/>
            <w:ind w:right="-115"/>
            <w:jc w:val="right"/>
          </w:pPr>
        </w:p>
      </w:tc>
    </w:tr>
  </w:tbl>
  <w:p w14:paraId="2F788D69" w14:textId="41FC3647" w:rsidR="60A57C2E" w:rsidRDefault="60A57C2E" w:rsidP="60A57C2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60A57C2E" w14:paraId="6E07C4E6" w14:textId="77777777" w:rsidTr="60A57C2E">
      <w:tc>
        <w:tcPr>
          <w:tcW w:w="2944" w:type="dxa"/>
        </w:tcPr>
        <w:p w14:paraId="539354D9" w14:textId="6B428BAD" w:rsidR="60A57C2E" w:rsidRDefault="60A57C2E" w:rsidP="60A57C2E">
          <w:pPr>
            <w:pStyle w:val="a7"/>
            <w:ind w:left="-115"/>
          </w:pPr>
        </w:p>
      </w:tc>
      <w:tc>
        <w:tcPr>
          <w:tcW w:w="2944" w:type="dxa"/>
        </w:tcPr>
        <w:p w14:paraId="5F43613F" w14:textId="5A57005E" w:rsidR="60A57C2E" w:rsidRDefault="60A57C2E" w:rsidP="60A57C2E">
          <w:pPr>
            <w:pStyle w:val="a7"/>
            <w:jc w:val="center"/>
          </w:pPr>
        </w:p>
      </w:tc>
      <w:tc>
        <w:tcPr>
          <w:tcW w:w="2944" w:type="dxa"/>
        </w:tcPr>
        <w:p w14:paraId="1BB77333" w14:textId="5928C434" w:rsidR="60A57C2E" w:rsidRDefault="60A57C2E" w:rsidP="60A57C2E">
          <w:pPr>
            <w:pStyle w:val="a7"/>
            <w:ind w:right="-115"/>
            <w:jc w:val="right"/>
          </w:pPr>
        </w:p>
      </w:tc>
    </w:tr>
  </w:tbl>
  <w:p w14:paraId="20F077FA" w14:textId="470CDCC6" w:rsidR="60A57C2E" w:rsidRDefault="60A57C2E" w:rsidP="60A57C2E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60A57C2E" w14:paraId="01D24B4D" w14:textId="77777777" w:rsidTr="60A57C2E">
      <w:tc>
        <w:tcPr>
          <w:tcW w:w="2944" w:type="dxa"/>
        </w:tcPr>
        <w:p w14:paraId="3FC67676" w14:textId="45E8CBF8" w:rsidR="60A57C2E" w:rsidRDefault="60A57C2E" w:rsidP="60A57C2E">
          <w:pPr>
            <w:pStyle w:val="a7"/>
            <w:ind w:left="-115"/>
          </w:pPr>
        </w:p>
      </w:tc>
      <w:tc>
        <w:tcPr>
          <w:tcW w:w="2944" w:type="dxa"/>
        </w:tcPr>
        <w:p w14:paraId="038D830E" w14:textId="351173ED" w:rsidR="60A57C2E" w:rsidRDefault="60A57C2E" w:rsidP="60A57C2E">
          <w:pPr>
            <w:pStyle w:val="a7"/>
            <w:jc w:val="center"/>
          </w:pPr>
        </w:p>
      </w:tc>
      <w:tc>
        <w:tcPr>
          <w:tcW w:w="2944" w:type="dxa"/>
        </w:tcPr>
        <w:p w14:paraId="5E9134ED" w14:textId="6810FB57" w:rsidR="60A57C2E" w:rsidRDefault="60A57C2E" w:rsidP="60A57C2E">
          <w:pPr>
            <w:pStyle w:val="a7"/>
            <w:ind w:right="-115"/>
            <w:jc w:val="right"/>
          </w:pPr>
        </w:p>
      </w:tc>
    </w:tr>
  </w:tbl>
  <w:p w14:paraId="00AAAB68" w14:textId="5B8A9600" w:rsidR="60A57C2E" w:rsidRDefault="60A57C2E" w:rsidP="60A57C2E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60A57C2E" w14:paraId="4E155DDE" w14:textId="77777777" w:rsidTr="60A57C2E">
      <w:tc>
        <w:tcPr>
          <w:tcW w:w="2944" w:type="dxa"/>
        </w:tcPr>
        <w:p w14:paraId="0AC4BB96" w14:textId="3D5556F3" w:rsidR="60A57C2E" w:rsidRDefault="60A57C2E" w:rsidP="60A57C2E">
          <w:pPr>
            <w:pStyle w:val="a7"/>
            <w:ind w:left="-115"/>
          </w:pPr>
        </w:p>
      </w:tc>
      <w:tc>
        <w:tcPr>
          <w:tcW w:w="2944" w:type="dxa"/>
        </w:tcPr>
        <w:p w14:paraId="099231B2" w14:textId="31557FAA" w:rsidR="60A57C2E" w:rsidRDefault="60A57C2E" w:rsidP="60A57C2E">
          <w:pPr>
            <w:pStyle w:val="a7"/>
            <w:jc w:val="center"/>
          </w:pPr>
        </w:p>
      </w:tc>
      <w:tc>
        <w:tcPr>
          <w:tcW w:w="2944" w:type="dxa"/>
        </w:tcPr>
        <w:p w14:paraId="36BBD724" w14:textId="6601698D" w:rsidR="60A57C2E" w:rsidRDefault="60A57C2E" w:rsidP="60A57C2E">
          <w:pPr>
            <w:pStyle w:val="a7"/>
            <w:ind w:right="-115"/>
            <w:jc w:val="right"/>
          </w:pPr>
        </w:p>
      </w:tc>
    </w:tr>
  </w:tbl>
  <w:p w14:paraId="1B1B53C4" w14:textId="3CF31576" w:rsidR="60A57C2E" w:rsidRDefault="60A57C2E" w:rsidP="60A57C2E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60A57C2E" w14:paraId="2430C570" w14:textId="77777777" w:rsidTr="60A57C2E">
      <w:tc>
        <w:tcPr>
          <w:tcW w:w="2944" w:type="dxa"/>
        </w:tcPr>
        <w:p w14:paraId="6D16FE86" w14:textId="0675079F" w:rsidR="60A57C2E" w:rsidRDefault="60A57C2E" w:rsidP="60A57C2E">
          <w:pPr>
            <w:pStyle w:val="a7"/>
            <w:ind w:left="-115"/>
          </w:pPr>
        </w:p>
      </w:tc>
      <w:tc>
        <w:tcPr>
          <w:tcW w:w="2944" w:type="dxa"/>
        </w:tcPr>
        <w:p w14:paraId="4F4E6612" w14:textId="1A93F32C" w:rsidR="60A57C2E" w:rsidRDefault="60A57C2E" w:rsidP="60A57C2E">
          <w:pPr>
            <w:pStyle w:val="a7"/>
            <w:jc w:val="center"/>
          </w:pPr>
        </w:p>
      </w:tc>
      <w:tc>
        <w:tcPr>
          <w:tcW w:w="2944" w:type="dxa"/>
        </w:tcPr>
        <w:p w14:paraId="5F344CD2" w14:textId="21013CA5" w:rsidR="60A57C2E" w:rsidRDefault="60A57C2E" w:rsidP="60A57C2E">
          <w:pPr>
            <w:pStyle w:val="a7"/>
            <w:ind w:right="-115"/>
            <w:jc w:val="right"/>
          </w:pPr>
        </w:p>
      </w:tc>
    </w:tr>
  </w:tbl>
  <w:p w14:paraId="18672F4E" w14:textId="636914CB" w:rsidR="60A57C2E" w:rsidRDefault="60A57C2E" w:rsidP="60A57C2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6344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4"/>
      <w:numFmt w:val="bullet"/>
      <w:lvlText w:val="-"/>
      <w:lvlJc w:val="left"/>
      <w:pPr>
        <w:tabs>
          <w:tab w:val="num" w:pos="1725"/>
        </w:tabs>
        <w:ind w:left="1725" w:hanging="360"/>
      </w:pPr>
      <w:rPr>
        <w:rFonts w:ascii="Times New Roman" w:hAnsi="Times New Roman"/>
        <w:sz w:val="26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00000005"/>
    <w:multiLevelType w:val="multilevel"/>
    <w:tmpl w:val="331C0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35511EF"/>
    <w:multiLevelType w:val="hybridMultilevel"/>
    <w:tmpl w:val="7D5A7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A8F48CD"/>
    <w:multiLevelType w:val="hybridMultilevel"/>
    <w:tmpl w:val="337C9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C35682"/>
    <w:multiLevelType w:val="hybridMultilevel"/>
    <w:tmpl w:val="E8663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4026A"/>
    <w:multiLevelType w:val="hybridMultilevel"/>
    <w:tmpl w:val="A8323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3233F"/>
    <w:multiLevelType w:val="hybridMultilevel"/>
    <w:tmpl w:val="DA988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86121"/>
    <w:multiLevelType w:val="hybridMultilevel"/>
    <w:tmpl w:val="04661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685529"/>
    <w:multiLevelType w:val="hybridMultilevel"/>
    <w:tmpl w:val="9A68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A7DA5"/>
    <w:multiLevelType w:val="hybridMultilevel"/>
    <w:tmpl w:val="E806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604C1"/>
    <w:multiLevelType w:val="hybridMultilevel"/>
    <w:tmpl w:val="B75616D8"/>
    <w:lvl w:ilvl="0" w:tplc="E3389C46">
      <w:numFmt w:val="bullet"/>
      <w:lvlText w:val="-"/>
      <w:lvlJc w:val="left"/>
      <w:pPr>
        <w:ind w:left="786" w:hanging="360"/>
      </w:pPr>
      <w:rPr>
        <w:rFonts w:ascii="TH SarabunPSK" w:eastAsia="Angsana New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4FE009FF"/>
    <w:multiLevelType w:val="hybridMultilevel"/>
    <w:tmpl w:val="36BC4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32160"/>
    <w:multiLevelType w:val="hybridMultilevel"/>
    <w:tmpl w:val="D662134E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BF6D4C"/>
    <w:multiLevelType w:val="hybridMultilevel"/>
    <w:tmpl w:val="74EE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62EEE"/>
    <w:multiLevelType w:val="hybridMultilevel"/>
    <w:tmpl w:val="23606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95BA8"/>
    <w:multiLevelType w:val="hybridMultilevel"/>
    <w:tmpl w:val="22043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1070E"/>
    <w:multiLevelType w:val="hybridMultilevel"/>
    <w:tmpl w:val="983E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8"/>
  </w:num>
  <w:num w:numId="9">
    <w:abstractNumId w:val="19"/>
  </w:num>
  <w:num w:numId="10">
    <w:abstractNumId w:val="20"/>
  </w:num>
  <w:num w:numId="11">
    <w:abstractNumId w:val="8"/>
  </w:num>
  <w:num w:numId="12">
    <w:abstractNumId w:val="13"/>
  </w:num>
  <w:num w:numId="13">
    <w:abstractNumId w:val="16"/>
  </w:num>
  <w:num w:numId="14">
    <w:abstractNumId w:val="21"/>
  </w:num>
  <w:num w:numId="15">
    <w:abstractNumId w:val="10"/>
  </w:num>
  <w:num w:numId="16">
    <w:abstractNumId w:val="9"/>
  </w:num>
  <w:num w:numId="17">
    <w:abstractNumId w:val="12"/>
  </w:num>
  <w:num w:numId="18">
    <w:abstractNumId w:val="0"/>
  </w:num>
  <w:num w:numId="19">
    <w:abstractNumId w:val="15"/>
  </w:num>
  <w:num w:numId="20">
    <w:abstractNumId w:val="14"/>
  </w:num>
  <w:num w:numId="21">
    <w:abstractNumId w:val="22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40"/>
    <w:rsid w:val="000004A3"/>
    <w:rsid w:val="00011552"/>
    <w:rsid w:val="00015148"/>
    <w:rsid w:val="000245AD"/>
    <w:rsid w:val="00024DFA"/>
    <w:rsid w:val="0003192E"/>
    <w:rsid w:val="00040156"/>
    <w:rsid w:val="00042BCD"/>
    <w:rsid w:val="00053C65"/>
    <w:rsid w:val="00073214"/>
    <w:rsid w:val="0008491E"/>
    <w:rsid w:val="000A0A02"/>
    <w:rsid w:val="000B29B4"/>
    <w:rsid w:val="000C3BF0"/>
    <w:rsid w:val="000E4C4F"/>
    <w:rsid w:val="000F4015"/>
    <w:rsid w:val="000F443F"/>
    <w:rsid w:val="000F56DC"/>
    <w:rsid w:val="0011015E"/>
    <w:rsid w:val="001152E7"/>
    <w:rsid w:val="00117844"/>
    <w:rsid w:val="00123625"/>
    <w:rsid w:val="001435BD"/>
    <w:rsid w:val="001452CD"/>
    <w:rsid w:val="00147340"/>
    <w:rsid w:val="001509D7"/>
    <w:rsid w:val="001533A9"/>
    <w:rsid w:val="00166741"/>
    <w:rsid w:val="00171B61"/>
    <w:rsid w:val="00194F1C"/>
    <w:rsid w:val="001A3C51"/>
    <w:rsid w:val="001C1384"/>
    <w:rsid w:val="001C614D"/>
    <w:rsid w:val="00207277"/>
    <w:rsid w:val="00211C72"/>
    <w:rsid w:val="00212029"/>
    <w:rsid w:val="00224CBE"/>
    <w:rsid w:val="00245674"/>
    <w:rsid w:val="00250A48"/>
    <w:rsid w:val="00262BE8"/>
    <w:rsid w:val="002677A8"/>
    <w:rsid w:val="002A0666"/>
    <w:rsid w:val="002B5AD2"/>
    <w:rsid w:val="002F248F"/>
    <w:rsid w:val="00305DE4"/>
    <w:rsid w:val="00345488"/>
    <w:rsid w:val="003463C5"/>
    <w:rsid w:val="003507E0"/>
    <w:rsid w:val="00366BBD"/>
    <w:rsid w:val="003676C8"/>
    <w:rsid w:val="00373A9C"/>
    <w:rsid w:val="00374E2A"/>
    <w:rsid w:val="003935C6"/>
    <w:rsid w:val="003B22C7"/>
    <w:rsid w:val="003B3279"/>
    <w:rsid w:val="003F187E"/>
    <w:rsid w:val="003F4D41"/>
    <w:rsid w:val="0040327D"/>
    <w:rsid w:val="00414D4A"/>
    <w:rsid w:val="00415D3A"/>
    <w:rsid w:val="00441835"/>
    <w:rsid w:val="00445524"/>
    <w:rsid w:val="00450B8F"/>
    <w:rsid w:val="00451BD4"/>
    <w:rsid w:val="00465879"/>
    <w:rsid w:val="004773C6"/>
    <w:rsid w:val="00483153"/>
    <w:rsid w:val="004B1B27"/>
    <w:rsid w:val="004B3012"/>
    <w:rsid w:val="004E1FFA"/>
    <w:rsid w:val="004E7543"/>
    <w:rsid w:val="004E7959"/>
    <w:rsid w:val="0050369C"/>
    <w:rsid w:val="0051434B"/>
    <w:rsid w:val="00523F7C"/>
    <w:rsid w:val="005240BA"/>
    <w:rsid w:val="00526C12"/>
    <w:rsid w:val="00527EAE"/>
    <w:rsid w:val="00535D73"/>
    <w:rsid w:val="005472FE"/>
    <w:rsid w:val="0055216C"/>
    <w:rsid w:val="00557380"/>
    <w:rsid w:val="00560121"/>
    <w:rsid w:val="00563454"/>
    <w:rsid w:val="00565F9D"/>
    <w:rsid w:val="00577AF6"/>
    <w:rsid w:val="00581F0F"/>
    <w:rsid w:val="005971DE"/>
    <w:rsid w:val="005A791D"/>
    <w:rsid w:val="005B1772"/>
    <w:rsid w:val="005D414A"/>
    <w:rsid w:val="005D6B2C"/>
    <w:rsid w:val="005E0F0A"/>
    <w:rsid w:val="005E19F2"/>
    <w:rsid w:val="00601448"/>
    <w:rsid w:val="00606989"/>
    <w:rsid w:val="006103BE"/>
    <w:rsid w:val="0061796A"/>
    <w:rsid w:val="006334F2"/>
    <w:rsid w:val="00645FE4"/>
    <w:rsid w:val="00656223"/>
    <w:rsid w:val="00673343"/>
    <w:rsid w:val="0069664C"/>
    <w:rsid w:val="006969CF"/>
    <w:rsid w:val="006C0F7E"/>
    <w:rsid w:val="006D4441"/>
    <w:rsid w:val="006D7424"/>
    <w:rsid w:val="006E3A7B"/>
    <w:rsid w:val="006F33C1"/>
    <w:rsid w:val="007010CF"/>
    <w:rsid w:val="00710543"/>
    <w:rsid w:val="00717C2E"/>
    <w:rsid w:val="00724165"/>
    <w:rsid w:val="007270CC"/>
    <w:rsid w:val="00741B35"/>
    <w:rsid w:val="0074458D"/>
    <w:rsid w:val="00752BA0"/>
    <w:rsid w:val="007531DF"/>
    <w:rsid w:val="00760BF2"/>
    <w:rsid w:val="0076455E"/>
    <w:rsid w:val="007958B2"/>
    <w:rsid w:val="007B4B20"/>
    <w:rsid w:val="007B6BD8"/>
    <w:rsid w:val="007D7561"/>
    <w:rsid w:val="007F47FF"/>
    <w:rsid w:val="007F7B2A"/>
    <w:rsid w:val="00830525"/>
    <w:rsid w:val="00830977"/>
    <w:rsid w:val="00834E27"/>
    <w:rsid w:val="008432F0"/>
    <w:rsid w:val="00855E57"/>
    <w:rsid w:val="0086164B"/>
    <w:rsid w:val="008641A4"/>
    <w:rsid w:val="00870149"/>
    <w:rsid w:val="008735AD"/>
    <w:rsid w:val="00891C8E"/>
    <w:rsid w:val="00897094"/>
    <w:rsid w:val="008D2569"/>
    <w:rsid w:val="008E46AF"/>
    <w:rsid w:val="008F0317"/>
    <w:rsid w:val="008F0599"/>
    <w:rsid w:val="008F6BB2"/>
    <w:rsid w:val="00921157"/>
    <w:rsid w:val="00931766"/>
    <w:rsid w:val="0093416D"/>
    <w:rsid w:val="00945F34"/>
    <w:rsid w:val="00953CF1"/>
    <w:rsid w:val="0096241C"/>
    <w:rsid w:val="0096333D"/>
    <w:rsid w:val="00964B3A"/>
    <w:rsid w:val="00964CD4"/>
    <w:rsid w:val="00966921"/>
    <w:rsid w:val="00971D7F"/>
    <w:rsid w:val="0099201E"/>
    <w:rsid w:val="00992BEB"/>
    <w:rsid w:val="009B60E8"/>
    <w:rsid w:val="009B7772"/>
    <w:rsid w:val="009B7AA1"/>
    <w:rsid w:val="00A16C18"/>
    <w:rsid w:val="00A24483"/>
    <w:rsid w:val="00A2594E"/>
    <w:rsid w:val="00A328E5"/>
    <w:rsid w:val="00A41EE3"/>
    <w:rsid w:val="00A4255F"/>
    <w:rsid w:val="00A7180C"/>
    <w:rsid w:val="00A74F28"/>
    <w:rsid w:val="00A77F61"/>
    <w:rsid w:val="00AA1149"/>
    <w:rsid w:val="00AA5DC4"/>
    <w:rsid w:val="00AA6DBA"/>
    <w:rsid w:val="00AB681E"/>
    <w:rsid w:val="00AC4C4E"/>
    <w:rsid w:val="00AD1C97"/>
    <w:rsid w:val="00AD332A"/>
    <w:rsid w:val="00AE0D46"/>
    <w:rsid w:val="00AE0EBA"/>
    <w:rsid w:val="00AE1D90"/>
    <w:rsid w:val="00AF4298"/>
    <w:rsid w:val="00AF7743"/>
    <w:rsid w:val="00B04376"/>
    <w:rsid w:val="00B05A03"/>
    <w:rsid w:val="00B108E7"/>
    <w:rsid w:val="00B13888"/>
    <w:rsid w:val="00B14883"/>
    <w:rsid w:val="00B24219"/>
    <w:rsid w:val="00B24A8D"/>
    <w:rsid w:val="00B27C0C"/>
    <w:rsid w:val="00B43961"/>
    <w:rsid w:val="00B44F0C"/>
    <w:rsid w:val="00B45FCF"/>
    <w:rsid w:val="00B52D5B"/>
    <w:rsid w:val="00B55E78"/>
    <w:rsid w:val="00B60B18"/>
    <w:rsid w:val="00B655B7"/>
    <w:rsid w:val="00B754F5"/>
    <w:rsid w:val="00B842F4"/>
    <w:rsid w:val="00B850F8"/>
    <w:rsid w:val="00B86D24"/>
    <w:rsid w:val="00B96BA6"/>
    <w:rsid w:val="00BA615A"/>
    <w:rsid w:val="00BB61FF"/>
    <w:rsid w:val="00BC7698"/>
    <w:rsid w:val="00BE092E"/>
    <w:rsid w:val="00BE0CED"/>
    <w:rsid w:val="00BF7BE2"/>
    <w:rsid w:val="00C06026"/>
    <w:rsid w:val="00C122DC"/>
    <w:rsid w:val="00C23D53"/>
    <w:rsid w:val="00C30940"/>
    <w:rsid w:val="00C47597"/>
    <w:rsid w:val="00C522CE"/>
    <w:rsid w:val="00C5278C"/>
    <w:rsid w:val="00C60E6C"/>
    <w:rsid w:val="00C61910"/>
    <w:rsid w:val="00C67B40"/>
    <w:rsid w:val="00C853A5"/>
    <w:rsid w:val="00C922A4"/>
    <w:rsid w:val="00C925BB"/>
    <w:rsid w:val="00C94956"/>
    <w:rsid w:val="00CA1F5A"/>
    <w:rsid w:val="00CB2987"/>
    <w:rsid w:val="00CE10B3"/>
    <w:rsid w:val="00CF1A8A"/>
    <w:rsid w:val="00D008BA"/>
    <w:rsid w:val="00D03452"/>
    <w:rsid w:val="00D078E7"/>
    <w:rsid w:val="00D20B01"/>
    <w:rsid w:val="00D21D9C"/>
    <w:rsid w:val="00D3781F"/>
    <w:rsid w:val="00D45295"/>
    <w:rsid w:val="00D46FAE"/>
    <w:rsid w:val="00D71830"/>
    <w:rsid w:val="00D7249A"/>
    <w:rsid w:val="00D72C9C"/>
    <w:rsid w:val="00D77295"/>
    <w:rsid w:val="00D87EAA"/>
    <w:rsid w:val="00D93E7D"/>
    <w:rsid w:val="00DA68CE"/>
    <w:rsid w:val="00DB7C03"/>
    <w:rsid w:val="00DC12E6"/>
    <w:rsid w:val="00DC4349"/>
    <w:rsid w:val="00DC5F85"/>
    <w:rsid w:val="00DC761C"/>
    <w:rsid w:val="00DE202C"/>
    <w:rsid w:val="00DE2BC0"/>
    <w:rsid w:val="00DE3969"/>
    <w:rsid w:val="00DE7CBC"/>
    <w:rsid w:val="00E27FF1"/>
    <w:rsid w:val="00E34B35"/>
    <w:rsid w:val="00E416E3"/>
    <w:rsid w:val="00E42AD2"/>
    <w:rsid w:val="00E45E43"/>
    <w:rsid w:val="00E5751F"/>
    <w:rsid w:val="00E706C0"/>
    <w:rsid w:val="00E711B3"/>
    <w:rsid w:val="00E84A63"/>
    <w:rsid w:val="00E864CF"/>
    <w:rsid w:val="00E95FDB"/>
    <w:rsid w:val="00E95FF3"/>
    <w:rsid w:val="00E96C1F"/>
    <w:rsid w:val="00EA5F58"/>
    <w:rsid w:val="00EB1C7A"/>
    <w:rsid w:val="00EB5371"/>
    <w:rsid w:val="00EB7BA3"/>
    <w:rsid w:val="00ED3394"/>
    <w:rsid w:val="00EF1B1B"/>
    <w:rsid w:val="00EF1C80"/>
    <w:rsid w:val="00EF4937"/>
    <w:rsid w:val="00F10B6B"/>
    <w:rsid w:val="00F11D05"/>
    <w:rsid w:val="00F14860"/>
    <w:rsid w:val="00F1642B"/>
    <w:rsid w:val="00F37AF7"/>
    <w:rsid w:val="00F37C32"/>
    <w:rsid w:val="00F45DE1"/>
    <w:rsid w:val="00F63057"/>
    <w:rsid w:val="00F66C34"/>
    <w:rsid w:val="00F67735"/>
    <w:rsid w:val="00F72F24"/>
    <w:rsid w:val="00F77079"/>
    <w:rsid w:val="00F87B67"/>
    <w:rsid w:val="00FA4BD5"/>
    <w:rsid w:val="00FA4FC5"/>
    <w:rsid w:val="00FB404D"/>
    <w:rsid w:val="00FB4E71"/>
    <w:rsid w:val="00FD4219"/>
    <w:rsid w:val="00FD65F6"/>
    <w:rsid w:val="00FE35C5"/>
    <w:rsid w:val="00FE47C0"/>
    <w:rsid w:val="00FE51E3"/>
    <w:rsid w:val="00FF253C"/>
    <w:rsid w:val="00FF32EB"/>
    <w:rsid w:val="00FF7408"/>
    <w:rsid w:val="60A5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B2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uppressAutoHyphens/>
    </w:pPr>
    <w:rPr>
      <w:rFonts w:ascii="Cordia New" w:eastAsia="Cordia New" w:hAnsi="Cordia New"/>
      <w:sz w:val="28"/>
      <w:lang w:bidi="th-TH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UPC" w:hAnsi="AngsanaUPC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color w:val="auto"/>
      <w:sz w:val="26"/>
    </w:rPr>
  </w:style>
  <w:style w:type="character" w:customStyle="1" w:styleId="Absatz-Standardschriftart">
    <w:name w:val="Absatz-Standardschriftart"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6">
    <w:name w:val="Body Text Indent"/>
    <w:basedOn w:val="a"/>
    <w:pPr>
      <w:ind w:firstLine="720"/>
    </w:pPr>
    <w:rPr>
      <w:rFonts w:ascii="AngsanaUPC" w:hAnsi="AngsanaUPC"/>
    </w:rPr>
  </w:style>
  <w:style w:type="paragraph" w:styleId="2">
    <w:name w:val="Body Text Indent 2"/>
    <w:basedOn w:val="a"/>
    <w:pPr>
      <w:widowControl w:val="0"/>
      <w:tabs>
        <w:tab w:val="left" w:pos="2140"/>
        <w:tab w:val="left" w:pos="2700"/>
        <w:tab w:val="left" w:pos="3260"/>
        <w:tab w:val="left" w:pos="3820"/>
        <w:tab w:val="left" w:pos="4380"/>
        <w:tab w:val="left" w:pos="4940"/>
        <w:tab w:val="left" w:pos="5500"/>
        <w:tab w:val="left" w:pos="6060"/>
        <w:tab w:val="left" w:pos="6620"/>
        <w:tab w:val="left" w:pos="7180"/>
        <w:tab w:val="left" w:pos="7740"/>
        <w:tab w:val="left" w:pos="8300"/>
      </w:tabs>
      <w:ind w:left="1580"/>
    </w:pPr>
    <w:rPr>
      <w:rFonts w:ascii="AngsanaUPC" w:hAnsi="AngsanaUPC"/>
    </w:rPr>
  </w:style>
  <w:style w:type="paragraph" w:styleId="a7">
    <w:name w:val="header"/>
    <w:basedOn w:val="a"/>
    <w:link w:val="a8"/>
    <w:rsid w:val="00CB2987"/>
    <w:pPr>
      <w:tabs>
        <w:tab w:val="center" w:pos="4513"/>
        <w:tab w:val="right" w:pos="9026"/>
      </w:tabs>
    </w:pPr>
  </w:style>
  <w:style w:type="character" w:customStyle="1" w:styleId="a8">
    <w:name w:val="หัวกระดาษ อักขระ"/>
    <w:link w:val="a7"/>
    <w:rsid w:val="00CB2987"/>
    <w:rPr>
      <w:rFonts w:ascii="Cordia New" w:eastAsia="Cordia New" w:hAnsi="Cordia New"/>
      <w:sz w:val="28"/>
    </w:rPr>
  </w:style>
  <w:style w:type="paragraph" w:styleId="a9">
    <w:name w:val="footer"/>
    <w:basedOn w:val="a"/>
    <w:link w:val="aa"/>
    <w:rsid w:val="00CB2987"/>
    <w:pPr>
      <w:tabs>
        <w:tab w:val="center" w:pos="4513"/>
        <w:tab w:val="right" w:pos="9026"/>
      </w:tabs>
    </w:pPr>
  </w:style>
  <w:style w:type="character" w:customStyle="1" w:styleId="aa">
    <w:name w:val="ท้ายกระดาษ อักขระ"/>
    <w:link w:val="a9"/>
    <w:rsid w:val="00CB2987"/>
    <w:rPr>
      <w:rFonts w:ascii="Cordia New" w:eastAsia="Cordia New" w:hAnsi="Cordia New"/>
      <w:sz w:val="28"/>
    </w:rPr>
  </w:style>
  <w:style w:type="paragraph" w:customStyle="1" w:styleId="MediumGrid1-Accent21">
    <w:name w:val="Medium Grid 1 - Accent 21"/>
    <w:basedOn w:val="a"/>
    <w:uiPriority w:val="34"/>
    <w:qFormat/>
    <w:rsid w:val="00B850F8"/>
    <w:pPr>
      <w:ind w:left="720"/>
      <w:contextualSpacing/>
    </w:pPr>
  </w:style>
  <w:style w:type="paragraph" w:customStyle="1" w:styleId="Default">
    <w:name w:val="Default"/>
    <w:rsid w:val="0076455E"/>
    <w:pPr>
      <w:autoSpaceDE w:val="0"/>
      <w:autoSpaceDN w:val="0"/>
      <w:adjustRightInd w:val="0"/>
    </w:pPr>
    <w:rPr>
      <w:rFonts w:ascii="Angsana New" w:hAnsi="Angsana New"/>
      <w:color w:val="000000"/>
      <w:sz w:val="24"/>
      <w:szCs w:val="24"/>
      <w:lang w:bidi="th-TH"/>
    </w:rPr>
  </w:style>
  <w:style w:type="character" w:customStyle="1" w:styleId="apple-converted-space">
    <w:name w:val="apple-converted-space"/>
    <w:basedOn w:val="a0"/>
    <w:rsid w:val="00CE10B3"/>
  </w:style>
  <w:style w:type="paragraph" w:customStyle="1" w:styleId="ColorfulList-Accent11">
    <w:name w:val="Colorful List - Accent 11"/>
    <w:basedOn w:val="a"/>
    <w:uiPriority w:val="34"/>
    <w:qFormat/>
    <w:rsid w:val="00DE2BC0"/>
    <w:pPr>
      <w:ind w:left="720"/>
      <w:contextualSpacing/>
    </w:pPr>
  </w:style>
  <w:style w:type="paragraph" w:styleId="ab">
    <w:name w:val="Balloon Text"/>
    <w:basedOn w:val="a"/>
    <w:link w:val="ac"/>
    <w:rsid w:val="00D008BA"/>
    <w:rPr>
      <w:rFonts w:ascii="Segoe UI" w:hAnsi="Segoe UI"/>
      <w:sz w:val="18"/>
      <w:szCs w:val="22"/>
    </w:rPr>
  </w:style>
  <w:style w:type="character" w:customStyle="1" w:styleId="ac">
    <w:name w:val="ข้อความบอลลูน อักขระ"/>
    <w:link w:val="ab"/>
    <w:rsid w:val="00D008BA"/>
    <w:rPr>
      <w:rFonts w:ascii="Segoe UI" w:eastAsia="Cordia New" w:hAnsi="Segoe UI"/>
      <w:sz w:val="18"/>
      <w:szCs w:val="22"/>
    </w:rPr>
  </w:style>
  <w:style w:type="paragraph" w:styleId="ad">
    <w:name w:val="List Paragraph"/>
    <w:basedOn w:val="a"/>
    <w:uiPriority w:val="72"/>
    <w:qFormat/>
    <w:rsid w:val="00724165"/>
    <w:pPr>
      <w:ind w:left="720"/>
      <w:contextualSpacing/>
    </w:pPr>
  </w:style>
  <w:style w:type="table" w:styleId="ae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5038C07923A16848AC432AD12502E112" ma:contentTypeVersion="2" ma:contentTypeDescription="สร้างเอกสารใหม่" ma:contentTypeScope="" ma:versionID="1c4830010d499ab6d96c864f1503c259">
  <xsd:schema xmlns:xsd="http://www.w3.org/2001/XMLSchema" xmlns:xs="http://www.w3.org/2001/XMLSchema" xmlns:p="http://schemas.microsoft.com/office/2006/metadata/properties" xmlns:ns3="1581c599-56e3-4471-b503-aa72dddd07f5" targetNamespace="http://schemas.microsoft.com/office/2006/metadata/properties" ma:root="true" ma:fieldsID="9c32e058ad09043ff19dbb2682fc35cf" ns3:_="">
    <xsd:import namespace="1581c599-56e3-4471-b503-aa72dddd07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1c599-56e3-4471-b503-aa72dddd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765DD-9654-4D0B-989A-A61DDE3751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FCBBBD-9DC5-4DCA-AC98-5F8851D47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1c599-56e3-4471-b503-aa72dddd07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4D25FE-F5DE-4786-BE95-080374977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67C4C2-1F17-490C-A8B3-0E82D2582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715</Words>
  <Characters>4077</Characters>
  <Application>Microsoft Office Word</Application>
  <DocSecurity>0</DocSecurity>
  <Lines>33</Lines>
  <Paragraphs>9</Paragraphs>
  <ScaleCrop>false</ScaleCrop>
  <Company>KMUTT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(หน้าปก)</dc:title>
  <dc:subject/>
  <dc:creator>IT</dc:creator>
  <cp:keywords/>
  <dc:description/>
  <cp:lastModifiedBy>Pakbung Khanadet</cp:lastModifiedBy>
  <cp:revision>4</cp:revision>
  <cp:lastPrinted>2016-12-31T05:01:00Z</cp:lastPrinted>
  <dcterms:created xsi:type="dcterms:W3CDTF">2020-01-09T12:52:00Z</dcterms:created>
  <dcterms:modified xsi:type="dcterms:W3CDTF">2020-01-09T12:53:00Z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0x0101005038C07923A16848AC432AD12502E112</vt:lpwstr>
  </property>
</Properties>
</file>