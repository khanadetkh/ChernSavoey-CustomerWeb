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2237EB" w14:textId="11E72B2B" w:rsidR="00483153" w:rsidRPr="007A47CB" w:rsidRDefault="00ED3394" w:rsidP="00B2421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A47CB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935" distR="114935" simplePos="0" relativeHeight="251658240" behindDoc="0" locked="0" layoutInCell="1" allowOverlap="1" wp14:anchorId="23341BC9" wp14:editId="08F6D72B">
            <wp:simplePos x="0" y="0"/>
            <wp:positionH relativeFrom="column">
              <wp:posOffset>-392430</wp:posOffset>
            </wp:positionH>
            <wp:positionV relativeFrom="paragraph">
              <wp:posOffset>-851535</wp:posOffset>
            </wp:positionV>
            <wp:extent cx="1017905" cy="8845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884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E2A" w:rsidRPr="007A47CB">
        <w:rPr>
          <w:rFonts w:ascii="TH Sarabun New" w:hAnsi="TH Sarabun New" w:cs="TH Sarabun New"/>
          <w:b/>
          <w:bCs/>
          <w:sz w:val="32"/>
          <w:szCs w:val="32"/>
          <w:cs/>
        </w:rPr>
        <w:t>เว็บ</w:t>
      </w:r>
      <w:r w:rsidR="003C731C" w:rsidRPr="007A47CB">
        <w:rPr>
          <w:rFonts w:ascii="TH Sarabun New" w:hAnsi="TH Sarabun New" w:cs="TH Sarabun New"/>
          <w:b/>
          <w:bCs/>
          <w:sz w:val="32"/>
          <w:szCs w:val="32"/>
          <w:cs/>
        </w:rPr>
        <w:t>แอปพลิ</w:t>
      </w:r>
      <w:proofErr w:type="spellStart"/>
      <w:r w:rsidR="003C731C" w:rsidRPr="007A47CB">
        <w:rPr>
          <w:rFonts w:ascii="TH Sarabun New" w:hAnsi="TH Sarabun New" w:cs="TH Sarabun New"/>
          <w:b/>
          <w:bCs/>
          <w:sz w:val="32"/>
          <w:szCs w:val="32"/>
          <w:cs/>
        </w:rPr>
        <w:t>เค</w:t>
      </w:r>
      <w:proofErr w:type="spellEnd"/>
      <w:r w:rsidR="003C731C" w:rsidRPr="007A47CB">
        <w:rPr>
          <w:rFonts w:ascii="TH Sarabun New" w:hAnsi="TH Sarabun New" w:cs="TH Sarabun New"/>
          <w:b/>
          <w:bCs/>
          <w:sz w:val="32"/>
          <w:szCs w:val="32"/>
          <w:cs/>
        </w:rPr>
        <w:t>ชัน</w:t>
      </w:r>
      <w:r w:rsidR="00560121" w:rsidRPr="007A47CB">
        <w:rPr>
          <w:rFonts w:ascii="TH Sarabun New" w:hAnsi="TH Sarabun New" w:cs="TH Sarabun New"/>
          <w:b/>
          <w:bCs/>
          <w:sz w:val="32"/>
          <w:szCs w:val="32"/>
          <w:cs/>
        </w:rPr>
        <w:t>สำหรับการจัดส่งสินค้า</w:t>
      </w:r>
      <w:r w:rsidR="006F33C1" w:rsidRPr="007A47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F33C1" w:rsidRPr="007A47CB">
        <w:rPr>
          <w:rFonts w:ascii="TH Sarabun New" w:hAnsi="TH Sarabun New" w:cs="TH Sarabun New"/>
          <w:b/>
          <w:bCs/>
          <w:sz w:val="32"/>
          <w:szCs w:val="32"/>
          <w:cs/>
        </w:rPr>
        <w:br/>
        <w:t>ภายในมหาวิทยาลัยเทคโนโลยีพระจอมเกล้าธนบุรี ด้วยระยะทางรัศมีไม่เกิน 1 กิโลเมตร</w:t>
      </w:r>
    </w:p>
    <w:p w14:paraId="7B46FCC0" w14:textId="12B87D33" w:rsidR="00483153" w:rsidRPr="007A47CB" w:rsidRDefault="00074CA6" w:rsidP="6ACCE22F">
      <w:pPr>
        <w:spacing w:before="24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Web Application 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>for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 Shipping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 w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ithin King Mongkut's University 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>of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 Technology Thonburi </w:t>
      </w:r>
      <w:r w:rsidR="4FD03554" w:rsidRPr="007A47CB">
        <w:rPr>
          <w:rFonts w:ascii="TH Sarabun New" w:hAnsi="TH Sarabun New" w:cs="TH Sarabun New"/>
          <w:b/>
          <w:bCs/>
          <w:sz w:val="32"/>
          <w:szCs w:val="32"/>
        </w:rPr>
        <w:t>with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>a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>r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adius 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>of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>l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ess 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>t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han </w:t>
      </w:r>
      <w:r w:rsidR="00A74F28" w:rsidRPr="007A47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1 </w:t>
      </w:r>
      <w:r w:rsidR="007A47CB" w:rsidRPr="007A47CB">
        <w:rPr>
          <w:rFonts w:ascii="TH Sarabun New" w:hAnsi="TH Sarabun New" w:cs="TH Sarabun New"/>
          <w:b/>
          <w:bCs/>
          <w:sz w:val="32"/>
          <w:szCs w:val="32"/>
        </w:rPr>
        <w:t>k</w:t>
      </w:r>
      <w:r w:rsidRPr="007A47CB">
        <w:rPr>
          <w:rFonts w:ascii="TH Sarabun New" w:hAnsi="TH Sarabun New" w:cs="TH Sarabun New"/>
          <w:b/>
          <w:bCs/>
          <w:sz w:val="32"/>
          <w:szCs w:val="32"/>
        </w:rPr>
        <w:t>ilometer</w:t>
      </w:r>
    </w:p>
    <w:p w14:paraId="57425DCE" w14:textId="45C26260" w:rsidR="00B52D5B" w:rsidRPr="007A47CB" w:rsidRDefault="00B52D5B" w:rsidP="00B24219">
      <w:pPr>
        <w:rPr>
          <w:rFonts w:ascii="TH Sarabun New" w:hAnsi="TH Sarabun New" w:cs="TH Sarabun New"/>
          <w:sz w:val="32"/>
          <w:szCs w:val="32"/>
        </w:rPr>
      </w:pPr>
    </w:p>
    <w:p w14:paraId="4D44E134" w14:textId="77777777" w:rsidR="00D704F7" w:rsidRPr="007A47CB" w:rsidRDefault="00D704F7" w:rsidP="00B24219">
      <w:pPr>
        <w:rPr>
          <w:rFonts w:ascii="TH Sarabun New" w:hAnsi="TH Sarabun New" w:cs="TH Sarabun New"/>
          <w:sz w:val="32"/>
          <w:szCs w:val="32"/>
        </w:rPr>
      </w:pPr>
    </w:p>
    <w:p w14:paraId="5EE85B51" w14:textId="1C1760A8" w:rsidR="00B52D5B" w:rsidRPr="007A47CB" w:rsidRDefault="00483153" w:rsidP="00D704F7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โดย</w:t>
      </w:r>
    </w:p>
    <w:p w14:paraId="1304157C" w14:textId="77777777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EB8EE78" w14:textId="70187B31" w:rsidR="00483153" w:rsidRPr="007A47CB" w:rsidRDefault="00724165" w:rsidP="00761C7D">
      <w:pPr>
        <w:numPr>
          <w:ilvl w:val="0"/>
          <w:numId w:val="12"/>
        </w:numPr>
        <w:tabs>
          <w:tab w:val="clear" w:pos="360"/>
        </w:tabs>
        <w:spacing w:line="360" w:lineRule="auto"/>
        <w:ind w:left="2160"/>
        <w:rPr>
          <w:rFonts w:ascii="TH Sarabun New" w:hAnsi="TH Sarabun New" w:cs="TH Sarabun New"/>
          <w:sz w:val="32"/>
          <w:szCs w:val="32"/>
        </w:rPr>
      </w:pPr>
      <w:bookmarkStart w:id="0" w:name="_Hlk29378245"/>
      <w:r w:rsidRPr="007A47CB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7A47CB">
        <w:rPr>
          <w:rFonts w:ascii="TH Sarabun New" w:hAnsi="TH Sarabun New" w:cs="TH Sarabun New"/>
          <w:sz w:val="32"/>
          <w:szCs w:val="32"/>
          <w:cs/>
        </w:rPr>
        <w:t>คณา</w:t>
      </w:r>
      <w:proofErr w:type="spellEnd"/>
      <w:r w:rsidRPr="007A47CB">
        <w:rPr>
          <w:rFonts w:ascii="TH Sarabun New" w:hAnsi="TH Sarabun New" w:cs="TH Sarabun New"/>
          <w:sz w:val="32"/>
          <w:szCs w:val="32"/>
          <w:cs/>
        </w:rPr>
        <w:t>เดช  คงสมบัติ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>รหัส</w:t>
      </w:r>
      <w:r w:rsidR="00761C7D" w:rsidRPr="007A47CB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47CB">
        <w:rPr>
          <w:rFonts w:ascii="TH Sarabun New" w:hAnsi="TH Sarabun New" w:cs="TH Sarabun New"/>
          <w:sz w:val="32"/>
          <w:szCs w:val="32"/>
          <w:cs/>
        </w:rPr>
        <w:t>60130500027</w:t>
      </w:r>
    </w:p>
    <w:p w14:paraId="37A142D1" w14:textId="2BAD17EE" w:rsidR="00483153" w:rsidRPr="007A47CB" w:rsidRDefault="00724165" w:rsidP="00761C7D">
      <w:pPr>
        <w:numPr>
          <w:ilvl w:val="0"/>
          <w:numId w:val="12"/>
        </w:numPr>
        <w:tabs>
          <w:tab w:val="clear" w:pos="360"/>
        </w:tabs>
        <w:spacing w:line="360" w:lineRule="auto"/>
        <w:ind w:left="2160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นางสาวรวินท์  หวังวิศวาวิทย์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>รหัส</w:t>
      </w:r>
      <w:r w:rsidR="00761C7D" w:rsidRPr="007A47CB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47CB">
        <w:rPr>
          <w:rFonts w:ascii="TH Sarabun New" w:hAnsi="TH Sarabun New" w:cs="TH Sarabun New"/>
          <w:sz w:val="32"/>
          <w:szCs w:val="32"/>
          <w:cs/>
        </w:rPr>
        <w:t>60130500076</w:t>
      </w:r>
    </w:p>
    <w:p w14:paraId="0159289B" w14:textId="6F7A66B0" w:rsidR="000004A3" w:rsidRPr="007A47CB" w:rsidRDefault="00724165" w:rsidP="00D704F7">
      <w:pPr>
        <w:numPr>
          <w:ilvl w:val="0"/>
          <w:numId w:val="12"/>
        </w:numPr>
        <w:tabs>
          <w:tab w:val="clear" w:pos="360"/>
        </w:tabs>
        <w:spacing w:line="360" w:lineRule="auto"/>
        <w:ind w:left="2160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 xml:space="preserve">นางสาวสิริรัตน์  ตันธนาวิภาส 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>รหัส</w:t>
      </w:r>
      <w:r w:rsidR="00761C7D" w:rsidRPr="007A47CB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47CB">
        <w:rPr>
          <w:rFonts w:ascii="TH Sarabun New" w:hAnsi="TH Sarabun New" w:cs="TH Sarabun New"/>
          <w:sz w:val="32"/>
          <w:szCs w:val="32"/>
          <w:cs/>
        </w:rPr>
        <w:t>60130500096</w:t>
      </w:r>
      <w:bookmarkEnd w:id="0"/>
    </w:p>
    <w:p w14:paraId="54776573" w14:textId="77777777" w:rsidR="000004A3" w:rsidRPr="007A47CB" w:rsidRDefault="00B52D5B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สาขาเทคโนโลยีสารสนเทศ</w:t>
      </w:r>
    </w:p>
    <w:p w14:paraId="037BCDE4" w14:textId="77777777" w:rsidR="000004A3" w:rsidRPr="007A47CB" w:rsidRDefault="000004A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3989182" w14:textId="77777777" w:rsidR="007F47FF" w:rsidRPr="007A47CB" w:rsidRDefault="007F47FF" w:rsidP="00D93E7D">
      <w:pPr>
        <w:rPr>
          <w:rFonts w:ascii="TH Sarabun New" w:hAnsi="TH Sarabun New" w:cs="TH Sarabun New"/>
          <w:sz w:val="32"/>
          <w:szCs w:val="32"/>
        </w:rPr>
      </w:pPr>
    </w:p>
    <w:p w14:paraId="7F12EEA8" w14:textId="77777777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45A9959" w14:textId="77777777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อาจารย์ที่ปรึกษาโครงงาน</w:t>
      </w:r>
    </w:p>
    <w:p w14:paraId="72B9979D" w14:textId="77777777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DB8EA95" w14:textId="2BB68B5F" w:rsidR="00483153" w:rsidRPr="007A47CB" w:rsidRDefault="00724165" w:rsidP="08975060">
      <w:pPr>
        <w:numPr>
          <w:ilvl w:val="0"/>
          <w:numId w:val="1"/>
        </w:numPr>
        <w:tabs>
          <w:tab w:val="left" w:pos="360"/>
        </w:tabs>
        <w:spacing w:line="360" w:lineRule="auto"/>
        <w:ind w:left="2160" w:hanging="270"/>
        <w:rPr>
          <w:rFonts w:ascii="TH Sarabun New" w:hAnsi="TH Sarabun New" w:cs="TH Sarabun New"/>
          <w:sz w:val="32"/>
          <w:szCs w:val="32"/>
        </w:rPr>
      </w:pPr>
      <w:bookmarkStart w:id="1" w:name="_Hlk29378281"/>
      <w:r w:rsidRPr="007A47CB">
        <w:rPr>
          <w:rFonts w:ascii="TH Sarabun New" w:hAnsi="TH Sarabun New" w:cs="TH Sarabun New"/>
          <w:sz w:val="32"/>
          <w:szCs w:val="32"/>
          <w:cs/>
        </w:rPr>
        <w:t xml:space="preserve">ดร. </w:t>
      </w:r>
      <w:proofErr w:type="spellStart"/>
      <w:r w:rsidRPr="007A47CB">
        <w:rPr>
          <w:rFonts w:ascii="TH Sarabun New" w:hAnsi="TH Sarabun New" w:cs="TH Sarabun New"/>
          <w:sz w:val="32"/>
          <w:szCs w:val="32"/>
          <w:cs/>
        </w:rPr>
        <w:t>ตุลย์</w:t>
      </w:r>
      <w:proofErr w:type="spellEnd"/>
      <w:r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7A47CB">
        <w:rPr>
          <w:rFonts w:ascii="TH Sarabun New" w:hAnsi="TH Sarabun New" w:cs="TH Sarabun New"/>
          <w:sz w:val="32"/>
          <w:szCs w:val="32"/>
          <w:cs/>
        </w:rPr>
        <w:t>ไตรย</w:t>
      </w:r>
      <w:proofErr w:type="spellEnd"/>
      <w:r w:rsidRPr="007A47CB">
        <w:rPr>
          <w:rFonts w:ascii="TH Sarabun New" w:hAnsi="TH Sarabun New" w:cs="TH Sarabun New"/>
          <w:sz w:val="32"/>
          <w:szCs w:val="32"/>
          <w:cs/>
        </w:rPr>
        <w:t>สรรค์</w:t>
      </w:r>
      <w:r w:rsidRPr="007A47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74CA6" w:rsidRPr="007A47CB">
        <w:rPr>
          <w:rFonts w:ascii="TH Sarabun New" w:hAnsi="TH Sarabun New" w:cs="TH Sarabun New"/>
          <w:sz w:val="32"/>
          <w:szCs w:val="32"/>
        </w:rPr>
        <w:t>(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  <w:r w:rsidR="00074CA6" w:rsidRPr="007A47CB">
        <w:rPr>
          <w:rFonts w:ascii="TH Sarabun New" w:hAnsi="TH Sarabun New" w:cs="TH Sarabun New"/>
          <w:sz w:val="32"/>
          <w:szCs w:val="32"/>
        </w:rPr>
        <w:t>)</w:t>
      </w:r>
    </w:p>
    <w:p w14:paraId="20DA5B0D" w14:textId="7954D3E3" w:rsidR="00483153" w:rsidRPr="007A47CB" w:rsidRDefault="435ACCDF" w:rsidP="08975060">
      <w:pPr>
        <w:numPr>
          <w:ilvl w:val="0"/>
          <w:numId w:val="1"/>
        </w:numPr>
        <w:tabs>
          <w:tab w:val="left" w:pos="360"/>
        </w:tabs>
        <w:spacing w:line="360" w:lineRule="auto"/>
        <w:ind w:left="2160" w:hanging="270"/>
        <w:rPr>
          <w:sz w:val="32"/>
          <w:szCs w:val="32"/>
        </w:rPr>
      </w:pPr>
      <w:proofErr w:type="spellStart"/>
      <w:r w:rsidRPr="08975060">
        <w:rPr>
          <w:rFonts w:ascii="TH Sarabun New" w:hAnsi="TH Sarabun New" w:cs="TH Sarabun New"/>
          <w:sz w:val="32"/>
          <w:szCs w:val="32"/>
        </w:rPr>
        <w:t>ดร</w:t>
      </w:r>
      <w:proofErr w:type="spellEnd"/>
      <w:r w:rsidRPr="08975060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8975060">
        <w:rPr>
          <w:rFonts w:ascii="TH Sarabun New" w:hAnsi="TH Sarabun New" w:cs="TH Sarabun New"/>
          <w:sz w:val="32"/>
          <w:szCs w:val="32"/>
        </w:rPr>
        <w:t>วิชัย</w:t>
      </w:r>
      <w:proofErr w:type="spellEnd"/>
      <w:r w:rsidRPr="08975060">
        <w:rPr>
          <w:rFonts w:ascii="TH Sarabun New" w:hAnsi="TH Sarabun New" w:cs="TH Sarabun New"/>
          <w:sz w:val="32"/>
          <w:szCs w:val="32"/>
        </w:rPr>
        <w:t xml:space="preserve"> </w:t>
      </w:r>
      <w:r w:rsidR="008F317E" w:rsidRPr="08975060">
        <w:rPr>
          <w:rFonts w:ascii="TH Sarabun New" w:hAnsi="TH Sarabun New" w:cs="TH Sarabun New"/>
          <w:sz w:val="32"/>
          <w:szCs w:val="32"/>
          <w:cs/>
        </w:rPr>
        <w:t>เอี่ยมสินวัฒนา</w:t>
      </w:r>
      <w:r w:rsidR="008F317E" w:rsidRPr="007A47CB">
        <w:rPr>
          <w:rFonts w:ascii="TH Sarabun New" w:hAnsi="TH Sarabun New" w:cs="TH Sarabun New"/>
          <w:sz w:val="32"/>
          <w:szCs w:val="32"/>
        </w:rPr>
        <w:t xml:space="preserve"> (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>อาจารย์ที่ปรึกษาร</w:t>
      </w:r>
      <w:r w:rsidR="00C67B40" w:rsidRPr="007A47CB">
        <w:rPr>
          <w:rFonts w:ascii="TH Sarabun New" w:hAnsi="TH Sarabun New" w:cs="TH Sarabun New"/>
          <w:sz w:val="32"/>
          <w:szCs w:val="32"/>
          <w:cs/>
        </w:rPr>
        <w:t>่วม</w:t>
      </w:r>
      <w:r w:rsidR="00074CA6" w:rsidRPr="007A47CB">
        <w:rPr>
          <w:rFonts w:ascii="TH Sarabun New" w:hAnsi="TH Sarabun New" w:cs="TH Sarabun New"/>
          <w:sz w:val="32"/>
          <w:szCs w:val="32"/>
        </w:rPr>
        <w:t>)</w:t>
      </w:r>
    </w:p>
    <w:bookmarkEnd w:id="1"/>
    <w:p w14:paraId="73E3B9EB" w14:textId="77777777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2DE4379" w14:textId="77777777" w:rsidR="000004A3" w:rsidRPr="007A47CB" w:rsidRDefault="000004A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3CF68D3" w14:textId="77777777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6F547D5" w14:textId="27D421FB" w:rsidR="00483153" w:rsidRPr="007A47CB" w:rsidRDefault="00BA615A" w:rsidP="09387E21">
      <w:pPr>
        <w:jc w:val="center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แบบนำเสนอหัวข้อโครงงานนี้</w:t>
      </w:r>
      <w:r w:rsidR="00483153" w:rsidRPr="007A47CB">
        <w:rPr>
          <w:rFonts w:ascii="TH Sarabun New" w:hAnsi="TH Sarabun New" w:cs="TH Sarabun New"/>
          <w:sz w:val="32"/>
          <w:szCs w:val="32"/>
          <w:cs/>
        </w:rPr>
        <w:t xml:space="preserve">เป็นส่วนหนึ่งของวิชา </w:t>
      </w:r>
      <w:r w:rsidR="00074CA6" w:rsidRPr="007A47CB">
        <w:rPr>
          <w:rFonts w:ascii="TH Sarabun New" w:hAnsi="TH Sarabun New" w:cs="TH Sarabun New"/>
          <w:sz w:val="32"/>
          <w:szCs w:val="32"/>
        </w:rPr>
        <w:t>I</w:t>
      </w:r>
      <w:r w:rsidR="4CAA288B" w:rsidRPr="007A47CB">
        <w:rPr>
          <w:rFonts w:ascii="TH Sarabun New" w:hAnsi="TH Sarabun New" w:cs="TH Sarabun New"/>
          <w:sz w:val="32"/>
          <w:szCs w:val="32"/>
        </w:rPr>
        <w:t>NT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353 Information Technology Project I      </w:t>
      </w:r>
    </w:p>
    <w:p w14:paraId="1AD1A6C6" w14:textId="77777777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คณะเทคโนโลยีสารสนเทศ</w:t>
      </w:r>
    </w:p>
    <w:p w14:paraId="77F7BF16" w14:textId="77777777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มหาวิทยาลัยเทคโนโลยีพระจอมเกล้าธนบุรี</w:t>
      </w:r>
    </w:p>
    <w:p w14:paraId="766AA1EE" w14:textId="3263E639" w:rsidR="00483153" w:rsidRPr="007A47CB" w:rsidRDefault="00483153">
      <w:pPr>
        <w:jc w:val="center"/>
        <w:rPr>
          <w:rFonts w:ascii="TH Sarabun New" w:hAnsi="TH Sarabun New" w:cs="TH Sarabun New"/>
          <w:sz w:val="32"/>
          <w:szCs w:val="32"/>
          <w:lang w:eastAsia="th-TH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 xml:space="preserve">ประจำปีการศึกษา </w:t>
      </w:r>
      <w:r w:rsidR="00074CA6" w:rsidRPr="007A47CB">
        <w:rPr>
          <w:rFonts w:ascii="TH Sarabun New" w:hAnsi="TH Sarabun New" w:cs="TH Sarabun New"/>
          <w:sz w:val="32"/>
          <w:szCs w:val="32"/>
        </w:rPr>
        <w:t>256</w:t>
      </w:r>
      <w:r w:rsidR="00D03452" w:rsidRPr="007A47CB">
        <w:rPr>
          <w:rFonts w:ascii="TH Sarabun New" w:hAnsi="TH Sarabun New" w:cs="TH Sarabun New"/>
          <w:sz w:val="32"/>
          <w:szCs w:val="32"/>
          <w:cs/>
        </w:rPr>
        <w:t>2</w:t>
      </w:r>
    </w:p>
    <w:p w14:paraId="73D319E0" w14:textId="624102C2" w:rsidR="00483153" w:rsidRPr="007A47CB" w:rsidRDefault="00074CA6" w:rsidP="00D704F7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A47CB">
        <w:rPr>
          <w:rFonts w:ascii="TH Sarabun New" w:hAnsi="TH Sarabun New" w:cs="TH Sarabun New"/>
          <w:sz w:val="32"/>
          <w:szCs w:val="32"/>
        </w:rPr>
        <w:br w:type="page"/>
      </w:r>
      <w:r w:rsidR="00483153" w:rsidRPr="007A47C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แบบเสนอหัวข้อโครงงาน</w:t>
      </w:r>
    </w:p>
    <w:p w14:paraId="04948E4E" w14:textId="7F61E31D" w:rsidR="00483153" w:rsidRPr="007A47CB" w:rsidRDefault="00483153" w:rsidP="00D704F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A47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วิชา </w:t>
      </w:r>
      <w:r w:rsidR="00074CA6" w:rsidRPr="007A47CB">
        <w:rPr>
          <w:rFonts w:ascii="TH Sarabun New" w:hAnsi="TH Sarabun New" w:cs="TH Sarabun New"/>
          <w:b/>
          <w:bCs/>
          <w:sz w:val="32"/>
          <w:szCs w:val="32"/>
        </w:rPr>
        <w:t>I</w:t>
      </w:r>
      <w:r w:rsidR="00D63328">
        <w:rPr>
          <w:rFonts w:ascii="TH Sarabun New" w:hAnsi="TH Sarabun New" w:cs="TH Sarabun New"/>
          <w:b/>
          <w:bCs/>
          <w:sz w:val="32"/>
          <w:szCs w:val="32"/>
        </w:rPr>
        <w:t>NT</w:t>
      </w:r>
      <w:r w:rsidR="00074CA6"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 353 Information Technology Project I</w:t>
      </w:r>
    </w:p>
    <w:p w14:paraId="5223F76A" w14:textId="05E6659C" w:rsidR="00483153" w:rsidRPr="007A47CB" w:rsidRDefault="00483153" w:rsidP="00D704F7">
      <w:pPr>
        <w:jc w:val="center"/>
        <w:rPr>
          <w:rFonts w:ascii="TH Sarabun New" w:hAnsi="TH Sarabun New" w:cs="TH Sarabun New"/>
          <w:b/>
          <w:bCs/>
          <w:sz w:val="32"/>
          <w:szCs w:val="32"/>
          <w:lang w:eastAsia="th-TH"/>
        </w:rPr>
      </w:pPr>
      <w:r w:rsidRPr="007A47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ประจำปีการศึกษา </w:t>
      </w:r>
      <w:r w:rsidR="00074CA6" w:rsidRPr="007A47CB">
        <w:rPr>
          <w:rFonts w:ascii="TH Sarabun New" w:hAnsi="TH Sarabun New" w:cs="TH Sarabun New"/>
          <w:b/>
          <w:bCs/>
          <w:sz w:val="32"/>
          <w:szCs w:val="32"/>
        </w:rPr>
        <w:t>256</w:t>
      </w:r>
      <w:r w:rsidR="00D03452" w:rsidRPr="007A47CB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</w:p>
    <w:p w14:paraId="0CE504B0" w14:textId="77777777" w:rsidR="00870149" w:rsidRPr="007A47CB" w:rsidRDefault="00870149">
      <w:pPr>
        <w:rPr>
          <w:rFonts w:ascii="TH Sarabun New" w:hAnsi="TH Sarabun New" w:cs="TH Sarabun New"/>
          <w:sz w:val="32"/>
          <w:szCs w:val="32"/>
        </w:rPr>
      </w:pPr>
    </w:p>
    <w:p w14:paraId="6435018E" w14:textId="77777777" w:rsidR="00D3781F" w:rsidRPr="007A47CB" w:rsidRDefault="0048315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47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348338D8" w14:textId="50CF0739" w:rsidR="00B24219" w:rsidRPr="007A47CB" w:rsidRDefault="00B24219" w:rsidP="007869D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เว็บ</w:t>
      </w:r>
      <w:r w:rsidR="003C731C" w:rsidRPr="007A47CB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3C731C" w:rsidRPr="007A47CB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3C731C" w:rsidRPr="007A47CB">
        <w:rPr>
          <w:rFonts w:ascii="TH Sarabun New" w:hAnsi="TH Sarabun New" w:cs="TH Sarabun New"/>
          <w:sz w:val="32"/>
          <w:szCs w:val="32"/>
          <w:cs/>
        </w:rPr>
        <w:t>ชัน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สำหรับการจัดส่งสินค้า ภายในมหาวิทยาลัยเทคโนโลยีพระจอมเกล้าธนบุรี </w:t>
      </w:r>
    </w:p>
    <w:p w14:paraId="7ABCA484" w14:textId="546EAA2C" w:rsidR="00B24219" w:rsidRPr="007A47CB" w:rsidRDefault="00B24219" w:rsidP="007869D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ด้วยระยะทางรัศมีไม่เกิน 1 กิโลเมตร</w:t>
      </w:r>
    </w:p>
    <w:p w14:paraId="771B05B3" w14:textId="77777777" w:rsidR="00483153" w:rsidRPr="007A47CB" w:rsidRDefault="00483153">
      <w:pPr>
        <w:rPr>
          <w:rFonts w:ascii="TH Sarabun New" w:hAnsi="TH Sarabun New" w:cs="TH Sarabun New"/>
          <w:sz w:val="32"/>
          <w:szCs w:val="32"/>
        </w:rPr>
      </w:pPr>
    </w:p>
    <w:p w14:paraId="62B69D8F" w14:textId="77777777" w:rsidR="00483153" w:rsidRPr="007A47CB" w:rsidRDefault="00483153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A47CB">
        <w:rPr>
          <w:rFonts w:ascii="TH Sarabun New" w:hAnsi="TH Sarabun New" w:cs="TH Sarabun New"/>
          <w:b/>
          <w:bCs/>
          <w:sz w:val="32"/>
          <w:szCs w:val="32"/>
          <w:cs/>
        </w:rPr>
        <w:t>รายชื่อผู้เสนอโครงงาน</w:t>
      </w:r>
    </w:p>
    <w:p w14:paraId="08475C70" w14:textId="6B9EA6AF" w:rsidR="00724165" w:rsidRPr="007A47CB" w:rsidRDefault="00724165" w:rsidP="008A3009">
      <w:pPr>
        <w:pStyle w:val="ad"/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7A47CB">
        <w:rPr>
          <w:rFonts w:ascii="TH Sarabun New" w:hAnsi="TH Sarabun New" w:cs="TH Sarabun New"/>
          <w:sz w:val="32"/>
          <w:szCs w:val="32"/>
          <w:cs/>
        </w:rPr>
        <w:t>คณา</w:t>
      </w:r>
      <w:proofErr w:type="spellEnd"/>
      <w:r w:rsidRPr="007A47CB">
        <w:rPr>
          <w:rFonts w:ascii="TH Sarabun New" w:hAnsi="TH Sarabun New" w:cs="TH Sarabun New"/>
          <w:sz w:val="32"/>
          <w:szCs w:val="32"/>
          <w:cs/>
        </w:rPr>
        <w:t>เดช  คงสมบัติ รหัส</w:t>
      </w:r>
      <w:r w:rsidR="00FF53AC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4CA6" w:rsidRPr="007A47CB">
        <w:rPr>
          <w:rFonts w:ascii="TH Sarabun New" w:hAnsi="TH Sarabun New" w:cs="TH Sarabun New"/>
          <w:sz w:val="32"/>
          <w:szCs w:val="32"/>
        </w:rPr>
        <w:t>60130500027</w:t>
      </w:r>
    </w:p>
    <w:p w14:paraId="34B1E252" w14:textId="03F43C58" w:rsidR="00724165" w:rsidRPr="007A47CB" w:rsidRDefault="00724165" w:rsidP="008A3009">
      <w:pPr>
        <w:pStyle w:val="ad"/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 xml:space="preserve">นางสาวรวินท์  หวังวิศวาวิทย์ </w:t>
      </w:r>
      <w:r w:rsidR="00FF53AC" w:rsidRPr="007A47CB">
        <w:rPr>
          <w:rFonts w:ascii="TH Sarabun New" w:hAnsi="TH Sarabun New" w:cs="TH Sarabun New"/>
          <w:sz w:val="32"/>
          <w:szCs w:val="32"/>
          <w:cs/>
        </w:rPr>
        <w:t>รหัส</w:t>
      </w:r>
      <w:r w:rsidR="00FF53AC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4CA6" w:rsidRPr="007A47CB">
        <w:rPr>
          <w:rFonts w:ascii="TH Sarabun New" w:hAnsi="TH Sarabun New" w:cs="TH Sarabun New"/>
          <w:sz w:val="32"/>
          <w:szCs w:val="32"/>
        </w:rPr>
        <w:t>60130500076</w:t>
      </w:r>
    </w:p>
    <w:p w14:paraId="27442F05" w14:textId="7960846E" w:rsidR="00724165" w:rsidRPr="007A47CB" w:rsidRDefault="00724165" w:rsidP="008A3009">
      <w:pPr>
        <w:pStyle w:val="ad"/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 xml:space="preserve">นางสาวสิริรัตน์  ตันธนาวิภาส </w:t>
      </w:r>
      <w:r w:rsidR="00FF53AC" w:rsidRPr="007A47CB">
        <w:rPr>
          <w:rFonts w:ascii="TH Sarabun New" w:hAnsi="TH Sarabun New" w:cs="TH Sarabun New"/>
          <w:sz w:val="32"/>
          <w:szCs w:val="32"/>
          <w:cs/>
        </w:rPr>
        <w:t>รหัส</w:t>
      </w:r>
      <w:r w:rsidR="00FF53AC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4CA6" w:rsidRPr="007A47CB">
        <w:rPr>
          <w:rFonts w:ascii="TH Sarabun New" w:hAnsi="TH Sarabun New" w:cs="TH Sarabun New"/>
          <w:sz w:val="32"/>
          <w:szCs w:val="32"/>
        </w:rPr>
        <w:t>60130500096</w:t>
      </w:r>
    </w:p>
    <w:p w14:paraId="1911E06F" w14:textId="77777777" w:rsidR="00483153" w:rsidRPr="007A47CB" w:rsidRDefault="00483153">
      <w:pPr>
        <w:rPr>
          <w:rFonts w:ascii="TH Sarabun New" w:hAnsi="TH Sarabun New" w:cs="TH Sarabun New"/>
          <w:sz w:val="32"/>
          <w:szCs w:val="32"/>
        </w:rPr>
      </w:pPr>
    </w:p>
    <w:p w14:paraId="5DDBBFB0" w14:textId="77777777" w:rsidR="00483153" w:rsidRPr="007A47CB" w:rsidRDefault="00483153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A47CB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14:paraId="369B51E7" w14:textId="68B6BA66" w:rsidR="00724165" w:rsidRPr="007A47CB" w:rsidRDefault="00724165" w:rsidP="008A3009">
      <w:pPr>
        <w:pStyle w:val="ad"/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 xml:space="preserve">ดร. </w:t>
      </w:r>
      <w:proofErr w:type="spellStart"/>
      <w:r w:rsidRPr="007A47CB">
        <w:rPr>
          <w:rFonts w:ascii="TH Sarabun New" w:hAnsi="TH Sarabun New" w:cs="TH Sarabun New"/>
          <w:sz w:val="32"/>
          <w:szCs w:val="32"/>
          <w:cs/>
        </w:rPr>
        <w:t>ตุลย์</w:t>
      </w:r>
      <w:proofErr w:type="spellEnd"/>
      <w:r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7A47CB">
        <w:rPr>
          <w:rFonts w:ascii="TH Sarabun New" w:hAnsi="TH Sarabun New" w:cs="TH Sarabun New"/>
          <w:sz w:val="32"/>
          <w:szCs w:val="32"/>
          <w:cs/>
        </w:rPr>
        <w:t>ไตรย</w:t>
      </w:r>
      <w:proofErr w:type="spellEnd"/>
      <w:r w:rsidRPr="007A47CB">
        <w:rPr>
          <w:rFonts w:ascii="TH Sarabun New" w:hAnsi="TH Sarabun New" w:cs="TH Sarabun New"/>
          <w:sz w:val="32"/>
          <w:szCs w:val="32"/>
          <w:cs/>
        </w:rPr>
        <w:t>สรรค์ (อาจารย์ที่ปรึกษาหลัก)</w:t>
      </w:r>
    </w:p>
    <w:p w14:paraId="67255C4C" w14:textId="65523196" w:rsidR="00724165" w:rsidRPr="007A47CB" w:rsidRDefault="62029B95" w:rsidP="08975060">
      <w:pPr>
        <w:pStyle w:val="ad"/>
        <w:numPr>
          <w:ilvl w:val="0"/>
          <w:numId w:val="29"/>
        </w:numPr>
        <w:rPr>
          <w:sz w:val="32"/>
          <w:szCs w:val="32"/>
        </w:rPr>
      </w:pPr>
      <w:proofErr w:type="spellStart"/>
      <w:r w:rsidRPr="08975060">
        <w:rPr>
          <w:rFonts w:ascii="TH Sarabun New" w:hAnsi="TH Sarabun New" w:cs="TH Sarabun New"/>
          <w:sz w:val="32"/>
          <w:szCs w:val="32"/>
        </w:rPr>
        <w:t>ดร</w:t>
      </w:r>
      <w:proofErr w:type="spellEnd"/>
      <w:r w:rsidRPr="08975060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8975060">
        <w:rPr>
          <w:rFonts w:ascii="TH Sarabun New" w:hAnsi="TH Sarabun New" w:cs="TH Sarabun New"/>
          <w:sz w:val="32"/>
          <w:szCs w:val="32"/>
        </w:rPr>
        <w:t>วิชัย</w:t>
      </w:r>
      <w:proofErr w:type="spellEnd"/>
      <w:r w:rsidRPr="0897506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8975060">
        <w:rPr>
          <w:rFonts w:ascii="TH Sarabun New" w:hAnsi="TH Sarabun New" w:cs="TH Sarabun New"/>
          <w:sz w:val="32"/>
          <w:szCs w:val="32"/>
        </w:rPr>
        <w:t>เอี่ยมสินวัฒนา</w:t>
      </w:r>
      <w:proofErr w:type="spellEnd"/>
      <w:r w:rsidR="000D12CD" w:rsidRPr="0897506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8975060">
        <w:rPr>
          <w:rFonts w:ascii="TH Sarabun New" w:hAnsi="TH Sarabun New" w:cs="TH Sarabun New"/>
          <w:sz w:val="32"/>
          <w:szCs w:val="32"/>
        </w:rPr>
        <w:t>อาจารย์ที่ปรึกษาร่วม</w:t>
      </w:r>
      <w:proofErr w:type="spellEnd"/>
      <w:r w:rsidRPr="08975060">
        <w:rPr>
          <w:rFonts w:ascii="TH Sarabun New" w:hAnsi="TH Sarabun New" w:cs="TH Sarabun New"/>
          <w:sz w:val="32"/>
          <w:szCs w:val="32"/>
        </w:rPr>
        <w:t>)</w:t>
      </w:r>
    </w:p>
    <w:p w14:paraId="12E3A21A" w14:textId="62CF092A" w:rsidR="08975060" w:rsidRDefault="08975060" w:rsidP="08975060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78D04B5E" w14:textId="3D59012F" w:rsidR="00483153" w:rsidRPr="007A47CB" w:rsidRDefault="00483153">
      <w:pPr>
        <w:rPr>
          <w:rFonts w:ascii="TH Sarabun New" w:hAnsi="TH Sarabun New" w:cs="TH Sarabun New"/>
          <w:sz w:val="32"/>
          <w:szCs w:val="32"/>
        </w:rPr>
      </w:pPr>
    </w:p>
    <w:p w14:paraId="3340DECA" w14:textId="77777777" w:rsidR="00F42370" w:rsidRPr="007A47CB" w:rsidRDefault="00F42370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1"/>
        <w:gridCol w:w="4411"/>
      </w:tblGrid>
      <w:tr w:rsidR="00CD5BF2" w:rsidRPr="007A47CB" w14:paraId="26E68CC0" w14:textId="77777777" w:rsidTr="00F42370">
        <w:tc>
          <w:tcPr>
            <w:tcW w:w="4411" w:type="dxa"/>
          </w:tcPr>
          <w:p w14:paraId="7ADE3D4D" w14:textId="5587D9DA" w:rsidR="00CD5BF2" w:rsidRPr="007A47CB" w:rsidRDefault="00D772B3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A47CB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ส่วนนี้ สำหรับกรณีที่ไม่มีอาจารย์ที่ปรึกษาหลัก</w:t>
            </w:r>
          </w:p>
        </w:tc>
        <w:tc>
          <w:tcPr>
            <w:tcW w:w="4411" w:type="dxa"/>
          </w:tcPr>
          <w:p w14:paraId="3AE2B92B" w14:textId="77777777" w:rsidR="00CD5BF2" w:rsidRPr="007A47CB" w:rsidRDefault="00CD5BF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72B3" w:rsidRPr="007A47CB" w14:paraId="768A8AE0" w14:textId="77777777" w:rsidTr="00F42370">
        <w:tc>
          <w:tcPr>
            <w:tcW w:w="4411" w:type="dxa"/>
          </w:tcPr>
          <w:p w14:paraId="0083E2A1" w14:textId="77777777" w:rsidR="00D772B3" w:rsidRPr="007A47CB" w:rsidRDefault="00D772B3" w:rsidP="00D772B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A47CB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t>ความเห็น</w:t>
            </w:r>
            <w:r w:rsidRPr="007A47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กรรมการที่ </w:t>
            </w:r>
            <w:r w:rsidR="00074CA6" w:rsidRPr="007A47C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507B8590" w14:textId="77777777" w:rsidR="00D772B3" w:rsidRPr="007A47CB" w:rsidRDefault="00D772B3" w:rsidP="00D772B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A47CB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 ............................................................................... ............................................................................... ............................................................................... ............................................................................... ...............................................................................</w:t>
            </w:r>
          </w:p>
          <w:p w14:paraId="2DBFBA5C" w14:textId="17F236ED" w:rsidR="00F42370" w:rsidRPr="007A47CB" w:rsidRDefault="00074CA6" w:rsidP="00FF53AC">
            <w:pPr>
              <w:tabs>
                <w:tab w:val="left" w:pos="3969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A47C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F42370" w:rsidRPr="007A47C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7A47CB">
              <w:rPr>
                <w:rFonts w:ascii="TH Sarabun New" w:hAnsi="TH Sarabun New" w:cs="TH Sarabun New"/>
                <w:sz w:val="32"/>
                <w:szCs w:val="32"/>
              </w:rPr>
              <w:t>)……………………………………</w:t>
            </w:r>
            <w:r w:rsidRPr="007A47C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(                                                         )</w:t>
            </w:r>
          </w:p>
          <w:p w14:paraId="2B9CF920" w14:textId="4421670F" w:rsidR="00F42370" w:rsidRPr="007A47CB" w:rsidRDefault="00F42370" w:rsidP="00D772B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11" w:type="dxa"/>
          </w:tcPr>
          <w:p w14:paraId="1F711343" w14:textId="3A005DEE" w:rsidR="00D772B3" w:rsidRPr="007A47CB" w:rsidRDefault="00D772B3" w:rsidP="00D772B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A47CB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t>ความเห็น</w:t>
            </w:r>
            <w:r w:rsidRPr="007A47CB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 2</w:t>
            </w:r>
          </w:p>
          <w:p w14:paraId="553CA987" w14:textId="77777777" w:rsidR="00D772B3" w:rsidRPr="007A47CB" w:rsidRDefault="00D772B3" w:rsidP="00D772B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A47CB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 ............................................................................... ............................................................................... ............................................................................... ............................................................................... ...............................................................................</w:t>
            </w:r>
          </w:p>
          <w:p w14:paraId="134070E5" w14:textId="77777777" w:rsidR="00F42370" w:rsidRPr="007A47CB" w:rsidRDefault="00074CA6" w:rsidP="00F42370">
            <w:pPr>
              <w:tabs>
                <w:tab w:val="left" w:pos="3969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A47C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F42370" w:rsidRPr="007A47C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7A47CB">
              <w:rPr>
                <w:rFonts w:ascii="TH Sarabun New" w:hAnsi="TH Sarabun New" w:cs="TH Sarabun New"/>
                <w:sz w:val="32"/>
                <w:szCs w:val="32"/>
              </w:rPr>
              <w:t>)……………………………………</w:t>
            </w:r>
            <w:r w:rsidRPr="007A47C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(                                                         )</w:t>
            </w:r>
          </w:p>
          <w:p w14:paraId="400E100D" w14:textId="0CEF592C" w:rsidR="00F42370" w:rsidRPr="007A47CB" w:rsidRDefault="00F42370" w:rsidP="00D772B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9E842C4" w14:textId="77777777" w:rsidR="007B4B20" w:rsidRPr="007A47CB" w:rsidRDefault="007B4B20">
      <w:pPr>
        <w:rPr>
          <w:rFonts w:ascii="TH Sarabun New" w:hAnsi="TH Sarabun New" w:cs="TH Sarabun New"/>
          <w:sz w:val="32"/>
          <w:szCs w:val="32"/>
        </w:rPr>
      </w:pPr>
    </w:p>
    <w:p w14:paraId="2A9F3E73" w14:textId="77777777" w:rsidR="007270CC" w:rsidRDefault="007270CC">
      <w:pPr>
        <w:rPr>
          <w:rFonts w:ascii="TH Sarabun New" w:hAnsi="TH Sarabun New" w:cs="TH Sarabun New"/>
          <w:sz w:val="32"/>
          <w:szCs w:val="32"/>
        </w:rPr>
      </w:pPr>
    </w:p>
    <w:p w14:paraId="20354D87" w14:textId="77777777" w:rsidR="007A47CB" w:rsidRPr="007A47CB" w:rsidRDefault="007A47CB">
      <w:pPr>
        <w:rPr>
          <w:rFonts w:ascii="TH Sarabun New" w:hAnsi="TH Sarabun New" w:cs="TH Sarabun New"/>
          <w:sz w:val="32"/>
          <w:szCs w:val="32"/>
          <w:cs/>
        </w:rPr>
        <w:sectPr w:rsidR="007A47CB" w:rsidRPr="007A47CB" w:rsidSect="00577AF6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440" w:right="1273" w:bottom="1134" w:left="1800" w:header="720" w:footer="720" w:gutter="0"/>
          <w:cols w:space="720"/>
          <w:titlePg/>
          <w:docGrid w:linePitch="381"/>
        </w:sectPr>
      </w:pPr>
    </w:p>
    <w:p w14:paraId="1E974C15" w14:textId="5F068291" w:rsidR="00DE2BC0" w:rsidRPr="007A47CB" w:rsidRDefault="00DE2BC0" w:rsidP="00ED3E9C">
      <w:pPr>
        <w:pStyle w:val="1"/>
        <w:rPr>
          <w:rFonts w:ascii="TH Sarabun New" w:hAnsi="TH Sarabun New" w:cs="TH Sarabun New"/>
          <w:b w:val="0"/>
          <w:bCs/>
          <w:sz w:val="32"/>
          <w:szCs w:val="32"/>
          <w:cs/>
        </w:rPr>
      </w:pPr>
      <w:bookmarkStart w:id="2" w:name="_GoBack"/>
      <w:r w:rsidRPr="007A47CB">
        <w:rPr>
          <w:rFonts w:ascii="TH Sarabun New" w:hAnsi="TH Sarabun New" w:cs="TH Sarabun New"/>
          <w:b w:val="0"/>
          <w:bCs/>
          <w:sz w:val="32"/>
          <w:szCs w:val="32"/>
          <w:cs/>
        </w:rPr>
        <w:lastRenderedPageBreak/>
        <w:t>รายละเอียดข้อเสนอโครงงาน</w:t>
      </w:r>
    </w:p>
    <w:p w14:paraId="2D4E8DC2" w14:textId="77777777" w:rsidR="00DE2BC0" w:rsidRPr="007A47CB" w:rsidRDefault="00DE2BC0" w:rsidP="00DE2BC0">
      <w:pPr>
        <w:rPr>
          <w:rFonts w:ascii="TH Sarabun New" w:hAnsi="TH Sarabun New" w:cs="TH Sarabun New"/>
          <w:bCs/>
          <w:sz w:val="32"/>
          <w:szCs w:val="32"/>
        </w:rPr>
      </w:pPr>
    </w:p>
    <w:p w14:paraId="39A113EF" w14:textId="77777777" w:rsidR="00DE2BC0" w:rsidRPr="007A47CB" w:rsidRDefault="00DE2BC0" w:rsidP="00DE2BC0">
      <w:pPr>
        <w:numPr>
          <w:ilvl w:val="0"/>
          <w:numId w:val="11"/>
        </w:numPr>
        <w:tabs>
          <w:tab w:val="left" w:pos="360"/>
        </w:tabs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bCs/>
          <w:sz w:val="32"/>
          <w:szCs w:val="32"/>
          <w:cs/>
        </w:rPr>
        <w:t>ชื่อโครงงาน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(Project T</w:t>
      </w:r>
      <w:bookmarkEnd w:id="2"/>
      <w:r w:rsidR="00074CA6" w:rsidRPr="007A47CB">
        <w:rPr>
          <w:rFonts w:ascii="TH Sarabun New" w:hAnsi="TH Sarabun New" w:cs="TH Sarabun New"/>
          <w:sz w:val="32"/>
          <w:szCs w:val="32"/>
        </w:rPr>
        <w:t>itle)</w:t>
      </w:r>
    </w:p>
    <w:p w14:paraId="0A86AFD7" w14:textId="397EE3C6" w:rsidR="007A47CB" w:rsidRPr="007A47CB" w:rsidRDefault="00D46FAE" w:rsidP="00FF53AC">
      <w:pPr>
        <w:ind w:left="450" w:firstLine="630"/>
        <w:rPr>
          <w:rFonts w:ascii="TH Sarabun New" w:hAnsi="TH Sarabun New" w:cs="TH Sarabun New"/>
          <w:b/>
          <w:sz w:val="32"/>
          <w:szCs w:val="32"/>
          <w:cs/>
          <w:lang w:val="th-TH"/>
        </w:rPr>
      </w:pPr>
      <w:r w:rsidRPr="007A47CB">
        <w:rPr>
          <w:rFonts w:ascii="TH Sarabun New" w:hAnsi="TH Sarabun New" w:cs="TH Sarabun New"/>
          <w:b/>
          <w:sz w:val="32"/>
          <w:szCs w:val="32"/>
          <w:cs/>
          <w:lang w:val="th-TH"/>
        </w:rPr>
        <w:t>เว็บ</w:t>
      </w:r>
      <w:r w:rsidR="003C731C" w:rsidRPr="007A47CB">
        <w:rPr>
          <w:rFonts w:ascii="TH Sarabun New" w:hAnsi="TH Sarabun New" w:cs="TH Sarabun New"/>
          <w:b/>
          <w:sz w:val="32"/>
          <w:szCs w:val="32"/>
          <w:cs/>
          <w:lang w:val="th-TH"/>
        </w:rPr>
        <w:t>แอปพลิ</w:t>
      </w:r>
      <w:proofErr w:type="spellStart"/>
      <w:r w:rsidR="003C731C" w:rsidRPr="007A47CB">
        <w:rPr>
          <w:rFonts w:ascii="TH Sarabun New" w:hAnsi="TH Sarabun New" w:cs="TH Sarabun New"/>
          <w:b/>
          <w:sz w:val="32"/>
          <w:szCs w:val="32"/>
          <w:cs/>
          <w:lang w:val="th-TH"/>
        </w:rPr>
        <w:t>เค</w:t>
      </w:r>
      <w:proofErr w:type="spellEnd"/>
      <w:r w:rsidR="003C731C" w:rsidRPr="007A47CB">
        <w:rPr>
          <w:rFonts w:ascii="TH Sarabun New" w:hAnsi="TH Sarabun New" w:cs="TH Sarabun New"/>
          <w:b/>
          <w:sz w:val="32"/>
          <w:szCs w:val="32"/>
          <w:cs/>
          <w:lang w:val="th-TH"/>
        </w:rPr>
        <w:t>ชัน</w:t>
      </w:r>
      <w:r w:rsidRPr="007A47CB">
        <w:rPr>
          <w:rFonts w:ascii="TH Sarabun New" w:hAnsi="TH Sarabun New" w:cs="TH Sarabun New"/>
          <w:b/>
          <w:sz w:val="32"/>
          <w:szCs w:val="32"/>
          <w:cs/>
          <w:lang w:val="th-TH"/>
        </w:rPr>
        <w:t>สำหรับการจัดส่งสินค้า ภายในมหาวิทยาลัยเทคโนโลยีพระจอมเกล้าธนบุรี ด้วยระยะทางรัศมีไม่เกิน 1 กิโลเมตร</w:t>
      </w:r>
    </w:p>
    <w:p w14:paraId="0B638EC6" w14:textId="69F9CB70" w:rsidR="57C9F7F6" w:rsidRPr="007A47CB" w:rsidRDefault="00DE2BC0" w:rsidP="09387E21">
      <w:pPr>
        <w:numPr>
          <w:ilvl w:val="0"/>
          <w:numId w:val="11"/>
        </w:numPr>
        <w:tabs>
          <w:tab w:val="left" w:pos="360"/>
        </w:tabs>
        <w:spacing w:before="240"/>
        <w:rPr>
          <w:rFonts w:ascii="TH Sarabun New" w:hAnsi="TH Sarabun New" w:cs="TH Sarabun New"/>
          <w:sz w:val="32"/>
          <w:szCs w:val="32"/>
        </w:rPr>
      </w:pPr>
      <w:r w:rsidRPr="09387E21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="00074CA6" w:rsidRPr="09387E21">
        <w:rPr>
          <w:rFonts w:ascii="TH Sarabun New" w:hAnsi="TH Sarabun New" w:cs="TH Sarabun New"/>
          <w:sz w:val="32"/>
          <w:szCs w:val="32"/>
        </w:rPr>
        <w:t xml:space="preserve"> (Background </w:t>
      </w:r>
      <w:r w:rsidR="146ADDE7" w:rsidRPr="09387E21">
        <w:rPr>
          <w:rFonts w:ascii="TH Sarabun New" w:hAnsi="TH Sarabun New" w:cs="TH Sarabun New"/>
          <w:sz w:val="32"/>
          <w:szCs w:val="32"/>
        </w:rPr>
        <w:t>a</w:t>
      </w:r>
      <w:r w:rsidR="00074CA6" w:rsidRPr="09387E21">
        <w:rPr>
          <w:rFonts w:ascii="TH Sarabun New" w:hAnsi="TH Sarabun New" w:cs="TH Sarabun New"/>
          <w:sz w:val="32"/>
          <w:szCs w:val="32"/>
        </w:rPr>
        <w:t>nd Problem Statement)</w:t>
      </w:r>
    </w:p>
    <w:p w14:paraId="55B6F727" w14:textId="2FA5B420" w:rsidR="009C50F1" w:rsidRPr="007A47CB" w:rsidRDefault="009C50F1" w:rsidP="00035CE4">
      <w:pPr>
        <w:pStyle w:val="2"/>
        <w:ind w:left="378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 xml:space="preserve">ความสะดวกสบายถือเป็นสิ่งหนึ่งในการดำรงชีวิตในปัจจุบัน ไม่ว่าจะเป็นในเรื่องของการรับประทานอาหารหรือการส่งของ </w:t>
      </w:r>
      <w:r w:rsidR="00AD0355" w:rsidRPr="007A47CB">
        <w:rPr>
          <w:rFonts w:ascii="TH Sarabun New" w:hAnsi="TH Sarabun New" w:cs="TH Sarabun New"/>
          <w:sz w:val="32"/>
          <w:szCs w:val="32"/>
          <w:cs/>
        </w:rPr>
        <w:t>ทางคณะผู้</w:t>
      </w:r>
      <w:r w:rsidR="00F050EB" w:rsidRPr="007A47CB">
        <w:rPr>
          <w:rFonts w:ascii="TH Sarabun New" w:hAnsi="TH Sarabun New" w:cs="TH Sarabun New"/>
          <w:sz w:val="32"/>
          <w:szCs w:val="32"/>
          <w:cs/>
        </w:rPr>
        <w:t>จัดทำ</w:t>
      </w:r>
      <w:r w:rsidRPr="007A47CB">
        <w:rPr>
          <w:rFonts w:ascii="TH Sarabun New" w:hAnsi="TH Sarabun New" w:cs="TH Sarabun New"/>
          <w:sz w:val="32"/>
          <w:szCs w:val="32"/>
          <w:cs/>
        </w:rPr>
        <w:t>จึงได้เล็งเห็นถึงปัญหาที่เกิดขึ้น เนื่องจากแต่ละคนมีปัญหาความไม่สะดวกที่แตกต่างกัน เช่น นักศึกษากำลังเรียน อาจารย์กำลังทำการสอนหนังสือ บุคลากรติดภาระงาน สถานที่ที่ต้องไปซื้ออาหา</w:t>
      </w:r>
      <w:r w:rsidR="2E1FD825" w:rsidRPr="007A47CB">
        <w:rPr>
          <w:rFonts w:ascii="TH Sarabun New" w:hAnsi="TH Sarabun New" w:cs="TH Sarabun New"/>
          <w:sz w:val="32"/>
          <w:szCs w:val="32"/>
          <w:cs/>
        </w:rPr>
        <w:t>รมีระยะทางไกล</w:t>
      </w:r>
      <w:r w:rsidRPr="007A47CB">
        <w:rPr>
          <w:rFonts w:ascii="TH Sarabun New" w:hAnsi="TH Sarabun New" w:cs="TH Sarabun New"/>
          <w:sz w:val="32"/>
          <w:szCs w:val="32"/>
          <w:cs/>
        </w:rPr>
        <w:t>จาก</w:t>
      </w:r>
      <w:r w:rsidR="00ACEA3D" w:rsidRPr="007A47CB">
        <w:rPr>
          <w:rFonts w:ascii="TH Sarabun New" w:hAnsi="TH Sarabun New" w:cs="TH Sarabun New"/>
          <w:sz w:val="32"/>
          <w:szCs w:val="32"/>
          <w:cs/>
        </w:rPr>
        <w:t>จุด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ที่อยู่ในตอนนั้น ระหว่างทางที่ไปแดดร้อน </w:t>
      </w:r>
      <w:r w:rsidR="2E1FD825" w:rsidRPr="007A47CB">
        <w:rPr>
          <w:rFonts w:ascii="TH Sarabun New" w:hAnsi="TH Sarabun New" w:cs="TH Sarabun New"/>
          <w:sz w:val="32"/>
          <w:szCs w:val="32"/>
          <w:cs/>
        </w:rPr>
        <w:t>อีกทั้งยัง</w:t>
      </w:r>
      <w:r w:rsidRPr="007A47CB">
        <w:rPr>
          <w:rFonts w:ascii="TH Sarabun New" w:hAnsi="TH Sarabun New" w:cs="TH Sarabun New"/>
          <w:sz w:val="32"/>
          <w:szCs w:val="32"/>
          <w:cs/>
        </w:rPr>
        <w:t>ต้องใช้เวลาอย่างคุ้มค่าเพื่อไปเรียนหรือทำการสอนหากต้องเดินไปต่อคิวเพื่อซื้ออาหารหรือเครื่องดื่ม อาจจะไม่ทันเวลาได้ ทั้งหมดที่กล่าวมานี้ถือเป็นตัวอย่างปัญหาที่ก่อให้เกิดความไม่สะดวกในการเดินไปซื้ออาหารหรือเครื่องดื่มบริเวณ</w:t>
      </w:r>
      <w:r w:rsidR="2E1FD825" w:rsidRPr="007A47CB">
        <w:rPr>
          <w:rFonts w:ascii="TH Sarabun New" w:hAnsi="TH Sarabun New" w:cs="TH Sarabun New"/>
          <w:sz w:val="32"/>
          <w:szCs w:val="32"/>
          <w:cs/>
        </w:rPr>
        <w:t xml:space="preserve">มหาวิทยาลัย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20C36E1" w14:textId="3A620BEA" w:rsidR="009C50F1" w:rsidRPr="007A47CB" w:rsidRDefault="009C50F1" w:rsidP="00035CE4">
      <w:pPr>
        <w:pStyle w:val="2"/>
        <w:ind w:left="378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หากสั่งบริการธุรกิจส่งอาหาร (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Food Delivery) </w:t>
      </w:r>
      <w:r w:rsidRPr="007A47CB">
        <w:rPr>
          <w:rFonts w:ascii="TH Sarabun New" w:hAnsi="TH Sarabun New" w:cs="TH Sarabun New"/>
          <w:sz w:val="32"/>
          <w:szCs w:val="32"/>
          <w:cs/>
        </w:rPr>
        <w:t>แบบที่มีอยู่ในปัจจุบันก็จะมีราคา</w:t>
      </w:r>
      <w:r w:rsidR="262FB140" w:rsidRPr="007A47CB">
        <w:rPr>
          <w:rFonts w:ascii="TH Sarabun New" w:hAnsi="TH Sarabun New" w:cs="TH Sarabun New"/>
          <w:sz w:val="32"/>
          <w:szCs w:val="32"/>
          <w:cs/>
        </w:rPr>
        <w:t>ค่าส่ง</w:t>
      </w:r>
      <w:r w:rsidR="284A9101" w:rsidRPr="007A47CB">
        <w:rPr>
          <w:rFonts w:ascii="TH Sarabun New" w:hAnsi="TH Sarabun New" w:cs="TH Sarabun New"/>
          <w:sz w:val="32"/>
          <w:szCs w:val="32"/>
          <w:cs/>
        </w:rPr>
        <w:t>ที่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สูง และมีแค่เพียงร้านค้าต่าง ๆ จากภายนอกมหาวิทยาลัย </w:t>
      </w:r>
      <w:r w:rsidR="4551F34B" w:rsidRPr="007A47CB">
        <w:rPr>
          <w:rFonts w:ascii="TH Sarabun New" w:hAnsi="TH Sarabun New" w:cs="TH Sarabun New"/>
          <w:sz w:val="32"/>
          <w:szCs w:val="32"/>
          <w:cs/>
        </w:rPr>
        <w:t>จึงมีความ</w:t>
      </w:r>
      <w:r w:rsidRPr="007A47CB">
        <w:rPr>
          <w:rFonts w:ascii="TH Sarabun New" w:hAnsi="TH Sarabun New" w:cs="TH Sarabun New"/>
          <w:sz w:val="32"/>
          <w:szCs w:val="32"/>
          <w:cs/>
        </w:rPr>
        <w:t>ไม่สะดวกหากต้องการใช้เวลาที่รวดเร็ว เพราะร้านอาหารอยู่ไกลจากมหาวิทยาลัย อาจจะเป็น</w:t>
      </w:r>
      <w:r w:rsidR="10AE8A7A" w:rsidRPr="007A47CB">
        <w:rPr>
          <w:rFonts w:ascii="TH Sarabun New" w:hAnsi="TH Sarabun New" w:cs="TH Sarabun New"/>
          <w:sz w:val="32"/>
          <w:szCs w:val="32"/>
          <w:cs/>
        </w:rPr>
        <w:t>สาเหตุหนึ่ง</w:t>
      </w:r>
      <w:r w:rsidRPr="007A47CB">
        <w:rPr>
          <w:rFonts w:ascii="TH Sarabun New" w:hAnsi="TH Sarabun New" w:cs="TH Sarabun New"/>
          <w:sz w:val="32"/>
          <w:szCs w:val="32"/>
          <w:cs/>
        </w:rPr>
        <w:t>ที่ทำให้ต้องรอเป็น</w:t>
      </w:r>
      <w:r w:rsidR="699A77F8" w:rsidRPr="007A47CB">
        <w:rPr>
          <w:rFonts w:ascii="TH Sarabun New" w:hAnsi="TH Sarabun New" w:cs="TH Sarabun New"/>
          <w:sz w:val="32"/>
          <w:szCs w:val="32"/>
          <w:cs/>
        </w:rPr>
        <w:t>ระยะ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เวลานาน </w:t>
      </w:r>
    </w:p>
    <w:p w14:paraId="3EE586F7" w14:textId="5E6A3651" w:rsidR="00035CE4" w:rsidRPr="007A47CB" w:rsidRDefault="205FEA82" w:rsidP="09387E21">
      <w:pPr>
        <w:pStyle w:val="2"/>
        <w:ind w:left="378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 xml:space="preserve">ทางคณะผู้จัดทำจึงรวบรวมปัญหาที่เกิดขึ้นทั้งหมดมาวิเคราะห์ และตั้งเป้าหมายว่า จะอำนวยความสะดวกให้กับนักเรียนนักศึกษา อาจารย์ และบุคลากรภายในมหาวิทยาลัยในการจัดส่งอาหาร เครื่องดื่ม หรือเอกสาร ในรูปแบบ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Business </w:t>
      </w:r>
      <w:r w:rsidR="60EE18F1" w:rsidRPr="007A47CB">
        <w:rPr>
          <w:rFonts w:ascii="TH Sarabun New" w:hAnsi="TH Sarabun New" w:cs="TH Sarabun New"/>
          <w:sz w:val="32"/>
          <w:szCs w:val="32"/>
        </w:rPr>
        <w:t>to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Customer (B2C)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Customer </w:t>
      </w:r>
      <w:r w:rsidR="2609593C" w:rsidRPr="007A47CB">
        <w:rPr>
          <w:rFonts w:ascii="TH Sarabun New" w:hAnsi="TH Sarabun New" w:cs="TH Sarabun New"/>
          <w:sz w:val="32"/>
          <w:szCs w:val="32"/>
        </w:rPr>
        <w:t>to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Customer (C2C) </w:t>
      </w:r>
      <w:r w:rsidR="00074CA6" w:rsidRPr="007A47CB">
        <w:rPr>
          <w:rFonts w:ascii="TH Sarabun New" w:hAnsi="TH Sarabun New" w:cs="TH Sarabun New"/>
          <w:sz w:val="32"/>
          <w:szCs w:val="32"/>
          <w:cs/>
        </w:rPr>
        <w:t>โดยผู้ส่งจะเป็นนักศึกษาหรือบุคลกรภายในมหาวิทยาลัย ซึ่งถือเป็นรายได้เสริมเล็ก ๆ จากเวลาว่างที่มี</w:t>
      </w:r>
      <w:r w:rsidR="00035CE4" w:rsidRPr="007A47CB">
        <w:rPr>
          <w:rFonts w:ascii="TH Sarabun New" w:hAnsi="TH Sarabun New" w:cs="TH Sarabun New"/>
          <w:sz w:val="32"/>
          <w:szCs w:val="32"/>
          <w:cs/>
        </w:rPr>
        <w:t>อยู่</w:t>
      </w:r>
    </w:p>
    <w:p w14:paraId="0677916B" w14:textId="6EAD040B" w:rsidR="00035CE4" w:rsidRPr="007A47CB" w:rsidRDefault="00035CE4" w:rsidP="007A47CB">
      <w:pPr>
        <w:pStyle w:val="2"/>
        <w:ind w:left="378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>หากสามารถพัฒนาเว็บแอปพลิ</w:t>
      </w:r>
      <w:proofErr w:type="spellStart"/>
      <w:r w:rsidRPr="007A47CB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7A47CB">
        <w:rPr>
          <w:rFonts w:ascii="TH Sarabun New" w:hAnsi="TH Sarabun New" w:cs="TH Sarabun New"/>
          <w:sz w:val="32"/>
          <w:szCs w:val="32"/>
          <w:cs/>
        </w:rPr>
        <w:t xml:space="preserve">ชันได้สำเร็จลุล่วง จะถือเป็นการสนับสนุนในเรื่องของ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E – Commerce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ในนามมหาวิทยาลัย ที่ใช้ภายในมหาวิทยาลัย </w:t>
      </w:r>
      <w:r w:rsidR="00D17F5C">
        <w:rPr>
          <w:rFonts w:ascii="TH Sarabun New" w:hAnsi="TH Sarabun New" w:cs="TH Sarabun New" w:hint="cs"/>
          <w:sz w:val="32"/>
          <w:szCs w:val="32"/>
          <w:cs/>
        </w:rPr>
        <w:t>รวมถึง</w:t>
      </w:r>
      <w:r w:rsidR="00871128">
        <w:rPr>
          <w:rFonts w:ascii="TH Sarabun New" w:hAnsi="TH Sarabun New" w:cs="TH Sarabun New" w:hint="cs"/>
          <w:sz w:val="32"/>
          <w:szCs w:val="32"/>
          <w:cs/>
        </w:rPr>
        <w:t>เป็นการสร้าง</w:t>
      </w:r>
      <w:r w:rsidR="00871128">
        <w:rPr>
          <w:rFonts w:ascii="TH Sarabun New" w:hAnsi="TH Sarabun New" w:cs="TH Sarabun New"/>
          <w:sz w:val="32"/>
          <w:szCs w:val="32"/>
        </w:rPr>
        <w:t xml:space="preserve"> </w:t>
      </w:r>
      <w:r w:rsidR="00871128" w:rsidRPr="006953D2">
        <w:rPr>
          <w:rFonts w:ascii="TH Sarabun New" w:hAnsi="TH Sarabun New" w:cs="TH Sarabun New"/>
          <w:sz w:val="32"/>
          <w:szCs w:val="32"/>
        </w:rPr>
        <w:t>Sharing Economy</w:t>
      </w:r>
      <w:r w:rsidR="00871128">
        <w:rPr>
          <w:rFonts w:ascii="TH Sarabun New" w:hAnsi="TH Sarabun New" w:cs="TH Sarabun New"/>
          <w:sz w:val="32"/>
          <w:szCs w:val="32"/>
        </w:rPr>
        <w:t xml:space="preserve"> </w:t>
      </w:r>
      <w:r w:rsidR="00871128">
        <w:rPr>
          <w:rFonts w:ascii="TH Sarabun New" w:hAnsi="TH Sarabun New" w:cs="TH Sarabun New" w:hint="cs"/>
          <w:sz w:val="32"/>
          <w:szCs w:val="32"/>
          <w:cs/>
        </w:rPr>
        <w:t>ซึ่งรายได้ที่ได้</w:t>
      </w:r>
      <w:r w:rsidR="00824FCA">
        <w:rPr>
          <w:rFonts w:ascii="TH Sarabun New" w:hAnsi="TH Sarabun New" w:cs="TH Sarabun New" w:hint="cs"/>
          <w:sz w:val="32"/>
          <w:szCs w:val="32"/>
          <w:cs/>
        </w:rPr>
        <w:t>มานั้นเกิดจากการพึ่งพากันของคนภายในมหาวิทยาลัย</w:t>
      </w:r>
      <w:r w:rsidR="0087112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A47CB">
        <w:rPr>
          <w:rFonts w:ascii="TH Sarabun New" w:hAnsi="TH Sarabun New" w:cs="TH Sarabun New"/>
          <w:sz w:val="32"/>
          <w:szCs w:val="32"/>
          <w:cs/>
        </w:rPr>
        <w:t>และยังช่วยในการแก้ไขปัญหาและอำนวยความสะดวกให้กับนักศึกษา อาจารย์และบุคลภายในมหาวิทยาลัยอีกด้วย</w:t>
      </w:r>
    </w:p>
    <w:p w14:paraId="2274A99A" w14:textId="77777777" w:rsidR="00DE2BC0" w:rsidRPr="007A47CB" w:rsidRDefault="00DE2BC0" w:rsidP="007A47CB">
      <w:pPr>
        <w:numPr>
          <w:ilvl w:val="0"/>
          <w:numId w:val="11"/>
        </w:numPr>
        <w:tabs>
          <w:tab w:val="left" w:pos="360"/>
        </w:tabs>
        <w:spacing w:before="240"/>
        <w:rPr>
          <w:rFonts w:ascii="TH Sarabun New" w:eastAsia="Angsana New" w:hAnsi="TH Sarabun New" w:cs="TH Sarabun New"/>
          <w:b/>
          <w:sz w:val="32"/>
          <w:szCs w:val="32"/>
        </w:rPr>
      </w:pPr>
      <w:r w:rsidRPr="007A47CB">
        <w:rPr>
          <w:rFonts w:ascii="TH Sarabun New" w:eastAsia="Angsana New" w:hAnsi="TH Sarabun New" w:cs="TH Sarabun New"/>
          <w:bCs/>
          <w:sz w:val="32"/>
          <w:szCs w:val="32"/>
          <w:cs/>
        </w:rPr>
        <w:t>วัตถุประสงค์</w:t>
      </w:r>
      <w:r w:rsidR="00074CA6" w:rsidRPr="007A47CB">
        <w:rPr>
          <w:rFonts w:ascii="TH Sarabun New" w:hAnsi="TH Sarabun New" w:cs="TH Sarabun New"/>
          <w:b/>
          <w:sz w:val="32"/>
          <w:szCs w:val="32"/>
        </w:rPr>
        <w:t xml:space="preserve"> </w:t>
      </w:r>
      <w:r w:rsidR="00074CA6" w:rsidRPr="007A47CB">
        <w:rPr>
          <w:rFonts w:ascii="TH Sarabun New" w:hAnsi="TH Sarabun New" w:cs="TH Sarabun New"/>
          <w:bCs/>
          <w:sz w:val="32"/>
          <w:szCs w:val="32"/>
        </w:rPr>
        <w:t>(Objectives)</w:t>
      </w:r>
    </w:p>
    <w:p w14:paraId="61CE56D7" w14:textId="33FC6E3B" w:rsidR="00FF53AC" w:rsidRPr="007A47CB" w:rsidRDefault="00FF53AC" w:rsidP="00D95C43">
      <w:pPr>
        <w:pStyle w:val="ColorfulList-Accent11"/>
        <w:numPr>
          <w:ilvl w:val="1"/>
          <w:numId w:val="28"/>
        </w:numPr>
        <w:jc w:val="thaiDistribute"/>
        <w:rPr>
          <w:rFonts w:ascii="TH Sarabun New" w:eastAsia="AngsanaUPC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เพื่อเพิ่มความสะดวกสบายให้</w:t>
      </w:r>
      <w:r w:rsidR="00A32207">
        <w:rPr>
          <w:rFonts w:ascii="TH Sarabun New" w:eastAsia="Angsana New" w:hAnsi="TH Sarabun New" w:cs="TH Sarabun New" w:hint="cs"/>
          <w:sz w:val="32"/>
          <w:szCs w:val="32"/>
          <w:cs/>
        </w:rPr>
        <w:t>แก่นักศึกษา อาจารย์ บุคลากร และร้านค้าภายในมหาวิทยาลัยเทคโนโลยีพระจอมเกล้าธนบุรี</w:t>
      </w:r>
    </w:p>
    <w:p w14:paraId="0E850012" w14:textId="0FD0EEE1" w:rsidR="00D95C43" w:rsidRPr="007A47CB" w:rsidRDefault="00074CA6" w:rsidP="09387E21">
      <w:pPr>
        <w:pStyle w:val="ColorfulList-Accent11"/>
        <w:numPr>
          <w:ilvl w:val="1"/>
          <w:numId w:val="28"/>
        </w:numPr>
        <w:jc w:val="thaiDistribute"/>
        <w:rPr>
          <w:rFonts w:ascii="TH Sarabun New" w:eastAsia="AngsanaUPC" w:hAnsi="TH Sarabun New" w:cs="TH Sarabun New"/>
          <w:sz w:val="32"/>
          <w:szCs w:val="32"/>
        </w:rPr>
      </w:pPr>
      <w:r w:rsidRPr="09387E21">
        <w:rPr>
          <w:rFonts w:ascii="TH Sarabun New" w:eastAsia="Angsana New" w:hAnsi="TH Sarabun New" w:cs="TH Sarabun New"/>
          <w:sz w:val="32"/>
          <w:szCs w:val="32"/>
          <w:cs/>
        </w:rPr>
        <w:t>เพื่อสร้างรายได้</w:t>
      </w:r>
      <w:r w:rsidR="005E44C5">
        <w:rPr>
          <w:rFonts w:ascii="TH Sarabun New" w:eastAsia="Angsana New" w:hAnsi="TH Sarabun New" w:cs="TH Sarabun New" w:hint="cs"/>
          <w:sz w:val="32"/>
          <w:szCs w:val="32"/>
          <w:cs/>
        </w:rPr>
        <w:t>ในยุคดิจ</w:t>
      </w:r>
      <w:r w:rsidR="005F1C20">
        <w:rPr>
          <w:rFonts w:ascii="TH Sarabun New" w:eastAsia="Angsana New" w:hAnsi="TH Sarabun New" w:cs="TH Sarabun New" w:hint="cs"/>
          <w:sz w:val="32"/>
          <w:szCs w:val="32"/>
          <w:cs/>
        </w:rPr>
        <w:t>ิ</w:t>
      </w:r>
      <w:r w:rsidR="005E44C5">
        <w:rPr>
          <w:rFonts w:ascii="TH Sarabun New" w:eastAsia="Angsana New" w:hAnsi="TH Sarabun New" w:cs="TH Sarabun New" w:hint="cs"/>
          <w:sz w:val="32"/>
          <w:szCs w:val="32"/>
          <w:cs/>
        </w:rPr>
        <w:t>ทัล</w:t>
      </w:r>
      <w:r w:rsidRPr="09387E21">
        <w:rPr>
          <w:rFonts w:ascii="TH Sarabun New" w:eastAsia="Angsana New" w:hAnsi="TH Sarabun New" w:cs="TH Sarabun New"/>
          <w:sz w:val="32"/>
          <w:szCs w:val="32"/>
          <w:cs/>
        </w:rPr>
        <w:t>ให้แก่บุคลากรภายในมหาวิทยาลัยเทคโนโลยีพระจอมเกล้าธนบุรี</w:t>
      </w:r>
      <w:r w:rsidR="17A597AD" w:rsidRPr="09387E21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9387E21">
        <w:rPr>
          <w:rFonts w:ascii="TH Sarabun New" w:eastAsia="Angsana New" w:hAnsi="TH Sarabun New" w:cs="TH Sarabun New"/>
          <w:sz w:val="32"/>
          <w:szCs w:val="32"/>
          <w:cs/>
        </w:rPr>
        <w:t>ที่เป็นผู้ให้บริการ โดยที่ผู้ให้บริการจะไม่เสียค่าธรรมเนียมใด</w:t>
      </w:r>
      <w:r w:rsidR="369EB861" w:rsidRPr="09387E21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9387E21">
        <w:rPr>
          <w:rFonts w:ascii="TH Sarabun New" w:eastAsia="Angsana New" w:hAnsi="TH Sarabun New" w:cs="TH Sarabun New"/>
          <w:sz w:val="32"/>
          <w:szCs w:val="32"/>
          <w:cs/>
        </w:rPr>
        <w:t>ๆ</w:t>
      </w:r>
    </w:p>
    <w:p w14:paraId="0A4ECF73" w14:textId="71E70F6A" w:rsidR="005E44C5" w:rsidRPr="00A8409E" w:rsidRDefault="005E44C5" w:rsidP="005E44C5">
      <w:pPr>
        <w:pStyle w:val="ColorfulList-Accent11"/>
        <w:numPr>
          <w:ilvl w:val="1"/>
          <w:numId w:val="28"/>
        </w:numPr>
        <w:jc w:val="thaiDistribute"/>
        <w:rPr>
          <w:rFonts w:ascii="TH Sarabun New" w:eastAsia="AngsanaUPC" w:hAnsi="TH Sarabun New" w:cs="TH Sarabun New"/>
          <w:color w:val="000000" w:themeColor="text1"/>
          <w:sz w:val="32"/>
          <w:szCs w:val="32"/>
        </w:rPr>
      </w:pPr>
      <w:r w:rsidRPr="00A8409E">
        <w:rPr>
          <w:rFonts w:ascii="TH Sarabun New" w:eastAsia="Angsana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ส่งเสริม </w:t>
      </w:r>
      <w:r w:rsidRPr="00A8409E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Sharing Economy</w:t>
      </w:r>
      <w:r w:rsidRPr="00A8409E">
        <w:rPr>
          <w:rFonts w:ascii="TH Sarabun New" w:eastAsia="Angsana New" w:hAnsi="TH Sarabun New" w:cs="TH Sarabun New" w:hint="cs"/>
          <w:color w:val="000000" w:themeColor="text1"/>
          <w:sz w:val="32"/>
          <w:szCs w:val="32"/>
          <w:cs/>
        </w:rPr>
        <w:t xml:space="preserve"> ซึ่งเป็นการ</w:t>
      </w:r>
      <w:r w:rsidRPr="00A8409E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สร้างรายได้จากการพึ่งพากัน</w:t>
      </w:r>
      <w:r w:rsidRPr="00A8409E">
        <w:rPr>
          <w:rFonts w:ascii="TH Sarabun New" w:eastAsia="AngsanaUPC" w:hAnsi="TH Sarabun New" w:cs="TH Sarabun New" w:hint="cs"/>
          <w:color w:val="000000" w:themeColor="text1"/>
          <w:sz w:val="32"/>
          <w:szCs w:val="32"/>
          <w:cs/>
        </w:rPr>
        <w:t>แก</w:t>
      </w:r>
      <w:r w:rsidR="00D0028B" w:rsidRPr="00A8409E">
        <w:rPr>
          <w:rFonts w:ascii="TH Sarabun New" w:eastAsia="AngsanaUPC" w:hAnsi="TH Sarabun New" w:cs="TH Sarabun New" w:hint="cs"/>
          <w:color w:val="000000" w:themeColor="text1"/>
          <w:sz w:val="32"/>
          <w:szCs w:val="32"/>
          <w:cs/>
        </w:rPr>
        <w:t xml:space="preserve">่นักศึกษา </w:t>
      </w:r>
      <w:r w:rsidR="00DC350B" w:rsidRPr="00A8409E">
        <w:rPr>
          <w:rFonts w:ascii="TH Sarabun New" w:eastAsia="AngsanaUPC" w:hAnsi="TH Sarabun New" w:cs="TH Sarabun New" w:hint="cs"/>
          <w:color w:val="000000" w:themeColor="text1"/>
          <w:sz w:val="32"/>
          <w:szCs w:val="32"/>
          <w:cs/>
        </w:rPr>
        <w:t>อาจารย์ บุคลากร และร้านค้า</w:t>
      </w:r>
      <w:r w:rsidR="00DC350B" w:rsidRPr="00A8409E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ภายในมหาวิทยาลัยเทคโนโลยีพระจอมเกล้าธนบุรี</w:t>
      </w:r>
    </w:p>
    <w:p w14:paraId="1E7C6C83" w14:textId="349EE670" w:rsidR="001C7EE8" w:rsidRPr="00A8409E" w:rsidRDefault="001C7EE8" w:rsidP="09387E21">
      <w:pPr>
        <w:pStyle w:val="ColorfulList-Accent11"/>
        <w:numPr>
          <w:ilvl w:val="1"/>
          <w:numId w:val="28"/>
        </w:numPr>
        <w:jc w:val="thaiDistribute"/>
        <w:rPr>
          <w:rFonts w:ascii="TH Sarabun New" w:eastAsia="AngsanaUPC" w:hAnsi="TH Sarabun New" w:cs="TH Sarabun New"/>
          <w:color w:val="000000" w:themeColor="text1"/>
          <w:sz w:val="32"/>
          <w:szCs w:val="32"/>
        </w:rPr>
      </w:pPr>
      <w:r w:rsidRPr="00A8409E">
        <w:rPr>
          <w:rFonts w:ascii="TH Sarabun New" w:eastAsia="AngsanaUPC" w:hAnsi="TH Sarabun New" w:cs="TH Sarabun New" w:hint="cs"/>
          <w:color w:val="000000" w:themeColor="text1"/>
          <w:sz w:val="32"/>
          <w:szCs w:val="32"/>
          <w:cs/>
        </w:rPr>
        <w:t>ส่งเสริมให้</w:t>
      </w:r>
      <w:r w:rsidR="00063200" w:rsidRPr="00A8409E">
        <w:rPr>
          <w:rFonts w:ascii="TH Sarabun New" w:eastAsia="AngsanaUPC" w:hAnsi="TH Sarabun New" w:cs="TH Sarabun New" w:hint="cs"/>
          <w:color w:val="000000" w:themeColor="text1"/>
          <w:sz w:val="32"/>
          <w:szCs w:val="32"/>
          <w:cs/>
        </w:rPr>
        <w:t>นักศึกษา อาจารย์ บุคลากร</w:t>
      </w:r>
      <w:r w:rsidR="00B94431" w:rsidRPr="00A8409E">
        <w:rPr>
          <w:rFonts w:ascii="TH Sarabun New" w:eastAsia="AngsanaUPC" w:hAnsi="TH Sarabun New" w:cs="TH Sarabun New" w:hint="cs"/>
          <w:color w:val="000000" w:themeColor="text1"/>
          <w:sz w:val="32"/>
          <w:szCs w:val="32"/>
          <w:cs/>
        </w:rPr>
        <w:t>สร้างรายได้ด้วยวิธี</w:t>
      </w:r>
      <w:r w:rsidR="00DE05EF" w:rsidRPr="00A8409E">
        <w:rPr>
          <w:rFonts w:ascii="TH Sarabun New" w:eastAsia="AngsanaUPC" w:hAnsi="TH Sarabun New" w:cs="TH Sarabun New" w:hint="cs"/>
          <w:color w:val="000000" w:themeColor="text1"/>
          <w:sz w:val="32"/>
          <w:szCs w:val="32"/>
          <w:cs/>
        </w:rPr>
        <w:t>การเดินออก</w:t>
      </w:r>
      <w:r w:rsidR="00A8409E" w:rsidRPr="00A8409E">
        <w:rPr>
          <w:rFonts w:ascii="TH Sarabun New" w:eastAsia="AngsanaUPC" w:hAnsi="TH Sarabun New" w:cs="TH Sarabun New" w:hint="cs"/>
          <w:color w:val="000000" w:themeColor="text1"/>
          <w:sz w:val="32"/>
          <w:szCs w:val="32"/>
          <w:cs/>
        </w:rPr>
        <w:t>กำลังกาย</w:t>
      </w:r>
    </w:p>
    <w:p w14:paraId="1F60675E" w14:textId="5BFDF8D9" w:rsidR="00DE2BC0" w:rsidRPr="007A47CB" w:rsidRDefault="00DE2BC0" w:rsidP="007A47CB">
      <w:pPr>
        <w:numPr>
          <w:ilvl w:val="0"/>
          <w:numId w:val="11"/>
        </w:numPr>
        <w:tabs>
          <w:tab w:val="left" w:pos="360"/>
        </w:tabs>
        <w:spacing w:before="240"/>
        <w:ind w:left="426"/>
        <w:rPr>
          <w:rFonts w:ascii="TH Sarabun New" w:eastAsia="Angsana New" w:hAnsi="TH Sarabun New" w:cs="TH Sarabun New"/>
          <w:color w:val="000000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>ระบบที่นำเสนอ</w:t>
      </w:r>
      <w:r w:rsidR="00074CA6" w:rsidRPr="007A47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74CA6" w:rsidRPr="007A47CB">
        <w:rPr>
          <w:rFonts w:ascii="TH Sarabun New" w:hAnsi="TH Sarabun New" w:cs="TH Sarabun New"/>
          <w:sz w:val="32"/>
          <w:szCs w:val="32"/>
        </w:rPr>
        <w:t>(Proposed System</w:t>
      </w:r>
      <w:r w:rsidR="00074CA6" w:rsidRPr="007A47CB">
        <w:rPr>
          <w:rFonts w:ascii="TH Sarabun New" w:eastAsia="Angsana New" w:hAnsi="TH Sarabun New" w:cs="TH Sarabun New"/>
          <w:sz w:val="32"/>
          <w:szCs w:val="32"/>
        </w:rPr>
        <w:t>)</w:t>
      </w:r>
    </w:p>
    <w:p w14:paraId="67304395" w14:textId="77777777" w:rsidR="00035CE4" w:rsidRPr="007A47CB" w:rsidRDefault="00DE2BC0" w:rsidP="007A47CB">
      <w:pPr>
        <w:numPr>
          <w:ilvl w:val="1"/>
          <w:numId w:val="11"/>
        </w:numPr>
        <w:tabs>
          <w:tab w:val="left" w:pos="360"/>
        </w:tabs>
        <w:ind w:left="714" w:hanging="357"/>
        <w:rPr>
          <w:rFonts w:ascii="TH Sarabun New" w:eastAsia="Angsana New" w:hAnsi="TH Sarabun New" w:cs="TH Sarabun New"/>
          <w:b/>
          <w:color w:val="000000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color w:val="000000"/>
          <w:sz w:val="32"/>
          <w:szCs w:val="32"/>
          <w:cs/>
        </w:rPr>
        <w:t xml:space="preserve">ภาพรวมระบบ </w:t>
      </w:r>
    </w:p>
    <w:p w14:paraId="57080177" w14:textId="4BE7D113" w:rsidR="00035CE4" w:rsidRPr="007A47CB" w:rsidRDefault="00035CE4" w:rsidP="09387E21">
      <w:pPr>
        <w:ind w:left="720" w:firstLine="720"/>
        <w:jc w:val="thaiDistribute"/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</w:pPr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เป็นเว็บแอปพลิ</w:t>
      </w:r>
      <w:proofErr w:type="spellStart"/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เค</w:t>
      </w:r>
      <w:proofErr w:type="spellEnd"/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ชันที่ช่วยอำนวยความสะดวกสบายในการจัดส่งสินค้า เช่น</w:t>
      </w:r>
      <w:r w:rsidR="00A32207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 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อาหาร</w:t>
      </w:r>
      <w:r w:rsidR="00A32207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 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หรือเครื่องดื่มภายในมหาวิทยาลัย โดยทั้งนักศึกษา อาจารย์ และบุคลากรในมหาวิทยาลัย สามารถเป็นได้ทั้งผู้ให้บริการและผู้รับบริการ</w:t>
      </w:r>
    </w:p>
    <w:p w14:paraId="20E2589C" w14:textId="419D9FCB" w:rsidR="00DE2BC0" w:rsidRPr="007A47CB" w:rsidRDefault="00DE2BC0" w:rsidP="00FD6912">
      <w:pPr>
        <w:numPr>
          <w:ilvl w:val="1"/>
          <w:numId w:val="11"/>
        </w:numPr>
        <w:tabs>
          <w:tab w:val="left" w:pos="360"/>
        </w:tabs>
        <w:spacing w:before="120"/>
        <w:ind w:left="714" w:hanging="357"/>
        <w:rPr>
          <w:rFonts w:ascii="TH Sarabun New" w:eastAsia="Angsana New" w:hAnsi="TH Sarabun New" w:cs="TH Sarabun New"/>
          <w:b/>
          <w:color w:val="000000"/>
          <w:sz w:val="32"/>
          <w:szCs w:val="32"/>
          <w:cs/>
        </w:rPr>
      </w:pPr>
      <w:r w:rsidRPr="007A47CB">
        <w:rPr>
          <w:rFonts w:ascii="TH Sarabun New" w:eastAsia="Angsana New" w:hAnsi="TH Sarabun New" w:cs="TH Sarabun New"/>
          <w:b/>
          <w:color w:val="000000"/>
          <w:sz w:val="32"/>
          <w:szCs w:val="32"/>
          <w:cs/>
        </w:rPr>
        <w:t xml:space="preserve">จุดเด่นของงาน </w:t>
      </w:r>
    </w:p>
    <w:p w14:paraId="2F1589AF" w14:textId="24941D18" w:rsidR="0D0F69C0" w:rsidRPr="007A47CB" w:rsidRDefault="00035CE4" w:rsidP="09387E21">
      <w:pPr>
        <w:pStyle w:val="Default"/>
        <w:ind w:left="720"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เป็นช่องทางส่งเสริมการซื้อขายภายในมหาวิทยาลัย ให้มีความคล่องตัว อีกทั้งยังเพิ่มความสะดวกสบายให้ผู้ใช้มากยิ่งขึ้น และยังเป็นการสร้างรายได้ให้กับนักศึกษา อาจารย์ หรือบุคลากรที่เป็นผู้ให้บริการอีกด้วย</w:t>
      </w:r>
    </w:p>
    <w:p w14:paraId="09E88400" w14:textId="409C4416" w:rsidR="000E1C91" w:rsidRPr="007A47CB" w:rsidRDefault="00DE2BC0" w:rsidP="00035CE4">
      <w:pPr>
        <w:numPr>
          <w:ilvl w:val="1"/>
          <w:numId w:val="11"/>
        </w:numPr>
        <w:tabs>
          <w:tab w:val="left" w:pos="360"/>
        </w:tabs>
        <w:spacing w:before="120"/>
        <w:ind w:left="714" w:hanging="357"/>
        <w:rPr>
          <w:rFonts w:ascii="TH Sarabun New" w:eastAsia="Angsana New" w:hAnsi="TH Sarabun New" w:cs="TH Sarabun New"/>
          <w:b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color w:val="000000"/>
          <w:sz w:val="32"/>
          <w:szCs w:val="32"/>
          <w:cs/>
        </w:rPr>
        <w:t>กลุ่มเป้าหมาย</w:t>
      </w:r>
    </w:p>
    <w:p w14:paraId="40C748AC" w14:textId="2404C852" w:rsidR="000E1C91" w:rsidRPr="007A47CB" w:rsidRDefault="00766A47" w:rsidP="09387E21">
      <w:pPr>
        <w:ind w:left="709" w:firstLine="5"/>
        <w:jc w:val="thaiDistribute"/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  <w:lang w:val="th-TH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  <w:lang w:val="th-TH"/>
        </w:rPr>
        <w:t>นักศึกษา อาจารย์ บุคลากร และร้านค้าภายในมหา</w:t>
      </w:r>
      <w:r w:rsidR="00433F28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  <w:lang w:val="th-TH"/>
        </w:rPr>
        <w:t>วิทยาลัยเทคโนโลยีพระจอมเกล้าธนบุรี</w:t>
      </w:r>
    </w:p>
    <w:p w14:paraId="11F82EC1" w14:textId="25BC50A7" w:rsidR="3C7E19E1" w:rsidRPr="007A47CB" w:rsidRDefault="00DE2BC0" w:rsidP="00035CE4">
      <w:pPr>
        <w:numPr>
          <w:ilvl w:val="1"/>
          <w:numId w:val="11"/>
        </w:numPr>
        <w:tabs>
          <w:tab w:val="left" w:pos="360"/>
        </w:tabs>
        <w:spacing w:before="120"/>
        <w:ind w:left="714" w:hanging="357"/>
        <w:rPr>
          <w:rFonts w:ascii="TH Sarabun New" w:eastAsia="Angsana New" w:hAnsi="TH Sarabun New" w:cs="TH Sarabun New"/>
          <w:b/>
          <w:color w:val="000000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color w:val="000000"/>
          <w:sz w:val="32"/>
          <w:szCs w:val="32"/>
          <w:cs/>
        </w:rPr>
        <w:t>ฟังก์ชันการทำงาน</w:t>
      </w:r>
    </w:p>
    <w:p w14:paraId="1725830A" w14:textId="46EBBC4B" w:rsidR="006137B7" w:rsidRPr="007A47CB" w:rsidRDefault="00074CA6" w:rsidP="00035CE4">
      <w:pPr>
        <w:pStyle w:val="ad"/>
        <w:numPr>
          <w:ilvl w:val="2"/>
          <w:numId w:val="11"/>
        </w:numPr>
        <w:jc w:val="thaiDistribute"/>
        <w:rPr>
          <w:rFonts w:ascii="TH Sarabun New" w:eastAsia="Angsana New" w:hAnsi="TH Sarabun New" w:cs="TH Sarabun New"/>
          <w:sz w:val="32"/>
          <w:szCs w:val="32"/>
        </w:rPr>
      </w:pPr>
      <w:r w:rsidRPr="007A47CB">
        <w:rPr>
          <w:rFonts w:ascii="TH Sarabun New" w:eastAsia="Angsana New" w:hAnsi="TH Sarabun New" w:cs="TH Sarabun New"/>
          <w:sz w:val="32"/>
          <w:szCs w:val="32"/>
          <w:cs/>
        </w:rPr>
        <w:t>การสั่ง</w:t>
      </w:r>
      <w:r w:rsidR="00103DAF" w:rsidRPr="007A47CB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Pr="007A47CB">
        <w:rPr>
          <w:rFonts w:ascii="TH Sarabun New" w:eastAsia="Angsana New" w:hAnsi="TH Sarabun New" w:cs="TH Sarabun New"/>
          <w:sz w:val="32"/>
          <w:szCs w:val="32"/>
        </w:rPr>
        <w:t>–</w:t>
      </w:r>
      <w:r w:rsidR="00103DAF" w:rsidRPr="007A47CB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Pr="007A47CB">
        <w:rPr>
          <w:rFonts w:ascii="TH Sarabun New" w:eastAsia="Angsana New" w:hAnsi="TH Sarabun New" w:cs="TH Sarabun New"/>
          <w:sz w:val="32"/>
          <w:szCs w:val="32"/>
          <w:cs/>
        </w:rPr>
        <w:t>รับรายการอาหาร</w:t>
      </w:r>
      <w:r w:rsidR="00103DAF" w:rsidRPr="007A47CB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</w:p>
    <w:p w14:paraId="090CC22B" w14:textId="5CA37152" w:rsidR="00CB4C97" w:rsidRPr="007A47CB" w:rsidRDefault="00074CA6" w:rsidP="00035CE4">
      <w:pPr>
        <w:pStyle w:val="ad"/>
        <w:numPr>
          <w:ilvl w:val="2"/>
          <w:numId w:val="11"/>
        </w:numPr>
        <w:jc w:val="thaiDistribute"/>
        <w:rPr>
          <w:rFonts w:ascii="TH Sarabun New" w:eastAsia="Angsana New" w:hAnsi="TH Sarabun New" w:cs="TH Sarabun New"/>
          <w:sz w:val="32"/>
          <w:szCs w:val="32"/>
          <w:cs/>
        </w:rPr>
      </w:pPr>
      <w:r w:rsidRPr="007A47CB">
        <w:rPr>
          <w:rFonts w:ascii="TH Sarabun New" w:eastAsia="Angsana New" w:hAnsi="TH Sarabun New" w:cs="TH Sarabun New"/>
          <w:sz w:val="32"/>
          <w:szCs w:val="32"/>
          <w:cs/>
        </w:rPr>
        <w:t>การติดตามสถานะการส่งจากผู้ให้บริการ</w:t>
      </w:r>
    </w:p>
    <w:p w14:paraId="029112E4" w14:textId="053F3C19" w:rsidR="004E3FE0" w:rsidRPr="007A47CB" w:rsidRDefault="00074CA6" w:rsidP="00035CE4">
      <w:pPr>
        <w:pStyle w:val="ad"/>
        <w:numPr>
          <w:ilvl w:val="2"/>
          <w:numId w:val="11"/>
        </w:numPr>
        <w:spacing w:line="259" w:lineRule="auto"/>
        <w:jc w:val="thaiDistribute"/>
        <w:rPr>
          <w:rFonts w:ascii="TH Sarabun New" w:eastAsia="Angsana New" w:hAnsi="TH Sarabun New" w:cs="TH Sarabun New"/>
          <w:sz w:val="32"/>
          <w:szCs w:val="32"/>
          <w:cs/>
        </w:rPr>
      </w:pPr>
      <w:r w:rsidRPr="007A47CB">
        <w:rPr>
          <w:rFonts w:ascii="TH Sarabun New" w:eastAsia="Angsana New" w:hAnsi="TH Sarabun New" w:cs="TH Sarabun New"/>
          <w:sz w:val="32"/>
          <w:szCs w:val="32"/>
          <w:cs/>
        </w:rPr>
        <w:t>การแช</w:t>
      </w:r>
      <w:proofErr w:type="spellStart"/>
      <w:r w:rsidRPr="007A47CB">
        <w:rPr>
          <w:rFonts w:ascii="TH Sarabun New" w:eastAsia="Angsana New" w:hAnsi="TH Sarabun New" w:cs="TH Sarabun New"/>
          <w:sz w:val="32"/>
          <w:szCs w:val="32"/>
          <w:cs/>
        </w:rPr>
        <w:t>็ต</w:t>
      </w:r>
      <w:proofErr w:type="spellEnd"/>
      <w:r w:rsidRPr="007A47CB">
        <w:rPr>
          <w:rFonts w:ascii="TH Sarabun New" w:eastAsia="Angsana New" w:hAnsi="TH Sarabun New" w:cs="TH Sarabun New"/>
          <w:sz w:val="32"/>
          <w:szCs w:val="32"/>
          <w:cs/>
        </w:rPr>
        <w:t>เพื่อให้ผู้ให้บริการและผู้รับบริการสื่อสารกัน</w:t>
      </w:r>
    </w:p>
    <w:p w14:paraId="369E178C" w14:textId="65F12E5F" w:rsidR="31F82D9E" w:rsidRPr="007A47CB" w:rsidRDefault="00074CA6" w:rsidP="00035CE4">
      <w:pPr>
        <w:pStyle w:val="ad"/>
        <w:numPr>
          <w:ilvl w:val="2"/>
          <w:numId w:val="11"/>
        </w:numPr>
        <w:spacing w:line="259" w:lineRule="auto"/>
        <w:jc w:val="thaiDistribute"/>
        <w:rPr>
          <w:rFonts w:ascii="TH Sarabun New" w:eastAsia="Angsana New" w:hAnsi="TH Sarabun New" w:cs="TH Sarabun New"/>
          <w:sz w:val="32"/>
          <w:szCs w:val="32"/>
        </w:rPr>
      </w:pPr>
      <w:r w:rsidRPr="007A47CB">
        <w:rPr>
          <w:rFonts w:ascii="TH Sarabun New" w:eastAsia="Angsana New" w:hAnsi="TH Sarabun New" w:cs="TH Sarabun New"/>
          <w:sz w:val="32"/>
          <w:szCs w:val="32"/>
          <w:cs/>
        </w:rPr>
        <w:t>ช่องทางการชำระเงินให้กับผู้ให้บริการ</w:t>
      </w:r>
    </w:p>
    <w:p w14:paraId="76329D25" w14:textId="26A7892D" w:rsidR="00035CE4" w:rsidRPr="007A47CB" w:rsidRDefault="00DE2BC0" w:rsidP="00035CE4">
      <w:pPr>
        <w:numPr>
          <w:ilvl w:val="1"/>
          <w:numId w:val="11"/>
        </w:numPr>
        <w:tabs>
          <w:tab w:val="left" w:pos="360"/>
        </w:tabs>
        <w:spacing w:before="120"/>
        <w:ind w:left="714" w:hanging="357"/>
        <w:rPr>
          <w:rFonts w:ascii="TH Sarabun New" w:eastAsia="Angsana New" w:hAnsi="TH Sarabun New" w:cs="TH Sarabun New"/>
          <w:b/>
          <w:color w:val="000000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color w:val="000000"/>
          <w:sz w:val="32"/>
          <w:szCs w:val="32"/>
          <w:cs/>
        </w:rPr>
        <w:t>แพลตฟอร์มที่ใช้ในการทำงาน</w:t>
      </w:r>
    </w:p>
    <w:p w14:paraId="36A31B57" w14:textId="2D7AFFD7" w:rsidR="00035CE4" w:rsidRPr="007A47CB" w:rsidRDefault="00035CE4" w:rsidP="00035CE4">
      <w:pPr>
        <w:tabs>
          <w:tab w:val="left" w:pos="360"/>
        </w:tabs>
        <w:spacing w:before="120"/>
        <w:jc w:val="center"/>
        <w:rPr>
          <w:rFonts w:ascii="TH Sarabun New" w:eastAsia="Angsana New" w:hAnsi="TH Sarabun New" w:cs="TH Sarabun New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2E778F3" wp14:editId="7F1539B3">
            <wp:extent cx="4929604" cy="2377440"/>
            <wp:effectExtent l="0" t="0" r="4445" b="3810"/>
            <wp:docPr id="18727006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0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CF26" w14:textId="7584A93F" w:rsidR="00C030C0" w:rsidRPr="007A47CB" w:rsidRDefault="00074CA6" w:rsidP="00AE7F66">
      <w:pPr>
        <w:tabs>
          <w:tab w:val="left" w:pos="360"/>
        </w:tabs>
        <w:spacing w:before="120"/>
        <w:jc w:val="thaiDistribute"/>
        <w:rPr>
          <w:rFonts w:ascii="TH Sarabun New" w:eastAsia="Angsana New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color w:val="000000"/>
          <w:sz w:val="32"/>
          <w:szCs w:val="32"/>
        </w:rPr>
        <w:lastRenderedPageBreak/>
        <w:tab/>
      </w:r>
      <w:r w:rsidR="00C030C0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จากเว็บแอปพลิ</w:t>
      </w:r>
      <w:proofErr w:type="spellStart"/>
      <w:r w:rsidR="00C030C0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เค</w:t>
      </w:r>
      <w:proofErr w:type="spellEnd"/>
      <w:r w:rsidR="00C030C0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ชันของเรานั้น </w:t>
      </w:r>
      <w:r w:rsidRPr="6ACCE22F">
        <w:rPr>
          <w:rFonts w:ascii="TH Sarabun New" w:eastAsia="Angsana New" w:hAnsi="TH Sarabun New" w:cs="TH Sarabun New"/>
          <w:color w:val="000000"/>
          <w:sz w:val="32"/>
          <w:szCs w:val="32"/>
        </w:rPr>
        <w:t>User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="00C030C0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สามาร</w:t>
      </w:r>
      <w:r w:rsidR="004D1B66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ถใช้งานผ่าน</w:t>
      </w:r>
      <w:r w:rsidR="00C75FBA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อุปกรณ์ได้ทั้ง </w:t>
      </w:r>
      <w:r w:rsidRPr="6ACCE22F">
        <w:rPr>
          <w:rFonts w:ascii="TH Sarabun New" w:eastAsia="Angsana New" w:hAnsi="TH Sarabun New" w:cs="TH Sarabun New"/>
          <w:color w:val="000000"/>
          <w:sz w:val="32"/>
          <w:szCs w:val="32"/>
        </w:rPr>
        <w:t>Computer, Tablet, Mobile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="007A3174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โดยการทำงานเว็บแอพลิ</w:t>
      </w:r>
      <w:proofErr w:type="spellStart"/>
      <w:r w:rsidR="007A3174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เคชั่น</w:t>
      </w:r>
      <w:proofErr w:type="spellEnd"/>
      <w:r w:rsidR="007A3174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ของเรานั้นจะ</w:t>
      </w:r>
      <w:r w:rsidR="004F34B2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ทำงานบน </w:t>
      </w:r>
      <w:r w:rsidRPr="6ACCE22F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Server </w:t>
      </w:r>
      <w:r w:rsidR="004F34B2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ของ 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Azure</w:t>
      </w:r>
      <w:r w:rsidR="00700B47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 โดยใช้</w:t>
      </w:r>
      <w:r w:rsidR="00937115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บริการฐานข้อมูลขอ</w:t>
      </w:r>
      <w:r w:rsidR="00AE11A0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ง</w:t>
      </w:r>
      <w:r w:rsidR="746535D6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Firebase Cloud </w:t>
      </w:r>
      <w:proofErr w:type="spellStart"/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Firestore</w:t>
      </w:r>
      <w:proofErr w:type="spellEnd"/>
      <w:r w:rsidR="00937115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F34B2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="00AE11A0"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ซึ่งเป็นบริการฐานข้อมูลแบบ </w:t>
      </w:r>
      <w:r w:rsidRPr="6ACCE22F">
        <w:rPr>
          <w:rFonts w:ascii="TH Sarabun New" w:eastAsia="Angsana New" w:hAnsi="TH Sarabun New" w:cs="TH Sarabun New"/>
          <w:color w:val="000000"/>
          <w:sz w:val="32"/>
          <w:szCs w:val="32"/>
        </w:rPr>
        <w:t>No</w:t>
      </w:r>
      <w:r w:rsidR="00AE7F66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SQL 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และยังมี </w:t>
      </w:r>
      <w:r w:rsidRPr="6ACCE22F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Redis 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ไว้สำหรับ ทำ </w:t>
      </w:r>
      <w:r w:rsidRPr="6ACCE22F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Caching 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ข้อมูลที่ต้องใช้บ่อย ๆ เพื่อช่วยลดเวลาการ </w:t>
      </w:r>
      <w:r w:rsidRPr="6ACCE22F">
        <w:rPr>
          <w:rFonts w:ascii="TH Sarabun New" w:eastAsia="Angsana New" w:hAnsi="TH Sarabun New" w:cs="TH Sarabun New"/>
          <w:color w:val="000000"/>
          <w:sz w:val="32"/>
          <w:szCs w:val="32"/>
        </w:rPr>
        <w:t>Query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Pr="09387E21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จาก </w:t>
      </w:r>
      <w:r w:rsidRPr="6ACCE22F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Database </w:t>
      </w:r>
    </w:p>
    <w:p w14:paraId="594AC118" w14:textId="12B08061" w:rsidR="00DE2BC0" w:rsidRPr="007A47CB" w:rsidRDefault="00DE2BC0" w:rsidP="00DE2BC0">
      <w:pPr>
        <w:numPr>
          <w:ilvl w:val="1"/>
          <w:numId w:val="11"/>
        </w:numPr>
        <w:tabs>
          <w:tab w:val="left" w:pos="360"/>
        </w:tabs>
        <w:spacing w:before="120"/>
        <w:ind w:left="714" w:hanging="357"/>
        <w:rPr>
          <w:rFonts w:ascii="TH Sarabun New" w:eastAsia="Angsana New" w:hAnsi="TH Sarabun New" w:cs="TH Sarabun New"/>
          <w:b/>
          <w:color w:val="000000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color w:val="000000"/>
          <w:sz w:val="32"/>
          <w:szCs w:val="32"/>
          <w:cs/>
        </w:rPr>
        <w:t>ข้อจำกัดของโครงงาน</w:t>
      </w:r>
    </w:p>
    <w:p w14:paraId="145752B9" w14:textId="1029EDAA" w:rsidR="00035CE4" w:rsidRPr="00DE5128" w:rsidRDefault="00A6343B" w:rsidP="00AE7F66">
      <w:pPr>
        <w:spacing w:after="240"/>
        <w:ind w:firstLine="357"/>
        <w:jc w:val="thaiDistribute"/>
        <w:rPr>
          <w:rFonts w:ascii="TH Sarabun New" w:eastAsia="Angsana New" w:hAnsi="TH Sarabun New" w:cs="TH Sarabun New"/>
          <w:color w:val="FF0000"/>
          <w:sz w:val="32"/>
          <w:szCs w:val="32"/>
        </w:rPr>
      </w:pPr>
      <w:r>
        <w:rPr>
          <w:rFonts w:ascii="TH Sarabun New" w:eastAsia="Angsana New" w:hAnsi="TH Sarabun New" w:cs="TH Sarabun New" w:hint="cs"/>
          <w:color w:val="000000" w:themeColor="text1"/>
          <w:sz w:val="32"/>
          <w:szCs w:val="32"/>
          <w:cs/>
        </w:rPr>
        <w:t>ด้วยระยะทางที่มีจำกัดเพียง 1 กิโลเมตร หากผู้ใช้บริการต้องการสั่งสินค้าที่ไกลกว่า 1 กิโลเมตร ผู้ใช้บริการจะไม่สามารถใช้บริการได้ อีกประการการรวบรวมร้านอาหาร และรายการอาหารทั้งหมดอาจจะตกสำรวจ</w:t>
      </w:r>
      <w:r w:rsidR="3E0D2BB1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บ้าง</w:t>
      </w:r>
      <w:r>
        <w:rPr>
          <w:rFonts w:ascii="TH Sarabun New" w:eastAsia="Angsana New" w:hAnsi="TH Sarabun New" w:cs="TH Sarabun New" w:hint="cs"/>
          <w:color w:val="000000" w:themeColor="text1"/>
          <w:sz w:val="32"/>
          <w:szCs w:val="32"/>
          <w:cs/>
        </w:rPr>
        <w:t>ไปบางรายการ</w:t>
      </w:r>
    </w:p>
    <w:p w14:paraId="4E22D074" w14:textId="592A14E1" w:rsidR="57C9F7F6" w:rsidRPr="007A47CB" w:rsidRDefault="00DE2BC0" w:rsidP="09387E21">
      <w:pPr>
        <w:numPr>
          <w:ilvl w:val="0"/>
          <w:numId w:val="11"/>
        </w:numPr>
        <w:tabs>
          <w:tab w:val="left" w:pos="360"/>
        </w:tabs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bCs/>
          <w:color w:val="000000"/>
          <w:sz w:val="32"/>
          <w:szCs w:val="32"/>
          <w:cs/>
        </w:rPr>
        <w:t>เครื่องมือและเทคนิคที่ใช้ในการดำเนินการ</w:t>
      </w:r>
      <w:r w:rsidR="00074CA6" w:rsidRPr="007A47CB">
        <w:rPr>
          <w:rFonts w:ascii="TH Sarabun New" w:eastAsia="Angsana New" w:hAnsi="TH Sarabun New" w:cs="TH Sarabun New"/>
          <w:b/>
          <w:bCs/>
          <w:color w:val="000000"/>
          <w:sz w:val="32"/>
          <w:szCs w:val="32"/>
        </w:rPr>
        <w:t xml:space="preserve"> </w:t>
      </w:r>
      <w:r w:rsidR="00074CA6" w:rsidRPr="007A47CB">
        <w:rPr>
          <w:rFonts w:ascii="TH Sarabun New" w:eastAsia="Angsana New" w:hAnsi="TH Sarabun New" w:cs="TH Sarabun New"/>
          <w:color w:val="000000"/>
          <w:sz w:val="32"/>
          <w:szCs w:val="32"/>
        </w:rPr>
        <w:t>(</w:t>
      </w:r>
      <w:r w:rsidR="00074CA6" w:rsidRPr="007A47CB">
        <w:rPr>
          <w:rFonts w:ascii="TH Sarabun New" w:hAnsi="TH Sarabun New" w:cs="TH Sarabun New"/>
          <w:sz w:val="32"/>
          <w:szCs w:val="32"/>
        </w:rPr>
        <w:t>Tools</w:t>
      </w:r>
      <w:r w:rsidR="00074CA6" w:rsidRPr="007A47CB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="3CD00F5F" w:rsidRPr="007A47CB">
        <w:rPr>
          <w:rFonts w:ascii="TH Sarabun New" w:eastAsia="Angsana New" w:hAnsi="TH Sarabun New" w:cs="TH Sarabun New"/>
          <w:color w:val="000000"/>
          <w:sz w:val="32"/>
          <w:szCs w:val="32"/>
        </w:rPr>
        <w:t>and</w:t>
      </w:r>
      <w:r w:rsidR="00074CA6" w:rsidRPr="007A47CB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Techniques</w:t>
      </w:r>
      <w:r w:rsidRPr="007A47CB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>)</w:t>
      </w:r>
    </w:p>
    <w:p w14:paraId="030FFB3D" w14:textId="06D957D7" w:rsidR="57C9F7F6" w:rsidRPr="007A47CB" w:rsidRDefault="00074CA6" w:rsidP="57C9F7F6">
      <w:pPr>
        <w:rPr>
          <w:rFonts w:ascii="TH Sarabun New" w:eastAsia="Angsana New" w:hAnsi="TH Sarabun New" w:cs="TH Sarabun New"/>
          <w:b/>
          <w:bCs/>
          <w:i/>
          <w:iCs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bCs/>
          <w:i/>
          <w:iCs/>
          <w:color w:val="000000" w:themeColor="text1"/>
          <w:sz w:val="32"/>
          <w:szCs w:val="32"/>
        </w:rPr>
        <w:t xml:space="preserve">Server: </w:t>
      </w:r>
    </w:p>
    <w:p w14:paraId="69952189" w14:textId="4DD93E44" w:rsidR="57C9F7F6" w:rsidRPr="007A47CB" w:rsidRDefault="00074CA6" w:rsidP="57C9F7F6">
      <w:pPr>
        <w:pStyle w:val="ad"/>
        <w:numPr>
          <w:ilvl w:val="0"/>
          <w:numId w:val="4"/>
        </w:numPr>
        <w:rPr>
          <w:rFonts w:ascii="TH Sarabun New" w:eastAsia="AngsanaUPC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P</w:t>
      </w:r>
      <w:r w:rsidR="0020032E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HP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Lemen</w:t>
      </w:r>
      <w:proofErr w:type="spellEnd"/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 Laravel Framework</w:t>
      </w:r>
    </w:p>
    <w:p w14:paraId="30F723FF" w14:textId="6112478C" w:rsidR="57C9F7F6" w:rsidRPr="007A47CB" w:rsidRDefault="00074CA6" w:rsidP="00644DA1">
      <w:pPr>
        <w:ind w:left="364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Lumen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เป็น </w:t>
      </w:r>
      <w:r w:rsidRPr="007A47CB">
        <w:rPr>
          <w:rFonts w:ascii="TH Sarabun New" w:eastAsia="AngsanaUPC" w:hAnsi="TH Sarabun New" w:cs="TH Sarabun New"/>
          <w:sz w:val="32"/>
          <w:szCs w:val="32"/>
        </w:rPr>
        <w:t>P</w:t>
      </w:r>
      <w:r w:rsidR="0020032E">
        <w:rPr>
          <w:rFonts w:ascii="TH Sarabun New" w:eastAsia="AngsanaUPC" w:hAnsi="TH Sarabun New" w:cs="TH Sarabun New"/>
          <w:sz w:val="32"/>
          <w:szCs w:val="32"/>
        </w:rPr>
        <w:t>HP</w:t>
      </w: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 Framework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ที่ถูกพัฒนามาจาก </w:t>
      </w: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Laravel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โดยมีแนวคิดที่จะทำให้ </w:t>
      </w: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Laravel Framework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นั้นมีน้ำหนักเบาขึ้นโดยการตัด </w:t>
      </w: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Package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บางตัวที่เกินความจำเป็นต่อการนำมาทำ </w:t>
      </w: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Web Service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>ออกไปนั้นเอง</w:t>
      </w:r>
    </w:p>
    <w:p w14:paraId="639C4E79" w14:textId="003B1441" w:rsidR="57C9F7F6" w:rsidRPr="007A47CB" w:rsidRDefault="00074CA6" w:rsidP="57C9F7F6">
      <w:pPr>
        <w:pStyle w:val="ad"/>
        <w:numPr>
          <w:ilvl w:val="0"/>
          <w:numId w:val="3"/>
        </w:numPr>
        <w:rPr>
          <w:rFonts w:ascii="TH Sarabun New" w:eastAsia="AngsanaUPC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Firebase Cloud </w:t>
      </w:r>
      <w:proofErr w:type="spellStart"/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Firestore</w:t>
      </w:r>
      <w:proofErr w:type="spellEnd"/>
    </w:p>
    <w:p w14:paraId="19526AEA" w14:textId="64CDFB27" w:rsidR="000937FB" w:rsidRPr="007A47CB" w:rsidRDefault="00074CA6" w:rsidP="000937FB">
      <w:pPr>
        <w:ind w:left="364" w:firstLine="720"/>
        <w:jc w:val="thaiDistribute"/>
        <w:rPr>
          <w:rFonts w:ascii="TH Sarabun New" w:eastAsia="AngsanaUPC" w:hAnsi="TH Sarabun New" w:cs="TH Sarabun New"/>
          <w:sz w:val="32"/>
          <w:szCs w:val="32"/>
        </w:rPr>
      </w:pP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Firebase Cloud </w:t>
      </w:r>
      <w:proofErr w:type="spellStart"/>
      <w:r w:rsidRPr="007A47CB">
        <w:rPr>
          <w:rFonts w:ascii="TH Sarabun New" w:eastAsia="AngsanaUPC" w:hAnsi="TH Sarabun New" w:cs="TH Sarabun New"/>
          <w:sz w:val="32"/>
          <w:szCs w:val="32"/>
        </w:rPr>
        <w:t>Firestore</w:t>
      </w:r>
      <w:proofErr w:type="spellEnd"/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เป็นบริการฐานข้อมูลแบบ </w:t>
      </w:r>
      <w:proofErr w:type="spellStart"/>
      <w:r w:rsidRPr="007A47CB">
        <w:rPr>
          <w:rFonts w:ascii="TH Sarabun New" w:eastAsia="AngsanaUPC" w:hAnsi="TH Sarabun New" w:cs="TH Sarabun New"/>
          <w:sz w:val="32"/>
          <w:szCs w:val="32"/>
        </w:rPr>
        <w:t>Nosql</w:t>
      </w:r>
      <w:proofErr w:type="spellEnd"/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ที่จัดเก็บในรูปแบบ </w:t>
      </w: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Document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คล้ายกับ </w:t>
      </w:r>
      <w:r w:rsidRPr="007A47CB">
        <w:rPr>
          <w:rFonts w:ascii="TH Sarabun New" w:eastAsia="AngsanaUPC" w:hAnsi="TH Sarabun New" w:cs="TH Sarabun New"/>
          <w:sz w:val="32"/>
          <w:szCs w:val="32"/>
        </w:rPr>
        <w:t>No</w:t>
      </w:r>
      <w:r w:rsidR="00FF53AC">
        <w:rPr>
          <w:rFonts w:ascii="TH Sarabun New" w:eastAsia="AngsanaUPC" w:hAnsi="TH Sarabun New" w:cs="TH Sarabun New"/>
          <w:sz w:val="32"/>
          <w:szCs w:val="32"/>
        </w:rPr>
        <w:t>SQL</w:t>
      </w: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 </w:t>
      </w:r>
    </w:p>
    <w:p w14:paraId="42EF6D47" w14:textId="77777777" w:rsidR="000937FB" w:rsidRPr="007A47CB" w:rsidRDefault="00074CA6" w:rsidP="000937FB">
      <w:pPr>
        <w:pStyle w:val="ad"/>
        <w:numPr>
          <w:ilvl w:val="0"/>
          <w:numId w:val="3"/>
        </w:numPr>
        <w:jc w:val="thaiDistribute"/>
        <w:rPr>
          <w:rFonts w:ascii="TH Sarabun New" w:eastAsia="AngsanaUPC" w:hAnsi="TH Sarabun New" w:cs="TH Sarabun New"/>
          <w:sz w:val="32"/>
          <w:szCs w:val="32"/>
        </w:rPr>
      </w:pPr>
      <w:r w:rsidRPr="007A47CB">
        <w:rPr>
          <w:rFonts w:ascii="TH Sarabun New" w:eastAsia="AngsanaUPC" w:hAnsi="TH Sarabun New" w:cs="TH Sarabun New"/>
          <w:sz w:val="32"/>
          <w:szCs w:val="32"/>
        </w:rPr>
        <w:t xml:space="preserve">Redis </w:t>
      </w:r>
    </w:p>
    <w:p w14:paraId="13CB2BB4" w14:textId="4A8A3C22" w:rsidR="000937FB" w:rsidRPr="007A47CB" w:rsidRDefault="000937FB" w:rsidP="000937FB">
      <w:pPr>
        <w:pStyle w:val="ad"/>
        <w:ind w:firstLine="720"/>
        <w:jc w:val="thaiDistribute"/>
        <w:rPr>
          <w:rFonts w:ascii="TH Sarabun New" w:eastAsia="AngsanaUPC" w:hAnsi="TH Sarabun New" w:cs="TH Sarabun New"/>
          <w:sz w:val="32"/>
          <w:szCs w:val="32"/>
        </w:rPr>
      </w:pP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เป็น </w:t>
      </w:r>
      <w:r w:rsidR="00074CA6" w:rsidRPr="007A47CB">
        <w:rPr>
          <w:rFonts w:ascii="TH Sarabun New" w:eastAsia="AngsanaUPC" w:hAnsi="TH Sarabun New" w:cs="TH Sarabun New"/>
          <w:sz w:val="32"/>
          <w:szCs w:val="32"/>
        </w:rPr>
        <w:t xml:space="preserve">In-Memory Database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>เหมาะกับการ</w:t>
      </w:r>
      <w:bookmarkStart w:id="3" w:name="_Hlk30623948"/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ทำ </w:t>
      </w:r>
      <w:r w:rsidR="00074CA6" w:rsidRPr="007A47CB">
        <w:rPr>
          <w:rFonts w:ascii="TH Sarabun New" w:eastAsia="AngsanaUPC" w:hAnsi="TH Sarabun New" w:cs="TH Sarabun New"/>
          <w:sz w:val="32"/>
          <w:szCs w:val="32"/>
        </w:rPr>
        <w:t xml:space="preserve">Caching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ข้อมูลที่ต้องใช้บ่อย ๆ เพื่อช่วยลดเวลาการ </w:t>
      </w:r>
      <w:r w:rsidR="00074CA6" w:rsidRPr="007A47CB">
        <w:rPr>
          <w:rFonts w:ascii="TH Sarabun New" w:eastAsia="AngsanaUPC" w:hAnsi="TH Sarabun New" w:cs="TH Sarabun New"/>
          <w:sz w:val="32"/>
          <w:szCs w:val="32"/>
        </w:rPr>
        <w:t xml:space="preserve">Query </w:t>
      </w:r>
      <w:r w:rsidRPr="007A47CB">
        <w:rPr>
          <w:rFonts w:ascii="TH Sarabun New" w:eastAsia="AngsanaUPC" w:hAnsi="TH Sarabun New" w:cs="TH Sarabun New"/>
          <w:sz w:val="32"/>
          <w:szCs w:val="32"/>
          <w:cs/>
        </w:rPr>
        <w:t xml:space="preserve">จาก </w:t>
      </w:r>
      <w:r w:rsidR="00074CA6" w:rsidRPr="007A47CB">
        <w:rPr>
          <w:rFonts w:ascii="TH Sarabun New" w:eastAsia="AngsanaUPC" w:hAnsi="TH Sarabun New" w:cs="TH Sarabun New"/>
          <w:sz w:val="32"/>
          <w:szCs w:val="32"/>
        </w:rPr>
        <w:t>Database</w:t>
      </w:r>
    </w:p>
    <w:bookmarkEnd w:id="3"/>
    <w:p w14:paraId="4DE32ECE" w14:textId="63C55B40" w:rsidR="57C9F7F6" w:rsidRPr="007A47CB" w:rsidRDefault="00074CA6" w:rsidP="000937FB">
      <w:pPr>
        <w:pStyle w:val="ad"/>
        <w:numPr>
          <w:ilvl w:val="0"/>
          <w:numId w:val="3"/>
        </w:numPr>
        <w:jc w:val="thaiDistribute"/>
        <w:rPr>
          <w:rFonts w:ascii="TH Sarabun New" w:eastAsia="AngsanaUPC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Azure Linux Virtual Machine </w:t>
      </w:r>
    </w:p>
    <w:p w14:paraId="3B3742FE" w14:textId="2CA4B939" w:rsidR="007A47CB" w:rsidRPr="00A6343B" w:rsidRDefault="0003085A" w:rsidP="00A6343B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Platform </w:t>
      </w:r>
      <w:r w:rsidRPr="007A47CB">
        <w:rPr>
          <w:rFonts w:ascii="TH Sarabun New" w:hAnsi="TH Sarabun New" w:cs="TH Sarabun New"/>
          <w:sz w:val="32"/>
          <w:szCs w:val="32"/>
          <w:cs/>
        </w:rPr>
        <w:t>ระบบปฏิบัติการสำหรับระบบ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Cloud </w:t>
      </w:r>
      <w:r w:rsidRPr="007A47CB">
        <w:rPr>
          <w:rFonts w:ascii="TH Sarabun New" w:hAnsi="TH Sarabun New" w:cs="TH Sarabun New"/>
          <w:sz w:val="32"/>
          <w:szCs w:val="32"/>
          <w:cs/>
        </w:rPr>
        <w:t>ของไมโครซอฟท์ (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Microsoft)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ไว้สำหรับรันโปรแกรม หรือ จัดเก็บข้อมูลแบบ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Online </w:t>
      </w:r>
      <w:r w:rsidRPr="007A47CB">
        <w:rPr>
          <w:rFonts w:ascii="TH Sarabun New" w:hAnsi="TH Sarabun New" w:cs="TH Sarabun New"/>
          <w:sz w:val="32"/>
          <w:szCs w:val="32"/>
          <w:cs/>
        </w:rPr>
        <w:t>ทำงานอยู่บนเครือข่าย อินเตอร์เน็ตความเร็วสูง สามารถรองรับรูปแบบประเภทของโปรแกรมได้หลากหลาย และขนาดของ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Process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ของโปรแกรมและปริมาณข้อมูลที่มีขนาดมหาศาล ผ่านระบบของ </w:t>
      </w:r>
      <w:r w:rsidR="00074CA6" w:rsidRPr="007A47CB">
        <w:rPr>
          <w:rFonts w:ascii="TH Sarabun New" w:hAnsi="TH Sarabun New" w:cs="TH Sarabun New"/>
          <w:sz w:val="32"/>
          <w:szCs w:val="32"/>
        </w:rPr>
        <w:t>Cloud Computing (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การทำงานด้วย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Server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หลาย ๆ เครื่อง) โดยบริการหลัก ๆ ก็เช่น </w:t>
      </w:r>
      <w:r w:rsidR="00074CA6" w:rsidRPr="007A47CB">
        <w:rPr>
          <w:rFonts w:ascii="TH Sarabun New" w:hAnsi="TH Sarabun New" w:cs="TH Sarabun New"/>
          <w:sz w:val="32"/>
          <w:szCs w:val="32"/>
        </w:rPr>
        <w:t>Web Sites (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ใช้สำหรับรันเว็บไซต์) </w:t>
      </w:r>
      <w:r w:rsidR="00074CA6" w:rsidRPr="007A47CB">
        <w:rPr>
          <w:rFonts w:ascii="TH Sarabun New" w:hAnsi="TH Sarabun New" w:cs="TH Sarabun New"/>
          <w:sz w:val="32"/>
          <w:szCs w:val="32"/>
        </w:rPr>
        <w:t>, Virtual Machines (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="00074CA6" w:rsidRPr="007A47CB">
        <w:rPr>
          <w:rFonts w:ascii="TH Sarabun New" w:hAnsi="TH Sarabun New" w:cs="TH Sarabun New"/>
          <w:sz w:val="32"/>
          <w:szCs w:val="32"/>
        </w:rPr>
        <w:t>V</w:t>
      </w:r>
      <w:r w:rsidR="007A47CB">
        <w:rPr>
          <w:rFonts w:ascii="TH Sarabun New" w:hAnsi="TH Sarabun New" w:cs="TH Sarabun New"/>
          <w:sz w:val="32"/>
          <w:szCs w:val="32"/>
        </w:rPr>
        <w:t>M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Ware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Windows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74CA6" w:rsidRPr="007A47CB">
        <w:rPr>
          <w:rFonts w:ascii="TH Sarabun New" w:hAnsi="TH Sarabun New" w:cs="TH Sarabun New"/>
          <w:sz w:val="32"/>
          <w:szCs w:val="32"/>
        </w:rPr>
        <w:t>Linux), Cloud Services (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จัดเก็บข้อมูลและรันโปรแกรมต่าง ๆ) </w:t>
      </w:r>
      <w:r w:rsidR="00074CA6" w:rsidRPr="007A47CB">
        <w:rPr>
          <w:rFonts w:ascii="TH Sarabun New" w:hAnsi="TH Sarabun New" w:cs="TH Sarabun New"/>
          <w:sz w:val="32"/>
          <w:szCs w:val="32"/>
        </w:rPr>
        <w:t>, Mobile Services (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จัดเก็บพวกข้อมูลที่เขียนร่วมกับ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App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มือถือ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Smart Phone)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และก็มี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Service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อื่น ๆ อีกหลายตัว โดยบริการ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Cloud Service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ดังกล่าวทั้งหมดนี้เราเรียกภายใต้ชื่อว่า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Windows Azure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Service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ทั้งหมดจะตั้งอยู่ที่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Data Center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Microsoft </w:t>
      </w:r>
      <w:r w:rsidRPr="007A47CB">
        <w:rPr>
          <w:rFonts w:ascii="TH Sarabun New" w:hAnsi="TH Sarabun New" w:cs="TH Sarabun New"/>
          <w:sz w:val="32"/>
          <w:szCs w:val="32"/>
          <w:cs/>
        </w:rPr>
        <w:t xml:space="preserve">ทำให้มีความน่าเชื่อถือเสถียรในการใช้งานและความปลอดภัยสูง </w:t>
      </w:r>
    </w:p>
    <w:p w14:paraId="43F59AF0" w14:textId="5BE2F0DC" w:rsidR="57C9F7F6" w:rsidRPr="007A47CB" w:rsidRDefault="00074CA6" w:rsidP="57C9F7F6">
      <w:pPr>
        <w:rPr>
          <w:rFonts w:ascii="TH Sarabun New" w:eastAsia="Angsana New" w:hAnsi="TH Sarabun New" w:cs="TH Sarabun New"/>
          <w:b/>
          <w:bCs/>
          <w:i/>
          <w:iCs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bCs/>
          <w:i/>
          <w:iCs/>
          <w:color w:val="000000" w:themeColor="text1"/>
          <w:sz w:val="32"/>
          <w:szCs w:val="32"/>
        </w:rPr>
        <w:lastRenderedPageBreak/>
        <w:t xml:space="preserve">Client Web Application: </w:t>
      </w:r>
    </w:p>
    <w:p w14:paraId="6042DC67" w14:textId="5C6073CB" w:rsidR="57C9F7F6" w:rsidRPr="007A47CB" w:rsidRDefault="00074CA6" w:rsidP="00DE14C7">
      <w:pPr>
        <w:pStyle w:val="ad"/>
        <w:numPr>
          <w:ilvl w:val="0"/>
          <w:numId w:val="30"/>
        </w:numPr>
        <w:rPr>
          <w:rFonts w:ascii="TH Sarabun New" w:eastAsia="Angsana New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Vue.JS</w:t>
      </w:r>
    </w:p>
    <w:p w14:paraId="40069BAF" w14:textId="14CA9074" w:rsidR="00A11D55" w:rsidRPr="007A47CB" w:rsidRDefault="00A07C63" w:rsidP="00A11D55">
      <w:pPr>
        <w:pStyle w:val="ad"/>
        <w:ind w:left="1084"/>
        <w:rPr>
          <w:rFonts w:ascii="TH Sarabun New" w:eastAsia="Angsana New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เป็น</w:t>
      </w:r>
      <w:r w:rsidR="004D414E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74CA6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Library </w:t>
      </w:r>
      <w:r w:rsidR="004D414E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ที่สนับสนุนการทำงาน </w:t>
      </w:r>
      <w:r w:rsidR="00074CA6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View </w:t>
      </w:r>
      <w:r w:rsidR="004D414E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ในระบบ </w:t>
      </w:r>
      <w:r w:rsidR="00074CA6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MVC (Model – View – Controller)</w:t>
      </w:r>
    </w:p>
    <w:p w14:paraId="63BD7E5C" w14:textId="5DDDA9BA" w:rsidR="57C9F7F6" w:rsidRPr="007A47CB" w:rsidRDefault="00074CA6" w:rsidP="00DE14C7">
      <w:pPr>
        <w:pStyle w:val="ad"/>
        <w:numPr>
          <w:ilvl w:val="0"/>
          <w:numId w:val="30"/>
        </w:numPr>
        <w:rPr>
          <w:rFonts w:ascii="TH Sarabun New" w:eastAsia="Angsana New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Yarn</w:t>
      </w:r>
    </w:p>
    <w:p w14:paraId="2C5E439F" w14:textId="7ACA6562" w:rsidR="00E52D74" w:rsidRPr="007A47CB" w:rsidRDefault="00074CA6" w:rsidP="00821C4D">
      <w:pPr>
        <w:ind w:firstLine="720"/>
        <w:rPr>
          <w:rFonts w:ascii="TH Sarabun New" w:eastAsia="Angsana New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Dependency Management Tool </w:t>
      </w:r>
      <w:r w:rsidR="00E52D74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Package Manager </w:t>
      </w:r>
      <w:r w:rsidR="00E52D74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สำหรับ 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JavaScript </w:t>
      </w:r>
      <w:r w:rsidR="00E52D74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ซึ่งเร็ว และง่ายต่อการใช้งาน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 </w:t>
      </w:r>
      <w:r w:rsidR="00E52D74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และสามารถ 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Share Code / Package / Module </w:t>
      </w:r>
      <w:r w:rsidR="00E52D74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>ให้คนอื่น ๆ ได้ด้วย</w:t>
      </w:r>
    </w:p>
    <w:p w14:paraId="15095C42" w14:textId="404C4315" w:rsidR="57C9F7F6" w:rsidRPr="007A47CB" w:rsidRDefault="00A6343B" w:rsidP="00DE14C7">
      <w:pPr>
        <w:pStyle w:val="ad"/>
        <w:numPr>
          <w:ilvl w:val="0"/>
          <w:numId w:val="30"/>
        </w:numPr>
        <w:rPr>
          <w:rFonts w:ascii="TH Sarabun New" w:eastAsia="Angsana New" w:hAnsi="TH Sarabun New" w:cs="TH Sarabun New"/>
          <w:color w:val="000000" w:themeColor="text1"/>
          <w:sz w:val="32"/>
          <w:szCs w:val="32"/>
        </w:rPr>
      </w:pPr>
      <w:proofErr w:type="spellStart"/>
      <w:r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Onsen</w:t>
      </w:r>
      <w:proofErr w:type="spellEnd"/>
      <w:r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 UI</w:t>
      </w:r>
    </w:p>
    <w:p w14:paraId="4721F798" w14:textId="57423702" w:rsidR="00DE2BC0" w:rsidRPr="007A47CB" w:rsidRDefault="0062002E" w:rsidP="007A47CB">
      <w:pPr>
        <w:ind w:firstLine="720"/>
        <w:rPr>
          <w:rFonts w:ascii="TH Sarabun New" w:eastAsia="Angsana New" w:hAnsi="TH Sarabun New" w:cs="TH Sarabun New"/>
          <w:color w:val="000000" w:themeColor="text1"/>
          <w:sz w:val="32"/>
          <w:szCs w:val="32"/>
        </w:rPr>
      </w:pP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เป็นอีกหนึ่ง </w:t>
      </w:r>
      <w:r w:rsidR="00074CA6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Html5 CSS 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="00074CA6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JavaScript Framework 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สำหรับพัฒนา </w:t>
      </w:r>
      <w:r w:rsidR="00074CA6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 xml:space="preserve">Mobile Application </w:t>
      </w:r>
      <w:r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="00074CA6" w:rsidRPr="007A47CB">
        <w:rPr>
          <w:rFonts w:ascii="TH Sarabun New" w:eastAsia="Angsana New" w:hAnsi="TH Sarabun New" w:cs="TH Sarabun New"/>
          <w:color w:val="000000" w:themeColor="text1"/>
          <w:sz w:val="32"/>
          <w:szCs w:val="32"/>
        </w:rPr>
        <w:t>Mobile Web Application </w:t>
      </w:r>
    </w:p>
    <w:p w14:paraId="468F1782" w14:textId="77777777" w:rsidR="002E1CF7" w:rsidRPr="00E60E25" w:rsidRDefault="00DE2BC0" w:rsidP="6ACCE22F">
      <w:pPr>
        <w:pStyle w:val="ColorfulList-Accent11"/>
        <w:widowControl w:val="0"/>
        <w:numPr>
          <w:ilvl w:val="0"/>
          <w:numId w:val="11"/>
        </w:numPr>
        <w:tabs>
          <w:tab w:val="left" w:pos="1000"/>
          <w:tab w:val="left" w:pos="1220"/>
        </w:tabs>
        <w:spacing w:before="240"/>
        <w:rPr>
          <w:rFonts w:ascii="TH Sarabun New" w:hAnsi="TH Sarabun New" w:cs="TH Sarabun New"/>
          <w:sz w:val="32"/>
          <w:szCs w:val="32"/>
        </w:rPr>
      </w:pPr>
      <w:r w:rsidRPr="007A47CB">
        <w:rPr>
          <w:rFonts w:ascii="TH Sarabun New" w:eastAsia="Angsana New" w:hAnsi="TH Sarabun New" w:cs="TH Sarabun New"/>
          <w:b/>
          <w:bCs/>
          <w:color w:val="000000"/>
          <w:sz w:val="32"/>
          <w:szCs w:val="32"/>
          <w:cs/>
        </w:rPr>
        <w:t>แผนการดำเนินงาน</w:t>
      </w:r>
      <w:r w:rsidR="00074CA6" w:rsidRPr="007A47CB">
        <w:rPr>
          <w:rFonts w:ascii="TH Sarabun New" w:hAnsi="TH Sarabun New" w:cs="TH Sarabun New"/>
          <w:sz w:val="32"/>
          <w:szCs w:val="32"/>
        </w:rPr>
        <w:t xml:space="preserve"> (Project Plan)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65"/>
        <w:gridCol w:w="4500"/>
        <w:gridCol w:w="2257"/>
      </w:tblGrid>
      <w:tr w:rsidR="001D6093" w14:paraId="4872DEF5" w14:textId="77777777" w:rsidTr="6ACCE22F">
        <w:tc>
          <w:tcPr>
            <w:tcW w:w="2065" w:type="dxa"/>
            <w:shd w:val="clear" w:color="auto" w:fill="E7E6E6" w:themeFill="background2"/>
          </w:tcPr>
          <w:p w14:paraId="7A85B41C" w14:textId="77777777" w:rsidR="001D6093" w:rsidRPr="004F04D2" w:rsidRDefault="001D6093" w:rsidP="00FD6912">
            <w:pPr>
              <w:jc w:val="center"/>
              <w:rPr>
                <w:rFonts w:ascii="TH Sarabun New" w:eastAsia="Angsana New" w:hAnsi="TH Sarabun New" w:cs="TH Sarabun New"/>
                <w:b/>
                <w:i/>
                <w:iCs/>
                <w:sz w:val="32"/>
                <w:szCs w:val="32"/>
              </w:rPr>
            </w:pPr>
            <w:r w:rsidRPr="004F04D2">
              <w:rPr>
                <w:rFonts w:ascii="TH Sarabun New" w:eastAsia="Angsana New" w:hAnsi="TH Sarabun New" w:cs="TH Sarabun New"/>
                <w:b/>
                <w:i/>
                <w:iCs/>
                <w:sz w:val="32"/>
                <w:szCs w:val="32"/>
              </w:rPr>
              <w:t>Release Planning</w:t>
            </w:r>
          </w:p>
        </w:tc>
        <w:tc>
          <w:tcPr>
            <w:tcW w:w="4500" w:type="dxa"/>
            <w:shd w:val="clear" w:color="auto" w:fill="E7E6E6" w:themeFill="background2"/>
          </w:tcPr>
          <w:p w14:paraId="765B86DC" w14:textId="77777777" w:rsidR="001D6093" w:rsidRPr="004F04D2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b/>
                <w:i/>
                <w:iCs/>
                <w:sz w:val="32"/>
                <w:szCs w:val="32"/>
              </w:rPr>
            </w:pPr>
            <w:r w:rsidRPr="004F04D2">
              <w:rPr>
                <w:rFonts w:ascii="TH Sarabun New" w:eastAsia="Angsana New" w:hAnsi="TH Sarabun New" w:cs="TH Sarabun New"/>
                <w:b/>
                <w:i/>
                <w:iCs/>
                <w:sz w:val="32"/>
                <w:szCs w:val="32"/>
              </w:rPr>
              <w:t>Iterative (Development)</w:t>
            </w:r>
          </w:p>
        </w:tc>
        <w:tc>
          <w:tcPr>
            <w:tcW w:w="2257" w:type="dxa"/>
            <w:shd w:val="clear" w:color="auto" w:fill="E7E6E6" w:themeFill="background2"/>
          </w:tcPr>
          <w:p w14:paraId="3051AD52" w14:textId="77777777" w:rsidR="001D6093" w:rsidRPr="004F04D2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b/>
                <w:i/>
                <w:iCs/>
                <w:sz w:val="32"/>
                <w:szCs w:val="32"/>
              </w:rPr>
            </w:pPr>
            <w:r w:rsidRPr="004F04D2">
              <w:rPr>
                <w:rFonts w:ascii="TH Sarabun New" w:eastAsia="Angsana New" w:hAnsi="TH Sarabun New" w:cs="TH Sarabun New"/>
                <w:b/>
                <w:i/>
                <w:iCs/>
                <w:sz w:val="32"/>
                <w:szCs w:val="32"/>
              </w:rPr>
              <w:t>Release to Product</w:t>
            </w:r>
          </w:p>
        </w:tc>
      </w:tr>
      <w:tr w:rsidR="001D6093" w14:paraId="57289701" w14:textId="77777777" w:rsidTr="6ACCE22F">
        <w:tc>
          <w:tcPr>
            <w:tcW w:w="2065" w:type="dxa"/>
            <w:shd w:val="clear" w:color="auto" w:fill="auto"/>
          </w:tcPr>
          <w:p w14:paraId="79E0315F" w14:textId="77777777" w:rsidR="001D6093" w:rsidRPr="00662AF6" w:rsidRDefault="001D6093" w:rsidP="00FD6912">
            <w:pPr>
              <w:jc w:val="center"/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</w:pPr>
            <w:r w:rsidRPr="00662AF6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Project proposal</w:t>
            </w:r>
          </w:p>
          <w:p w14:paraId="28D2F795" w14:textId="77777777" w:rsidR="001D6093" w:rsidRPr="00DC7B28" w:rsidRDefault="001D6093" w:rsidP="00FD6912">
            <w:pPr>
              <w:jc w:val="center"/>
              <w:rPr>
                <w:rFonts w:ascii="TH Sarabun New" w:eastAsia="Angsana New" w:hAnsi="TH Sarabun New" w:cs="TH Sarabun New"/>
                <w:b/>
                <w:sz w:val="32"/>
                <w:szCs w:val="32"/>
              </w:rPr>
            </w:pPr>
            <w:r w:rsidRPr="00662AF6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7 days</w:t>
            </w:r>
          </w:p>
        </w:tc>
        <w:tc>
          <w:tcPr>
            <w:tcW w:w="4500" w:type="dxa"/>
            <w:shd w:val="clear" w:color="auto" w:fill="auto"/>
          </w:tcPr>
          <w:p w14:paraId="4070E286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48F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0B48F8">
              <w:rPr>
                <w:rFonts w:ascii="TH Sarabun New" w:hAnsi="TH Sarabun New" w:cs="TH Sarabun New"/>
                <w:sz w:val="32"/>
                <w:szCs w:val="32"/>
              </w:rPr>
              <w:t xml:space="preserve"> iteration = </w:t>
            </w:r>
            <w:r w:rsidRPr="000B48F8">
              <w:rPr>
                <w:rFonts w:ascii="TH Sarabun New" w:hAnsi="TH Sarabun New" w:cs="TH Sarabun New"/>
                <w:sz w:val="32"/>
                <w:szCs w:val="32"/>
                <w:cs/>
              </w:rPr>
              <w:t>14</w:t>
            </w:r>
            <w:r w:rsidRPr="000B48F8">
              <w:rPr>
                <w:rFonts w:ascii="TH Sarabun New" w:hAnsi="TH Sarabun New" w:cs="TH Sarabun New"/>
                <w:sz w:val="32"/>
                <w:szCs w:val="32"/>
              </w:rPr>
              <w:t xml:space="preserve"> days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45AF0EE3" w14:textId="77777777" w:rsidR="001D6093" w:rsidRPr="004F04D2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eastAsia="Angsana New" w:hAnsi="TH Sarabun New" w:cs="TH Sarabun New"/>
                <w:b/>
                <w:i/>
                <w:iCs/>
                <w:sz w:val="32"/>
                <w:szCs w:val="32"/>
              </w:rPr>
            </w:pPr>
            <w:r w:rsidRPr="000B48F8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work </w:t>
            </w:r>
            <w:r w:rsidRPr="000B48F8">
              <w:rPr>
                <w:rFonts w:ascii="TH Sarabun New" w:hAnsi="TH Sarabun New" w:cs="TH Sarabun New" w:hint="cs"/>
                <w:i/>
                <w:iCs/>
                <w:sz w:val="32"/>
                <w:szCs w:val="32"/>
                <w:cs/>
              </w:rPr>
              <w:t>2</w:t>
            </w:r>
            <w:r w:rsidRPr="000B48F8">
              <w:rPr>
                <w:rFonts w:ascii="TH Sarabun New" w:hAnsi="TH Sarabun New" w:cs="TH Sarabun New"/>
                <w:i/>
                <w:iCs/>
                <w:sz w:val="32"/>
                <w:szCs w:val="32"/>
                <w:cs/>
              </w:rPr>
              <w:t xml:space="preserve"> </w:t>
            </w:r>
            <w:r w:rsidRPr="000B48F8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hours per day</w:t>
            </w:r>
          </w:p>
        </w:tc>
        <w:tc>
          <w:tcPr>
            <w:tcW w:w="2257" w:type="dxa"/>
            <w:vMerge w:val="restart"/>
            <w:shd w:val="clear" w:color="auto" w:fill="auto"/>
            <w:vAlign w:val="center"/>
          </w:tcPr>
          <w:p w14:paraId="67DAFCFE" w14:textId="77777777" w:rsidR="001D6093" w:rsidRPr="004F04D2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eastAsia="Angsana New" w:hAnsi="TH Sarabun New" w:cs="TH Sarabun New"/>
                <w:b/>
                <w:i/>
                <w:iCs/>
                <w:sz w:val="32"/>
                <w:szCs w:val="32"/>
              </w:rPr>
            </w:pPr>
            <w:r w:rsidRPr="0001209E">
              <w:rPr>
                <w:rFonts w:ascii="TH Sarabun New" w:hAnsi="TH Sarabun New" w:cs="TH Sarabun New"/>
                <w:sz w:val="32"/>
                <w:szCs w:val="32"/>
              </w:rPr>
              <w:t xml:space="preserve">Every </w:t>
            </w:r>
            <w:r w:rsidRPr="0001209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 </w:t>
            </w:r>
            <w:r w:rsidRPr="0001209E">
              <w:rPr>
                <w:rFonts w:ascii="TH Sarabun New" w:hAnsi="TH Sarabun New" w:cs="TH Sarabun New"/>
                <w:sz w:val="32"/>
                <w:szCs w:val="32"/>
              </w:rPr>
              <w:t>Iterations</w:t>
            </w:r>
          </w:p>
        </w:tc>
      </w:tr>
      <w:tr w:rsidR="001D6093" w14:paraId="7E9E8E43" w14:textId="77777777" w:rsidTr="6ACCE22F">
        <w:tc>
          <w:tcPr>
            <w:tcW w:w="2065" w:type="dxa"/>
          </w:tcPr>
          <w:p w14:paraId="4B35EF6F" w14:textId="77777777" w:rsidR="001D6093" w:rsidRPr="00290502" w:rsidRDefault="001D6093" w:rsidP="00FD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Product Backlog</w:t>
            </w:r>
          </w:p>
          <w:p w14:paraId="6F2F48A4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2 days</w:t>
            </w:r>
          </w:p>
        </w:tc>
        <w:tc>
          <w:tcPr>
            <w:tcW w:w="4500" w:type="dxa"/>
            <w:vMerge w:val="restart"/>
          </w:tcPr>
          <w:p w14:paraId="0402BB2F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7D3BA6F" w14:textId="77777777" w:rsidR="001D6093" w:rsidRPr="00704965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24"/>
                <w:szCs w:val="24"/>
              </w:rPr>
            </w:pPr>
            <w:r w:rsidRPr="00704965">
              <w:rPr>
                <w:rFonts w:ascii="TH Sarabun New" w:hAnsi="TH Sarabun New" w:cs="TH Sarabun New" w:hint="cs"/>
                <w:sz w:val="24"/>
                <w:szCs w:val="24"/>
                <w:cs/>
              </w:rPr>
              <w:t>กิจกรรมที่ทำ</w:t>
            </w:r>
            <w:r w:rsidRPr="00704965">
              <w:rPr>
                <w:rFonts w:ascii="TH Sarabun New" w:hAnsi="TH Sarabun New" w:cs="TH Sarabun New"/>
                <w:sz w:val="24"/>
                <w:szCs w:val="24"/>
              </w:rPr>
              <w:t xml:space="preserve">: 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1068"/>
              <w:gridCol w:w="1068"/>
              <w:gridCol w:w="1069"/>
              <w:gridCol w:w="1069"/>
            </w:tblGrid>
            <w:tr w:rsidR="001D6093" w14:paraId="49F70B73" w14:textId="77777777" w:rsidTr="00FD6912">
              <w:tc>
                <w:tcPr>
                  <w:tcW w:w="1068" w:type="dxa"/>
                  <w:vAlign w:val="center"/>
                </w:tcPr>
                <w:p w14:paraId="10A435A7" w14:textId="77777777" w:rsidR="001D6093" w:rsidRPr="00316E21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316E21">
                    <w:rPr>
                      <w:rFonts w:ascii="TH Sarabun New" w:hAnsi="TH Sarabun New" w:cs="TH Sarabun New"/>
                      <w:sz w:val="24"/>
                      <w:szCs w:val="24"/>
                    </w:rPr>
                    <w:t>Source</w:t>
                  </w:r>
                </w:p>
                <w:p w14:paraId="06AB0EEE" w14:textId="77777777" w:rsidR="001D6093" w:rsidRPr="00316E21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316E21">
                    <w:rPr>
                      <w:rFonts w:ascii="TH Sarabun New" w:hAnsi="TH Sarabun New" w:cs="TH Sarabun New"/>
                      <w:sz w:val="24"/>
                      <w:szCs w:val="24"/>
                    </w:rPr>
                    <w:t>GIT</w:t>
                  </w:r>
                </w:p>
              </w:tc>
              <w:tc>
                <w:tcPr>
                  <w:tcW w:w="1068" w:type="dxa"/>
                  <w:vAlign w:val="center"/>
                </w:tcPr>
                <w:p w14:paraId="6B6869F8" w14:textId="77777777" w:rsidR="001D6093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</w:rPr>
                    <w:t>Deploy</w:t>
                  </w:r>
                </w:p>
                <w:p w14:paraId="1FB64110" w14:textId="77777777" w:rsidR="001D6093" w:rsidRPr="00316E21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</w:rPr>
                    <w:t>To Server</w:t>
                  </w:r>
                </w:p>
              </w:tc>
              <w:tc>
                <w:tcPr>
                  <w:tcW w:w="1069" w:type="dxa"/>
                  <w:vAlign w:val="center"/>
                </w:tcPr>
                <w:p w14:paraId="2DEAC0EE" w14:textId="77777777" w:rsidR="001D6093" w:rsidRPr="00316E21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</w:rPr>
                    <w:t>Test</w:t>
                  </w:r>
                </w:p>
              </w:tc>
              <w:tc>
                <w:tcPr>
                  <w:tcW w:w="1069" w:type="dxa"/>
                  <w:vAlign w:val="center"/>
                </w:tcPr>
                <w:p w14:paraId="21F83431" w14:textId="77777777" w:rsidR="001D6093" w:rsidRPr="00316E21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/>
                      <w:sz w:val="24"/>
                      <w:szCs w:val="24"/>
                    </w:rPr>
                    <w:t>Document</w:t>
                  </w:r>
                </w:p>
              </w:tc>
            </w:tr>
          </w:tbl>
          <w:p w14:paraId="257F17D7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4274"/>
            </w:tblGrid>
            <w:tr w:rsidR="001D6093" w14:paraId="4DCF8B68" w14:textId="77777777" w:rsidTr="00FD6912">
              <w:tc>
                <w:tcPr>
                  <w:tcW w:w="4274" w:type="dxa"/>
                </w:tcPr>
                <w:p w14:paraId="17C25D83" w14:textId="77777777" w:rsidR="001D6093" w:rsidRPr="00FE1838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2"/>
                      <w:szCs w:val="22"/>
                    </w:rPr>
                  </w:pPr>
                  <w:r w:rsidRPr="00FE1838">
                    <w:rPr>
                      <w:rFonts w:ascii="TH Sarabun New" w:hAnsi="TH Sarabun New" w:cs="TH Sarabun New" w:hint="cs"/>
                      <w:sz w:val="22"/>
                      <w:szCs w:val="22"/>
                      <w:cs/>
                    </w:rPr>
                    <w:t xml:space="preserve">ติดตามความคืบหน้าภายในกลุ่ม วางแผนการทำ </w:t>
                  </w:r>
                  <w:r w:rsidRPr="00FE1838">
                    <w:rPr>
                      <w:rFonts w:ascii="TH Sarabun New" w:hAnsi="TH Sarabun New" w:cs="TH Sarabun New"/>
                      <w:sz w:val="22"/>
                      <w:szCs w:val="22"/>
                    </w:rPr>
                    <w:t>Iterations</w:t>
                  </w:r>
                  <w:r w:rsidRPr="00FE1838">
                    <w:rPr>
                      <w:rFonts w:ascii="TH Sarabun New" w:hAnsi="TH Sarabun New" w:cs="TH Sarabun New" w:hint="cs"/>
                      <w:sz w:val="22"/>
                      <w:szCs w:val="22"/>
                      <w:cs/>
                    </w:rPr>
                    <w:t xml:space="preserve"> ถัดไป</w:t>
                  </w:r>
                </w:p>
                <w:p w14:paraId="168A2C3B" w14:textId="77777777" w:rsidR="001D6093" w:rsidRPr="00FE1838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b/>
                      <w:bCs/>
                      <w:sz w:val="24"/>
                      <w:szCs w:val="24"/>
                      <w:cs/>
                    </w:rPr>
                  </w:pPr>
                  <w:r w:rsidRPr="00FE1838">
                    <w:rPr>
                      <w:rFonts w:ascii="TH Sarabun New" w:hAnsi="TH Sarabun New" w:cs="TH Sarabun New" w:hint="cs"/>
                      <w:b/>
                      <w:bCs/>
                      <w:sz w:val="24"/>
                      <w:szCs w:val="24"/>
                      <w:cs/>
                    </w:rPr>
                    <w:t>ทุกวันพฤหัสบดี 15.30 น.</w:t>
                  </w:r>
                </w:p>
              </w:tc>
            </w:tr>
            <w:tr w:rsidR="001D6093" w14:paraId="608EB251" w14:textId="77777777" w:rsidTr="00FD6912">
              <w:tc>
                <w:tcPr>
                  <w:tcW w:w="4274" w:type="dxa"/>
                </w:tcPr>
                <w:p w14:paraId="2E23E28F" w14:textId="77777777" w:rsidR="001D6093" w:rsidRPr="00FE1838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2"/>
                      <w:szCs w:val="22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2"/>
                      <w:szCs w:val="22"/>
                      <w:cs/>
                    </w:rPr>
                    <w:t>พบอาจารย์ที่ปรึกษา (ดร.</w:t>
                  </w:r>
                  <w:proofErr w:type="spellStart"/>
                  <w:r>
                    <w:rPr>
                      <w:rFonts w:ascii="TH Sarabun New" w:hAnsi="TH Sarabun New" w:cs="TH Sarabun New" w:hint="cs"/>
                      <w:sz w:val="22"/>
                      <w:szCs w:val="22"/>
                      <w:cs/>
                    </w:rPr>
                    <w:t>ตุลย์</w:t>
                  </w:r>
                  <w:proofErr w:type="spellEnd"/>
                  <w:r>
                    <w:rPr>
                      <w:rFonts w:ascii="TH Sarabun New" w:hAnsi="TH Sarabun New" w:cs="TH Sarabun New" w:hint="cs"/>
                      <w:sz w:val="22"/>
                      <w:szCs w:val="22"/>
                      <w:cs/>
                    </w:rPr>
                    <w:t>)</w:t>
                  </w:r>
                </w:p>
                <w:p w14:paraId="31B75042" w14:textId="77777777" w:rsidR="001D6093" w:rsidRPr="00D9724B" w:rsidRDefault="001D6093" w:rsidP="00FD6912">
                  <w:pPr>
                    <w:pStyle w:val="ColorfulList-Accent11"/>
                    <w:widowControl w:val="0"/>
                    <w:tabs>
                      <w:tab w:val="left" w:pos="1000"/>
                      <w:tab w:val="left" w:pos="1220"/>
                    </w:tabs>
                    <w:ind w:left="0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FE1838">
                    <w:rPr>
                      <w:rFonts w:ascii="TH Sarabun New" w:hAnsi="TH Sarabun New" w:cs="TH Sarabun New" w:hint="cs"/>
                      <w:b/>
                      <w:bCs/>
                      <w:sz w:val="24"/>
                      <w:szCs w:val="24"/>
                      <w:cs/>
                    </w:rPr>
                    <w:t>ทุกวัน</w:t>
                  </w:r>
                  <w:r>
                    <w:rPr>
                      <w:rFonts w:ascii="TH Sarabun New" w:hAnsi="TH Sarabun New" w:cs="TH Sarabun New" w:hint="cs"/>
                      <w:b/>
                      <w:bCs/>
                      <w:sz w:val="24"/>
                      <w:szCs w:val="24"/>
                      <w:cs/>
                    </w:rPr>
                    <w:t xml:space="preserve">จันทร์ </w:t>
                  </w:r>
                  <w:r w:rsidRPr="00FE1838">
                    <w:rPr>
                      <w:rFonts w:ascii="TH Sarabun New" w:hAnsi="TH Sarabun New" w:cs="TH Sarabun New" w:hint="cs"/>
                      <w:b/>
                      <w:bCs/>
                      <w:sz w:val="24"/>
                      <w:szCs w:val="24"/>
                      <w:cs/>
                    </w:rPr>
                    <w:t>15.30 น.</w:t>
                  </w:r>
                </w:p>
              </w:tc>
            </w:tr>
          </w:tbl>
          <w:p w14:paraId="5D5BAC0F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7" w:type="dxa"/>
            <w:vMerge/>
            <w:vAlign w:val="center"/>
          </w:tcPr>
          <w:p w14:paraId="20E4A51A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6093" w14:paraId="14FE1D11" w14:textId="77777777" w:rsidTr="6ACCE22F">
        <w:tc>
          <w:tcPr>
            <w:tcW w:w="2065" w:type="dxa"/>
          </w:tcPr>
          <w:p w14:paraId="23C4ACE8" w14:textId="77777777" w:rsidR="001D6093" w:rsidRPr="00290502" w:rsidRDefault="001D6093" w:rsidP="00FD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Story</w:t>
            </w:r>
          </w:p>
          <w:p w14:paraId="4B2A10D4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5 days</w:t>
            </w:r>
          </w:p>
        </w:tc>
        <w:tc>
          <w:tcPr>
            <w:tcW w:w="4500" w:type="dxa"/>
            <w:vMerge/>
          </w:tcPr>
          <w:p w14:paraId="27D478F9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7" w:type="dxa"/>
            <w:vMerge/>
          </w:tcPr>
          <w:p w14:paraId="1D31A7C6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6093" w14:paraId="1EE6BEA5" w14:textId="77777777" w:rsidTr="6ACCE22F">
        <w:tc>
          <w:tcPr>
            <w:tcW w:w="2065" w:type="dxa"/>
          </w:tcPr>
          <w:p w14:paraId="73ADC940" w14:textId="77777777" w:rsidR="001D6093" w:rsidRPr="00290502" w:rsidRDefault="001D6093" w:rsidP="00FD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Blueprint</w:t>
            </w:r>
          </w:p>
          <w:p w14:paraId="6D0E7F4E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5 days</w:t>
            </w:r>
          </w:p>
        </w:tc>
        <w:tc>
          <w:tcPr>
            <w:tcW w:w="4500" w:type="dxa"/>
            <w:vMerge/>
          </w:tcPr>
          <w:p w14:paraId="6036B245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7" w:type="dxa"/>
            <w:vMerge/>
          </w:tcPr>
          <w:p w14:paraId="2D61E04D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6093" w14:paraId="4C28CF0D" w14:textId="77777777" w:rsidTr="6ACCE22F">
        <w:tc>
          <w:tcPr>
            <w:tcW w:w="2065" w:type="dxa"/>
          </w:tcPr>
          <w:p w14:paraId="152C7D29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Architectural</w:t>
            </w: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br/>
              <w:t>1 day</w:t>
            </w:r>
          </w:p>
        </w:tc>
        <w:tc>
          <w:tcPr>
            <w:tcW w:w="4500" w:type="dxa"/>
            <w:vMerge/>
          </w:tcPr>
          <w:p w14:paraId="66CA50BB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7" w:type="dxa"/>
            <w:vMerge/>
          </w:tcPr>
          <w:p w14:paraId="7A87F0AB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6093" w14:paraId="4205E31E" w14:textId="77777777" w:rsidTr="6ACCE22F">
        <w:tc>
          <w:tcPr>
            <w:tcW w:w="2065" w:type="dxa"/>
          </w:tcPr>
          <w:p w14:paraId="549BF42C" w14:textId="77777777" w:rsidR="001D6093" w:rsidRPr="00290502" w:rsidRDefault="001D6093" w:rsidP="00FD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Environment</w:t>
            </w:r>
          </w:p>
          <w:p w14:paraId="7DF31CA3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1 day</w:t>
            </w:r>
          </w:p>
        </w:tc>
        <w:tc>
          <w:tcPr>
            <w:tcW w:w="4500" w:type="dxa"/>
            <w:vMerge/>
          </w:tcPr>
          <w:p w14:paraId="729EA58E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7" w:type="dxa"/>
            <w:vMerge/>
          </w:tcPr>
          <w:p w14:paraId="4B421AAB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6093" w14:paraId="3C77A2AE" w14:textId="77777777" w:rsidTr="6ACCE22F">
        <w:tc>
          <w:tcPr>
            <w:tcW w:w="2065" w:type="dxa"/>
          </w:tcPr>
          <w:p w14:paraId="76E6DD4C" w14:textId="77777777" w:rsidR="001D6093" w:rsidRPr="00290502" w:rsidRDefault="001D6093" w:rsidP="00FD6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</w:pPr>
            <w:r w:rsidRPr="00290502">
              <w:rPr>
                <w:rFonts w:ascii="TH Sarabun New" w:eastAsia="Angsana New" w:hAnsi="TH Sarabun New" w:cs="TH Sarabun New"/>
                <w:bCs/>
                <w:sz w:val="32"/>
                <w:szCs w:val="32"/>
              </w:rPr>
              <w:t>Technical Challenge</w:t>
            </w:r>
          </w:p>
          <w:p w14:paraId="11C49FED" w14:textId="77777777" w:rsidR="001D6093" w:rsidRDefault="2EC3960F" w:rsidP="6ACCE22F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6ACCE22F">
              <w:rPr>
                <w:rFonts w:ascii="TH Sarabun New" w:eastAsia="Angsana New" w:hAnsi="TH Sarabun New" w:cs="TH Sarabun New"/>
                <w:sz w:val="32"/>
                <w:szCs w:val="32"/>
                <w:cs/>
              </w:rPr>
              <w:t>7</w:t>
            </w:r>
            <w:r w:rsidRPr="6ACCE22F">
              <w:rPr>
                <w:rFonts w:ascii="TH Sarabun New" w:eastAsia="Angsana New" w:hAnsi="TH Sarabun New" w:cs="TH Sarabun New"/>
                <w:sz w:val="32"/>
                <w:szCs w:val="32"/>
              </w:rPr>
              <w:t xml:space="preserve"> days</w:t>
            </w:r>
          </w:p>
        </w:tc>
        <w:tc>
          <w:tcPr>
            <w:tcW w:w="4500" w:type="dxa"/>
            <w:vMerge/>
          </w:tcPr>
          <w:p w14:paraId="3F380F8E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57" w:type="dxa"/>
            <w:vMerge/>
          </w:tcPr>
          <w:p w14:paraId="64B986DC" w14:textId="77777777" w:rsidR="001D6093" w:rsidRDefault="001D609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343B" w14:paraId="44F31BD9" w14:textId="77777777" w:rsidTr="0003548B">
        <w:tc>
          <w:tcPr>
            <w:tcW w:w="2065" w:type="dxa"/>
          </w:tcPr>
          <w:p w14:paraId="54A8B13F" w14:textId="77777777" w:rsidR="00A6343B" w:rsidRDefault="00A6343B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มกราคม - กุมภาพันธ์</w:t>
            </w:r>
          </w:p>
        </w:tc>
        <w:tc>
          <w:tcPr>
            <w:tcW w:w="6757" w:type="dxa"/>
            <w:gridSpan w:val="2"/>
          </w:tcPr>
          <w:p w14:paraId="52F610E6" w14:textId="243ED2EF" w:rsidR="00A6343B" w:rsidRDefault="00A6343B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กุมภาพันธ์ - พฤศจิกายน</w:t>
            </w:r>
          </w:p>
        </w:tc>
      </w:tr>
    </w:tbl>
    <w:p w14:paraId="3D803AEF" w14:textId="77777777" w:rsidR="001D6093" w:rsidRPr="007A47CB" w:rsidRDefault="001D6093" w:rsidP="001D6093">
      <w:pPr>
        <w:pStyle w:val="ColorfulList-Accent11"/>
        <w:widowControl w:val="0"/>
        <w:tabs>
          <w:tab w:val="left" w:pos="1000"/>
          <w:tab w:val="left" w:pos="1220"/>
        </w:tabs>
        <w:ind w:left="0"/>
        <w:rPr>
          <w:rFonts w:ascii="TH Sarabun New" w:hAnsi="TH Sarabun New" w:cs="TH Sarabun New"/>
          <w:sz w:val="32"/>
          <w:szCs w:val="32"/>
        </w:rPr>
      </w:pPr>
    </w:p>
    <w:p w14:paraId="7B61BA43" w14:textId="06C56022" w:rsidR="001D6093" w:rsidRDefault="001D6093" w:rsidP="001D6093"/>
    <w:p w14:paraId="5D05A8AE" w14:textId="77777777" w:rsidR="00FF53AC" w:rsidRDefault="00FF53AC" w:rsidP="001D6093"/>
    <w:p w14:paraId="3905F92C" w14:textId="54B65337" w:rsidR="00074CA6" w:rsidRDefault="00074CA6" w:rsidP="003E7079">
      <w:pPr>
        <w:pStyle w:val="ColorfulList-Accent11"/>
        <w:widowControl w:val="0"/>
        <w:tabs>
          <w:tab w:val="left" w:pos="1000"/>
          <w:tab w:val="left" w:pos="1220"/>
        </w:tabs>
        <w:ind w:left="0"/>
        <w:rPr>
          <w:rFonts w:ascii="TH Sarabun New" w:hAnsi="TH Sarabun New" w:cs="TH Sarabun New"/>
          <w:sz w:val="32"/>
          <w:szCs w:val="32"/>
        </w:rPr>
      </w:pPr>
    </w:p>
    <w:tbl>
      <w:tblPr>
        <w:tblStyle w:val="ae"/>
        <w:tblW w:w="8905" w:type="dxa"/>
        <w:tblLook w:val="04A0" w:firstRow="1" w:lastRow="0" w:firstColumn="1" w:lastColumn="0" w:noHBand="0" w:noVBand="1"/>
      </w:tblPr>
      <w:tblGrid>
        <w:gridCol w:w="3055"/>
        <w:gridCol w:w="3245"/>
        <w:gridCol w:w="2605"/>
      </w:tblGrid>
      <w:tr w:rsidR="00FC0D3E" w14:paraId="07726996" w14:textId="77777777" w:rsidTr="17373462">
        <w:tc>
          <w:tcPr>
            <w:tcW w:w="8905" w:type="dxa"/>
            <w:gridSpan w:val="3"/>
          </w:tcPr>
          <w:p w14:paraId="39BC4A12" w14:textId="137F2246" w:rsidR="00FC0D3E" w:rsidRDefault="00FC0D3E" w:rsidP="1737346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1737346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ระยะที่ 1</w:t>
            </w:r>
            <w:r w:rsidR="02CC61E2" w:rsidRPr="1737346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2CC61E2" w:rsidRPr="17373462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การจัด</w:t>
            </w:r>
            <w:proofErr w:type="spellStart"/>
            <w:r w:rsidR="02CC61E2" w:rsidRPr="17373462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ทํา</w:t>
            </w:r>
            <w:proofErr w:type="spellEnd"/>
            <w:r w:rsidR="02CC61E2" w:rsidRPr="17373462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แบบการ</w:t>
            </w:r>
            <w:proofErr w:type="spellStart"/>
            <w:r w:rsidR="02CC61E2" w:rsidRPr="17373462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นําเสนอ</w:t>
            </w:r>
            <w:proofErr w:type="spellEnd"/>
            <w:r w:rsidR="02CC61E2" w:rsidRPr="17373462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โครงงาน</w:t>
            </w:r>
          </w:p>
        </w:tc>
      </w:tr>
      <w:tr w:rsidR="005B6BEC" w14:paraId="31A3945E" w14:textId="77777777" w:rsidTr="17373462">
        <w:trPr>
          <w:trHeight w:val="1384"/>
        </w:trPr>
        <w:tc>
          <w:tcPr>
            <w:tcW w:w="3055" w:type="dxa"/>
          </w:tcPr>
          <w:p w14:paraId="59D50443" w14:textId="77777777" w:rsidR="005B6BEC" w:rsidRPr="005B6BEC" w:rsidRDefault="005B6BEC" w:rsidP="00FC0D3E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eastAsia="Angsana New" w:hAnsi="TH Sarabun New" w:cs="TH Sarabun New"/>
                <w:color w:val="000000"/>
                <w:sz w:val="24"/>
                <w:szCs w:val="24"/>
                <w:cs/>
              </w:rPr>
              <w:t>เลือกหัวข้อในการทำโครงงาน พร้อมศึกษาความเป็นไปได้</w:t>
            </w:r>
            <w:r w:rsidRPr="005B6BEC">
              <w:rPr>
                <w:rFonts w:ascii="TH Sarabun New" w:eastAsia="Angsana New" w:hAnsi="TH Sarabun New" w:cs="TH Sarabun New"/>
                <w:color w:val="000000"/>
                <w:sz w:val="24"/>
                <w:szCs w:val="24"/>
              </w:rPr>
              <w:t xml:space="preserve"> </w:t>
            </w:r>
            <w:r w:rsidRPr="005B6BEC">
              <w:rPr>
                <w:rFonts w:ascii="TH Sarabun New" w:eastAsia="Angsana New" w:hAnsi="TH Sarabun New" w:cs="TH Sarabun New"/>
                <w:color w:val="000000"/>
                <w:sz w:val="24"/>
                <w:szCs w:val="24"/>
                <w:cs/>
              </w:rPr>
              <w:t>และนำเสนออาจารย์ที่ปรึกษากลุ่ม</w:t>
            </w:r>
          </w:p>
          <w:p w14:paraId="57EF5B08" w14:textId="5C1163DE" w:rsidR="005B6BEC" w:rsidRPr="005B6BEC" w:rsidRDefault="005B6BEC" w:rsidP="00FC0D3E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1 </w:t>
            </w:r>
            <w:r w:rsidRPr="005B6BEC">
              <w:rPr>
                <w:rFonts w:ascii="TH Sarabun New" w:hAnsi="TH Sarabun New" w:cs="TH Sarabun New"/>
                <w:sz w:val="24"/>
                <w:szCs w:val="24"/>
              </w:rPr>
              <w:t>days</w:t>
            </w:r>
          </w:p>
        </w:tc>
        <w:tc>
          <w:tcPr>
            <w:tcW w:w="3245" w:type="dxa"/>
          </w:tcPr>
          <w:p w14:paraId="2096385A" w14:textId="77777777" w:rsidR="005B6BEC" w:rsidRPr="005B6BEC" w:rsidRDefault="005B6BEC" w:rsidP="00FC0D3E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eastAsia="Angsana New" w:hAnsi="TH Sarabun New" w:cs="TH Sarabun New"/>
                <w:color w:val="000000"/>
                <w:sz w:val="24"/>
                <w:szCs w:val="24"/>
                <w:cs/>
              </w:rPr>
              <w:t>ประชุมวางแผนการดำเนินงานทั้งหมด พร้อมดำเนินการจัดทำแบบเสนอโครงการต่ออาจารย์ที่ปรึกษากลุ่ม</w:t>
            </w:r>
          </w:p>
          <w:p w14:paraId="58B8A6CB" w14:textId="3DFC9668" w:rsidR="005B6BEC" w:rsidRPr="005B6BEC" w:rsidRDefault="005B6BEC" w:rsidP="00FC0D3E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</w:rPr>
              <w:t>5 days</w:t>
            </w:r>
          </w:p>
        </w:tc>
        <w:tc>
          <w:tcPr>
            <w:tcW w:w="2605" w:type="dxa"/>
          </w:tcPr>
          <w:p w14:paraId="5649E1DF" w14:textId="77777777" w:rsidR="005B6BEC" w:rsidRPr="005B6BEC" w:rsidRDefault="005B6BEC" w:rsidP="00FC0D3E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  <w:cs/>
              </w:rPr>
              <w:t>นำแบบเสนอโครงการเสนอต่ออาจารย์ที่ปรึกษากลุ่ม</w:t>
            </w:r>
          </w:p>
          <w:p w14:paraId="3EE395D5" w14:textId="6B6B169B" w:rsidR="005B6BEC" w:rsidRPr="005B6BEC" w:rsidRDefault="005B6BEC" w:rsidP="00FC0D3E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</w:rPr>
              <w:t>1 days</w:t>
            </w:r>
          </w:p>
        </w:tc>
      </w:tr>
    </w:tbl>
    <w:p w14:paraId="71A334ED" w14:textId="79777C2E" w:rsidR="001D6093" w:rsidRDefault="001D6093" w:rsidP="003E7079">
      <w:pPr>
        <w:pStyle w:val="ColorfulList-Accent11"/>
        <w:widowControl w:val="0"/>
        <w:tabs>
          <w:tab w:val="left" w:pos="1000"/>
          <w:tab w:val="left" w:pos="1220"/>
        </w:tabs>
        <w:ind w:left="0"/>
        <w:rPr>
          <w:rFonts w:ascii="TH Sarabun New" w:hAnsi="TH Sarabun New" w:cs="TH Sarabun New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20"/>
        <w:gridCol w:w="6302"/>
      </w:tblGrid>
      <w:tr w:rsidR="00FC0D3E" w14:paraId="6EEAA1E9" w14:textId="77777777" w:rsidTr="17373462">
        <w:tc>
          <w:tcPr>
            <w:tcW w:w="8822" w:type="dxa"/>
            <w:gridSpan w:val="2"/>
          </w:tcPr>
          <w:p w14:paraId="1FD2A402" w14:textId="6E77407C" w:rsidR="00FC0D3E" w:rsidRDefault="00FC0D3E" w:rsidP="1737346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1737346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ระยะที่ </w:t>
            </w:r>
            <w:r w:rsidRPr="1737346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</w:t>
            </w:r>
            <w:r w:rsidRPr="1737346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การศึกษาความเป็นไปได้ของโครงงานและงานวิจัยหรือโครงงานที่เกี่ยวข้อง</w:t>
            </w:r>
          </w:p>
        </w:tc>
      </w:tr>
      <w:tr w:rsidR="005B6BEC" w14:paraId="542EDE49" w14:textId="77777777" w:rsidTr="17373462">
        <w:tc>
          <w:tcPr>
            <w:tcW w:w="2520" w:type="dxa"/>
          </w:tcPr>
          <w:p w14:paraId="2C654FEC" w14:textId="77777777" w:rsidR="005B6BEC" w:rsidRPr="005B6BEC" w:rsidRDefault="005B6BEC" w:rsidP="005B6BEC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</w:rPr>
              <w:t>Product Backlog</w:t>
            </w:r>
          </w:p>
          <w:p w14:paraId="45B7EDB8" w14:textId="77777777" w:rsidR="005B6BEC" w:rsidRPr="005B6BEC" w:rsidRDefault="005B6BEC" w:rsidP="005B6BEC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</w:rPr>
              <w:t>(</w:t>
            </w:r>
            <w:r w:rsidRPr="005B6BEC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จัดลำดับความสำคัญแต่ละ </w:t>
            </w:r>
            <w:r w:rsidRPr="005B6BEC">
              <w:rPr>
                <w:rFonts w:ascii="TH Sarabun New" w:hAnsi="TH Sarabun New" w:cs="TH Sarabun New"/>
                <w:sz w:val="24"/>
                <w:szCs w:val="24"/>
              </w:rPr>
              <w:t>Task)</w:t>
            </w:r>
          </w:p>
          <w:p w14:paraId="068EFFC6" w14:textId="3C2795A5" w:rsidR="005B6BEC" w:rsidRPr="005B6BEC" w:rsidRDefault="005B6BEC" w:rsidP="005B6BEC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</w:rPr>
              <w:t>2 days</w:t>
            </w:r>
          </w:p>
        </w:tc>
        <w:tc>
          <w:tcPr>
            <w:tcW w:w="6302" w:type="dxa"/>
          </w:tcPr>
          <w:p w14:paraId="21E84AB8" w14:textId="77777777" w:rsidR="005B6BEC" w:rsidRPr="005B6BEC" w:rsidRDefault="005B6BEC" w:rsidP="005B6BEC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</w:rPr>
              <w:t>Story</w:t>
            </w:r>
          </w:p>
          <w:p w14:paraId="678727A5" w14:textId="77777777" w:rsidR="005B6BEC" w:rsidRPr="005B6BEC" w:rsidRDefault="005B6BEC" w:rsidP="005B6BEC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</w:rPr>
              <w:t>(</w:t>
            </w:r>
            <w:r w:rsidRPr="005B6BEC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เขียน </w:t>
            </w:r>
            <w:r w:rsidRPr="005B6BEC">
              <w:rPr>
                <w:rFonts w:ascii="TH Sarabun New" w:hAnsi="TH Sarabun New" w:cs="TH Sarabun New"/>
                <w:sz w:val="24"/>
                <w:szCs w:val="24"/>
              </w:rPr>
              <w:t xml:space="preserve">Flow </w:t>
            </w:r>
            <w:r w:rsidRPr="005B6BEC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การทำงานในแต่ละ </w:t>
            </w:r>
            <w:r w:rsidRPr="005B6BEC">
              <w:rPr>
                <w:rFonts w:ascii="TH Sarabun New" w:hAnsi="TH Sarabun New" w:cs="TH Sarabun New"/>
                <w:sz w:val="24"/>
                <w:szCs w:val="24"/>
              </w:rPr>
              <w:t>Function)</w:t>
            </w:r>
          </w:p>
          <w:p w14:paraId="35854182" w14:textId="4708C4A0" w:rsidR="005B6BEC" w:rsidRPr="005B6BEC" w:rsidRDefault="005B6BEC" w:rsidP="005B6BEC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B6BEC">
              <w:rPr>
                <w:rFonts w:ascii="TH Sarabun New" w:hAnsi="TH Sarabun New" w:cs="TH Sarabun New"/>
                <w:sz w:val="24"/>
                <w:szCs w:val="24"/>
              </w:rPr>
              <w:t>5 days</w:t>
            </w:r>
          </w:p>
        </w:tc>
      </w:tr>
    </w:tbl>
    <w:p w14:paraId="060D4D8B" w14:textId="77777777" w:rsidR="00FC0D3E" w:rsidRPr="007A47CB" w:rsidRDefault="00FC0D3E" w:rsidP="003E7079">
      <w:pPr>
        <w:pStyle w:val="ColorfulList-Accent11"/>
        <w:widowControl w:val="0"/>
        <w:tabs>
          <w:tab w:val="left" w:pos="1000"/>
          <w:tab w:val="left" w:pos="1220"/>
        </w:tabs>
        <w:ind w:left="0"/>
        <w:rPr>
          <w:rFonts w:ascii="TH Sarabun New" w:hAnsi="TH Sarabun New" w:cs="TH Sarabun New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39"/>
        <w:gridCol w:w="4400"/>
        <w:gridCol w:w="1241"/>
        <w:gridCol w:w="1242"/>
      </w:tblGrid>
      <w:tr w:rsidR="00FC0D3E" w14:paraId="488F1ABC" w14:textId="77777777" w:rsidTr="17373462">
        <w:trPr>
          <w:tblHeader/>
        </w:trPr>
        <w:tc>
          <w:tcPr>
            <w:tcW w:w="8822" w:type="dxa"/>
            <w:gridSpan w:val="4"/>
          </w:tcPr>
          <w:p w14:paraId="05988E13" w14:textId="6B52D9E7" w:rsidR="00FC0D3E" w:rsidRDefault="00FC0D3E" w:rsidP="1737346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17373462">
              <w:rPr>
                <w:rFonts w:ascii="TH Sarabun New" w:eastAsia="Angsana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ระยะที่ 3 การดำเนินโครงงาน (เช่น การวิเคราะห์และออกแบบระบบ</w:t>
            </w:r>
            <w:r w:rsidRPr="17373462">
              <w:rPr>
                <w:rFonts w:ascii="TH Sarabun New" w:eastAsia="Angsana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, </w:t>
            </w:r>
            <w:r w:rsidRPr="17373462">
              <w:rPr>
                <w:rFonts w:ascii="TH Sarabun New" w:eastAsia="Angsana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การดำเนินการวิจัย)</w:t>
            </w:r>
          </w:p>
        </w:tc>
      </w:tr>
      <w:tr w:rsidR="00170B93" w14:paraId="52C6AC0D" w14:textId="77777777" w:rsidTr="17373462">
        <w:tc>
          <w:tcPr>
            <w:tcW w:w="6339" w:type="dxa"/>
            <w:gridSpan w:val="2"/>
          </w:tcPr>
          <w:p w14:paraId="371566E1" w14:textId="55369CC3" w:rsidR="00170B93" w:rsidRPr="00170B93" w:rsidRDefault="00170B93" w:rsidP="00170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Blueprint</w:t>
            </w:r>
          </w:p>
          <w:p w14:paraId="4B1893F7" w14:textId="77777777" w:rsidR="00170B93" w:rsidRPr="00170B93" w:rsidRDefault="00170B93" w:rsidP="00170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 xml:space="preserve">เขียน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 xml:space="preserve">Blueprint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 xml:space="preserve">ของ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 xml:space="preserve">Task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 xml:space="preserve">ที่เลือกจาก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Product Backlog 2 - 3 Task)</w:t>
            </w:r>
          </w:p>
          <w:p w14:paraId="4D4D5C59" w14:textId="021B6A11" w:rsidR="00170B93" w:rsidRPr="00170B93" w:rsidRDefault="00170B93" w:rsidP="00170B9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5 days</w:t>
            </w:r>
          </w:p>
        </w:tc>
        <w:tc>
          <w:tcPr>
            <w:tcW w:w="1241" w:type="dxa"/>
          </w:tcPr>
          <w:p w14:paraId="094B5A25" w14:textId="77777777" w:rsidR="00170B93" w:rsidRPr="00170B93" w:rsidRDefault="00170B93" w:rsidP="00170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Architectural</w:t>
            </w:r>
          </w:p>
          <w:p w14:paraId="2ACDE2D5" w14:textId="77777777" w:rsidR="00170B93" w:rsidRPr="00170B93" w:rsidRDefault="00170B93" w:rsidP="00170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 xml:space="preserve">เขียน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 xml:space="preserve">Architecture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>ของระบบ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)</w:t>
            </w:r>
          </w:p>
          <w:p w14:paraId="2BDCA3F7" w14:textId="3783D15B" w:rsidR="00170B93" w:rsidRPr="00170B93" w:rsidRDefault="00170B93" w:rsidP="00170B9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1 day</w:t>
            </w:r>
          </w:p>
        </w:tc>
        <w:tc>
          <w:tcPr>
            <w:tcW w:w="1242" w:type="dxa"/>
          </w:tcPr>
          <w:p w14:paraId="77DD81F3" w14:textId="77777777" w:rsidR="00170B93" w:rsidRPr="00170B93" w:rsidRDefault="00170B93" w:rsidP="00170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Environment</w:t>
            </w:r>
          </w:p>
          <w:p w14:paraId="07CF308E" w14:textId="77777777" w:rsidR="00170B93" w:rsidRPr="00170B93" w:rsidRDefault="00170B93" w:rsidP="00170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 xml:space="preserve">ออกแบบ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 xml:space="preserve">Environment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>ของระบบ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)</w:t>
            </w:r>
          </w:p>
          <w:p w14:paraId="4A8B0835" w14:textId="32867301" w:rsidR="00170B93" w:rsidRPr="00170B93" w:rsidRDefault="00170B93" w:rsidP="00170B9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1 day</w:t>
            </w:r>
          </w:p>
        </w:tc>
      </w:tr>
      <w:tr w:rsidR="00170B93" w14:paraId="5D594585" w14:textId="77777777" w:rsidTr="17373462">
        <w:tc>
          <w:tcPr>
            <w:tcW w:w="8822" w:type="dxa"/>
            <w:gridSpan w:val="4"/>
          </w:tcPr>
          <w:p w14:paraId="1C67CB1B" w14:textId="77777777" w:rsidR="00170B93" w:rsidRPr="00170B93" w:rsidRDefault="00170B93" w:rsidP="00170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Technical Challenge</w:t>
            </w:r>
          </w:p>
          <w:p w14:paraId="54E78B2C" w14:textId="77777777" w:rsidR="00170B93" w:rsidRPr="00170B93" w:rsidRDefault="00170B93" w:rsidP="00170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 xml:space="preserve">ศึกษาความรู้เพิ่มเติมที่เกี่ยวข้องกับ </w:t>
            </w: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Project)</w:t>
            </w:r>
          </w:p>
          <w:p w14:paraId="49BFC79A" w14:textId="51D2F1F2" w:rsidR="00170B93" w:rsidRDefault="00170B93" w:rsidP="00170B9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70B9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7 days</w:t>
            </w:r>
          </w:p>
        </w:tc>
      </w:tr>
      <w:tr w:rsidR="008136A3" w14:paraId="2DA2AC77" w14:textId="77777777" w:rsidTr="17373462">
        <w:tc>
          <w:tcPr>
            <w:tcW w:w="1939" w:type="dxa"/>
          </w:tcPr>
          <w:p w14:paraId="0EDD8C37" w14:textId="0A1DD18E" w:rsidR="008136A3" w:rsidRPr="008136A3" w:rsidRDefault="008136A3" w:rsidP="008136A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Iteration 1</w:t>
            </w: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  <w:vertAlign w:val="superscript"/>
              </w:rPr>
              <w:t>st</w:t>
            </w:r>
          </w:p>
          <w:p w14:paraId="6458CEF4" w14:textId="77777777" w:rsidR="008136A3" w:rsidRPr="008136A3" w:rsidRDefault="008136A3" w:rsidP="008136A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Planning</w:t>
            </w:r>
          </w:p>
          <w:p w14:paraId="3E085097" w14:textId="77777777" w:rsidR="008136A3" w:rsidRPr="008136A3" w:rsidRDefault="008136A3" w:rsidP="008136A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</w:t>
            </w: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>วางแผนสำหรับการทำงาน</w:t>
            </w: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)</w:t>
            </w:r>
          </w:p>
          <w:p w14:paraId="44CCF2B5" w14:textId="6008848C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1 day</w:t>
            </w:r>
          </w:p>
        </w:tc>
        <w:tc>
          <w:tcPr>
            <w:tcW w:w="5641" w:type="dxa"/>
            <w:gridSpan w:val="2"/>
          </w:tcPr>
          <w:p w14:paraId="353288BA" w14:textId="77777777" w:rsidR="008136A3" w:rsidRPr="008136A3" w:rsidRDefault="008136A3" w:rsidP="008136A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Development</w:t>
            </w:r>
          </w:p>
          <w:p w14:paraId="6EB42527" w14:textId="77777777" w:rsidR="008136A3" w:rsidRPr="008136A3" w:rsidRDefault="008136A3" w:rsidP="008136A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(Dev &amp; Ops)</w:t>
            </w:r>
          </w:p>
          <w:p w14:paraId="2FE17E22" w14:textId="1002445A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5 days</w:t>
            </w:r>
          </w:p>
        </w:tc>
        <w:tc>
          <w:tcPr>
            <w:tcW w:w="1242" w:type="dxa"/>
          </w:tcPr>
          <w:p w14:paraId="42EEF5B6" w14:textId="6EBC9427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Readiness</w:t>
            </w:r>
          </w:p>
          <w:p w14:paraId="64550FCC" w14:textId="77777777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Workshop</w:t>
            </w:r>
          </w:p>
          <w:p w14:paraId="2E4BE64B" w14:textId="0BF11390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(</w:t>
            </w:r>
            <w:r w:rsidRPr="008136A3">
              <w:rPr>
                <w:rFonts w:ascii="TH Sarabun New" w:hAnsi="TH Sarabun New" w:cs="TH Sarabun New"/>
                <w:b/>
                <w:sz w:val="24"/>
                <w:szCs w:val="24"/>
                <w:cs/>
              </w:rPr>
              <w:t>วางแผนทำงานถัดไป</w:t>
            </w: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)</w:t>
            </w:r>
          </w:p>
          <w:p w14:paraId="78B0B1D2" w14:textId="30CE9547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1 day</w:t>
            </w:r>
          </w:p>
        </w:tc>
      </w:tr>
      <w:tr w:rsidR="008136A3" w14:paraId="52FE6EE0" w14:textId="77777777" w:rsidTr="17373462">
        <w:tc>
          <w:tcPr>
            <w:tcW w:w="6339" w:type="dxa"/>
            <w:gridSpan w:val="2"/>
          </w:tcPr>
          <w:p w14:paraId="0F86C975" w14:textId="77777777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Development (Cont.)</w:t>
            </w:r>
          </w:p>
          <w:p w14:paraId="40EB4CE5" w14:textId="5D84A590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(Dev &amp; Ops)</w:t>
            </w:r>
          </w:p>
          <w:p w14:paraId="70EEDF45" w14:textId="1DF1BA4C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5 days</w:t>
            </w:r>
          </w:p>
        </w:tc>
        <w:tc>
          <w:tcPr>
            <w:tcW w:w="1241" w:type="dxa"/>
          </w:tcPr>
          <w:p w14:paraId="5431DF32" w14:textId="77777777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Demo</w:t>
            </w:r>
          </w:p>
          <w:p w14:paraId="184C511E" w14:textId="77777777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(</w:t>
            </w:r>
            <w:r w:rsidRPr="008136A3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ทดสอบความพร้อม </w:t>
            </w:r>
            <w:r w:rsidRPr="008136A3">
              <w:rPr>
                <w:rFonts w:ascii="TH Sarabun New" w:hAnsi="TH Sarabun New" w:cs="TH Sarabun New"/>
                <w:sz w:val="24"/>
                <w:szCs w:val="24"/>
              </w:rPr>
              <w:t>Product)</w:t>
            </w:r>
          </w:p>
          <w:p w14:paraId="16F840F2" w14:textId="42D0981B" w:rsidR="008136A3" w:rsidRPr="008136A3" w:rsidRDefault="008136A3" w:rsidP="008136A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1 day</w:t>
            </w:r>
          </w:p>
        </w:tc>
        <w:tc>
          <w:tcPr>
            <w:tcW w:w="1242" w:type="dxa"/>
            <w:shd w:val="clear" w:color="auto" w:fill="E7E6E6" w:themeFill="background2"/>
          </w:tcPr>
          <w:p w14:paraId="4CE04686" w14:textId="77777777" w:rsidR="008136A3" w:rsidRDefault="008136A3" w:rsidP="00FD6912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7C4B" w14:paraId="5ADBCFC6" w14:textId="77777777" w:rsidTr="17373462">
        <w:tc>
          <w:tcPr>
            <w:tcW w:w="1939" w:type="dxa"/>
          </w:tcPr>
          <w:p w14:paraId="664585E0" w14:textId="432CC853" w:rsidR="003C7C4B" w:rsidRPr="008136A3" w:rsidRDefault="003C7C4B" w:rsidP="003C7C4B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 xml:space="preserve">Iteration </w:t>
            </w:r>
            <w:r w:rsidR="00495343" w:rsidRPr="00495343">
              <w:rPr>
                <w:rFonts w:ascii="TH Sarabun New" w:eastAsia="Angsana New" w:hAnsi="TH Sarabun New" w:cs="TH Sarabun New" w:hint="cs"/>
                <w:b/>
                <w:sz w:val="24"/>
                <w:szCs w:val="24"/>
                <w:cs/>
              </w:rPr>
              <w:t>2</w:t>
            </w:r>
            <w:proofErr w:type="spellStart"/>
            <w:r w:rsidR="00495343" w:rsidRPr="00495343">
              <w:rPr>
                <w:rFonts w:ascii="TH Sarabun New" w:eastAsia="Angsana New" w:hAnsi="TH Sarabun New" w:cs="TH Sarabun New"/>
                <w:bCs/>
                <w:sz w:val="24"/>
                <w:szCs w:val="24"/>
                <w:vertAlign w:val="superscript"/>
              </w:rPr>
              <w:t>nd</w:t>
            </w:r>
            <w:proofErr w:type="spellEnd"/>
          </w:p>
          <w:p w14:paraId="142DCD87" w14:textId="77777777" w:rsidR="003C7C4B" w:rsidRPr="008136A3" w:rsidRDefault="003C7C4B" w:rsidP="003C7C4B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Planning</w:t>
            </w:r>
          </w:p>
          <w:p w14:paraId="3C325DC7" w14:textId="77777777" w:rsidR="003C7C4B" w:rsidRPr="008136A3" w:rsidRDefault="003C7C4B" w:rsidP="003C7C4B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</w:t>
            </w: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>วางแผนสำหรับการทำงาน</w:t>
            </w: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)</w:t>
            </w:r>
          </w:p>
          <w:p w14:paraId="05F06C4F" w14:textId="73447BCC" w:rsidR="003C7C4B" w:rsidRDefault="003C7C4B" w:rsidP="003C7C4B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1 day</w:t>
            </w:r>
          </w:p>
        </w:tc>
        <w:tc>
          <w:tcPr>
            <w:tcW w:w="5641" w:type="dxa"/>
            <w:gridSpan w:val="2"/>
          </w:tcPr>
          <w:p w14:paraId="254E3F84" w14:textId="77777777" w:rsidR="003C7C4B" w:rsidRPr="008136A3" w:rsidRDefault="003C7C4B" w:rsidP="003C7C4B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Development</w:t>
            </w:r>
          </w:p>
          <w:p w14:paraId="45E76EEA" w14:textId="77777777" w:rsidR="003C7C4B" w:rsidRPr="008136A3" w:rsidRDefault="003C7C4B" w:rsidP="003C7C4B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(Dev &amp; Ops)</w:t>
            </w:r>
          </w:p>
          <w:p w14:paraId="381170F8" w14:textId="5A96D72E" w:rsidR="003C7C4B" w:rsidRDefault="003C7C4B" w:rsidP="003C7C4B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5 days</w:t>
            </w:r>
          </w:p>
        </w:tc>
        <w:tc>
          <w:tcPr>
            <w:tcW w:w="1242" w:type="dxa"/>
          </w:tcPr>
          <w:p w14:paraId="67C9E72F" w14:textId="77777777" w:rsidR="003C7C4B" w:rsidRPr="008136A3" w:rsidRDefault="003C7C4B" w:rsidP="003C7C4B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Readiness</w:t>
            </w:r>
          </w:p>
          <w:p w14:paraId="47B6F05B" w14:textId="77777777" w:rsidR="003C7C4B" w:rsidRPr="008136A3" w:rsidRDefault="003C7C4B" w:rsidP="003C7C4B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Workshop</w:t>
            </w:r>
          </w:p>
          <w:p w14:paraId="502FBDAE" w14:textId="77777777" w:rsidR="003C7C4B" w:rsidRPr="008136A3" w:rsidRDefault="003C7C4B" w:rsidP="003C7C4B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(</w:t>
            </w:r>
            <w:r w:rsidRPr="008136A3">
              <w:rPr>
                <w:rFonts w:ascii="TH Sarabun New" w:hAnsi="TH Sarabun New" w:cs="TH Sarabun New"/>
                <w:b/>
                <w:sz w:val="24"/>
                <w:szCs w:val="24"/>
                <w:cs/>
              </w:rPr>
              <w:t>วางแผนทำงานถัดไป</w:t>
            </w: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)</w:t>
            </w:r>
          </w:p>
          <w:p w14:paraId="10279DC2" w14:textId="528CA842" w:rsidR="003C7C4B" w:rsidRDefault="003C7C4B" w:rsidP="003C7C4B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1 day</w:t>
            </w:r>
          </w:p>
        </w:tc>
      </w:tr>
      <w:tr w:rsidR="003C7C4B" w14:paraId="1A504C10" w14:textId="77777777" w:rsidTr="17373462">
        <w:tc>
          <w:tcPr>
            <w:tcW w:w="6339" w:type="dxa"/>
            <w:gridSpan w:val="2"/>
          </w:tcPr>
          <w:p w14:paraId="791FC2F7" w14:textId="77777777" w:rsidR="003C7C4B" w:rsidRPr="008136A3" w:rsidRDefault="003C7C4B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Development (Cont.)</w:t>
            </w:r>
          </w:p>
          <w:p w14:paraId="52877983" w14:textId="77777777" w:rsidR="003C7C4B" w:rsidRPr="008136A3" w:rsidRDefault="003C7C4B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(Dev &amp; Ops)</w:t>
            </w:r>
          </w:p>
          <w:p w14:paraId="21129D05" w14:textId="324D7321" w:rsidR="003C7C4B" w:rsidRDefault="003C7C4B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5 days</w:t>
            </w:r>
          </w:p>
        </w:tc>
        <w:tc>
          <w:tcPr>
            <w:tcW w:w="1241" w:type="dxa"/>
          </w:tcPr>
          <w:p w14:paraId="604678FA" w14:textId="77777777" w:rsidR="003C7C4B" w:rsidRPr="008136A3" w:rsidRDefault="003C7C4B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Demo</w:t>
            </w:r>
          </w:p>
          <w:p w14:paraId="0A9BED4F" w14:textId="77777777" w:rsidR="003C7C4B" w:rsidRPr="008136A3" w:rsidRDefault="003C7C4B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(</w:t>
            </w:r>
            <w:r w:rsidRPr="008136A3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ทดสอบความพร้อม </w:t>
            </w:r>
            <w:r w:rsidRPr="008136A3">
              <w:rPr>
                <w:rFonts w:ascii="TH Sarabun New" w:hAnsi="TH Sarabun New" w:cs="TH Sarabun New"/>
                <w:sz w:val="24"/>
                <w:szCs w:val="24"/>
              </w:rPr>
              <w:t>Product)</w:t>
            </w:r>
          </w:p>
          <w:p w14:paraId="621E7F83" w14:textId="1AEBA50D" w:rsidR="003C7C4B" w:rsidRDefault="003C7C4B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1 day</w:t>
            </w:r>
          </w:p>
        </w:tc>
        <w:tc>
          <w:tcPr>
            <w:tcW w:w="1242" w:type="dxa"/>
            <w:shd w:val="clear" w:color="auto" w:fill="E7E6E6" w:themeFill="background2"/>
          </w:tcPr>
          <w:p w14:paraId="470EB55B" w14:textId="77777777" w:rsidR="003C7C4B" w:rsidRDefault="003C7C4B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95343" w14:paraId="0A4769DE" w14:textId="77777777" w:rsidTr="17373462">
        <w:tc>
          <w:tcPr>
            <w:tcW w:w="1939" w:type="dxa"/>
          </w:tcPr>
          <w:p w14:paraId="58AADF9B" w14:textId="47DA27D8" w:rsidR="00495343" w:rsidRPr="008136A3" w:rsidRDefault="00495343" w:rsidP="6ACCE22F">
            <w:pPr>
              <w:widowControl w:val="0"/>
              <w:jc w:val="center"/>
              <w:rPr>
                <w:rFonts w:ascii="TH Sarabun New" w:eastAsia="Angsana New" w:hAnsi="TH Sarabun New" w:cs="TH Sarabun New"/>
                <w:sz w:val="24"/>
                <w:szCs w:val="24"/>
                <w:vertAlign w:val="superscript"/>
              </w:rPr>
            </w:pPr>
            <w:r w:rsidRPr="6ACCE22F">
              <w:rPr>
                <w:rFonts w:ascii="TH Sarabun New" w:eastAsia="Angsana New" w:hAnsi="TH Sarabun New" w:cs="TH Sarabun New"/>
                <w:sz w:val="24"/>
                <w:szCs w:val="24"/>
              </w:rPr>
              <w:t xml:space="preserve">Iteration </w:t>
            </w:r>
            <w:r w:rsidR="20C4367A" w:rsidRPr="6ACCE22F">
              <w:rPr>
                <w:rFonts w:ascii="TH Sarabun New" w:eastAsia="Angsana New" w:hAnsi="TH Sarabun New" w:cs="TH Sarabun New"/>
                <w:sz w:val="24"/>
                <w:szCs w:val="24"/>
              </w:rPr>
              <w:t>3</w:t>
            </w:r>
            <w:r w:rsidR="20C4367A" w:rsidRPr="0020032E">
              <w:rPr>
                <w:rFonts w:ascii="TH Sarabun New" w:eastAsia="Angsana New" w:hAnsi="TH Sarabun New" w:cs="TH Sarabun New"/>
                <w:sz w:val="24"/>
                <w:szCs w:val="24"/>
                <w:vertAlign w:val="superscript"/>
              </w:rPr>
              <w:t>rd</w:t>
            </w:r>
          </w:p>
          <w:p w14:paraId="2E512203" w14:textId="77777777" w:rsidR="00495343" w:rsidRPr="008136A3" w:rsidRDefault="00495343" w:rsidP="0049534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Planning</w:t>
            </w:r>
          </w:p>
          <w:p w14:paraId="7992ABB9" w14:textId="77777777" w:rsidR="00495343" w:rsidRPr="008136A3" w:rsidRDefault="00495343" w:rsidP="0049534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lastRenderedPageBreak/>
              <w:t>(</w:t>
            </w: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  <w:cs/>
              </w:rPr>
              <w:t>วางแผนสำหรับการทำงาน</w:t>
            </w: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)</w:t>
            </w:r>
          </w:p>
          <w:p w14:paraId="1582B9C9" w14:textId="0AD2C1DC" w:rsidR="0049534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1 day</w:t>
            </w:r>
          </w:p>
        </w:tc>
        <w:tc>
          <w:tcPr>
            <w:tcW w:w="5641" w:type="dxa"/>
            <w:gridSpan w:val="2"/>
          </w:tcPr>
          <w:p w14:paraId="5263CCE4" w14:textId="77777777" w:rsidR="00495343" w:rsidRPr="008136A3" w:rsidRDefault="00495343" w:rsidP="0049534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lastRenderedPageBreak/>
              <w:t>Development</w:t>
            </w:r>
          </w:p>
          <w:p w14:paraId="59B83AF7" w14:textId="77777777" w:rsidR="00495343" w:rsidRPr="008136A3" w:rsidRDefault="00495343" w:rsidP="00495343">
            <w:pPr>
              <w:widowControl w:val="0"/>
              <w:jc w:val="center"/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t>(Dev &amp; Ops)</w:t>
            </w:r>
          </w:p>
          <w:p w14:paraId="3EC3D0E6" w14:textId="0BBB0467" w:rsidR="0049534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eastAsia="Angsana New" w:hAnsi="TH Sarabun New" w:cs="TH Sarabun New"/>
                <w:bCs/>
                <w:sz w:val="24"/>
                <w:szCs w:val="24"/>
              </w:rPr>
              <w:lastRenderedPageBreak/>
              <w:t>5 days</w:t>
            </w:r>
          </w:p>
        </w:tc>
        <w:tc>
          <w:tcPr>
            <w:tcW w:w="1242" w:type="dxa"/>
          </w:tcPr>
          <w:p w14:paraId="20A4A1C3" w14:textId="77777777" w:rsidR="00495343" w:rsidRPr="008136A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lastRenderedPageBreak/>
              <w:t>Readiness</w:t>
            </w:r>
          </w:p>
          <w:p w14:paraId="66DE6E1C" w14:textId="77777777" w:rsidR="00495343" w:rsidRPr="008136A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Cs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Workshop</w:t>
            </w:r>
          </w:p>
          <w:p w14:paraId="7E3311D1" w14:textId="77777777" w:rsidR="00495343" w:rsidRPr="008136A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97"/>
              <w:jc w:val="center"/>
              <w:rPr>
                <w:rFonts w:ascii="TH Sarabun New" w:hAnsi="TH Sarabun New" w:cs="TH Sarabun New"/>
                <w:b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lastRenderedPageBreak/>
              <w:t>(</w:t>
            </w:r>
            <w:r w:rsidRPr="008136A3">
              <w:rPr>
                <w:rFonts w:ascii="TH Sarabun New" w:hAnsi="TH Sarabun New" w:cs="TH Sarabun New"/>
                <w:b/>
                <w:sz w:val="24"/>
                <w:szCs w:val="24"/>
                <w:cs/>
              </w:rPr>
              <w:t>วางแผนทำงานถัดไป</w:t>
            </w: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)</w:t>
            </w:r>
          </w:p>
          <w:p w14:paraId="7931E5BD" w14:textId="083F837A" w:rsidR="0049534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hAnsi="TH Sarabun New" w:cs="TH Sarabun New"/>
                <w:bCs/>
                <w:sz w:val="24"/>
                <w:szCs w:val="24"/>
              </w:rPr>
              <w:t>1 day</w:t>
            </w:r>
          </w:p>
        </w:tc>
      </w:tr>
      <w:tr w:rsidR="00495343" w14:paraId="7CA684ED" w14:textId="77777777" w:rsidTr="17373462">
        <w:tc>
          <w:tcPr>
            <w:tcW w:w="6339" w:type="dxa"/>
            <w:gridSpan w:val="2"/>
          </w:tcPr>
          <w:p w14:paraId="07A39F3D" w14:textId="77777777" w:rsidR="00495343" w:rsidRPr="008136A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lastRenderedPageBreak/>
              <w:t>Development (Cont.)</w:t>
            </w:r>
          </w:p>
          <w:p w14:paraId="2B209851" w14:textId="77777777" w:rsidR="00495343" w:rsidRPr="008136A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(Dev &amp; Ops)</w:t>
            </w:r>
          </w:p>
          <w:p w14:paraId="4B66C962" w14:textId="1C8014E6" w:rsidR="0049534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5 days</w:t>
            </w:r>
          </w:p>
        </w:tc>
        <w:tc>
          <w:tcPr>
            <w:tcW w:w="1241" w:type="dxa"/>
          </w:tcPr>
          <w:p w14:paraId="78AE7B3E" w14:textId="77777777" w:rsidR="00495343" w:rsidRPr="008136A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Demo</w:t>
            </w:r>
          </w:p>
          <w:p w14:paraId="58BAE27F" w14:textId="77777777" w:rsidR="00495343" w:rsidRPr="008136A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-20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(</w:t>
            </w:r>
            <w:r w:rsidRPr="008136A3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ทดสอบความพร้อม </w:t>
            </w:r>
            <w:r w:rsidRPr="008136A3">
              <w:rPr>
                <w:rFonts w:ascii="TH Sarabun New" w:hAnsi="TH Sarabun New" w:cs="TH Sarabun New"/>
                <w:sz w:val="24"/>
                <w:szCs w:val="24"/>
              </w:rPr>
              <w:t>Product)</w:t>
            </w:r>
          </w:p>
          <w:p w14:paraId="414897CF" w14:textId="14900E69" w:rsidR="0049534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A3">
              <w:rPr>
                <w:rFonts w:ascii="TH Sarabun New" w:hAnsi="TH Sarabun New" w:cs="TH Sarabun New"/>
                <w:sz w:val="24"/>
                <w:szCs w:val="24"/>
              </w:rPr>
              <w:t>1 day</w:t>
            </w:r>
          </w:p>
        </w:tc>
        <w:tc>
          <w:tcPr>
            <w:tcW w:w="1242" w:type="dxa"/>
            <w:shd w:val="clear" w:color="auto" w:fill="E7E6E6" w:themeFill="background2"/>
          </w:tcPr>
          <w:p w14:paraId="18F4A68F" w14:textId="77777777" w:rsidR="00495343" w:rsidRDefault="00495343" w:rsidP="00495343">
            <w:pPr>
              <w:pStyle w:val="ColorfulList-Accent11"/>
              <w:widowControl w:val="0"/>
              <w:tabs>
                <w:tab w:val="left" w:pos="1000"/>
                <w:tab w:val="left" w:pos="1220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ED35C2" w14:textId="4F9BA502" w:rsidR="007958B2" w:rsidRDefault="007958B2" w:rsidP="00FC0D3E">
      <w:pPr>
        <w:pStyle w:val="ColorfulList-Accent11"/>
        <w:widowControl w:val="0"/>
        <w:tabs>
          <w:tab w:val="left" w:pos="1000"/>
          <w:tab w:val="left" w:pos="1220"/>
        </w:tabs>
        <w:ind w:left="0"/>
        <w:rPr>
          <w:rFonts w:ascii="TH Sarabun New" w:eastAsia="Angsana New" w:hAnsi="TH Sarabun New" w:cs="TH Sarabun New"/>
          <w:b/>
          <w:bCs/>
          <w:color w:val="000000"/>
          <w:sz w:val="32"/>
          <w:szCs w:val="32"/>
        </w:rPr>
      </w:pPr>
    </w:p>
    <w:p w14:paraId="7FB43874" w14:textId="77777777" w:rsidR="005B6BEC" w:rsidRPr="007A47CB" w:rsidRDefault="005B6BEC" w:rsidP="008136A3">
      <w:pPr>
        <w:jc w:val="center"/>
        <w:rPr>
          <w:rFonts w:ascii="TH Sarabun New" w:eastAsia="Angsana New" w:hAnsi="TH Sarabun New" w:cs="TH Sarabun New"/>
          <w:b/>
          <w:bCs/>
          <w:color w:val="000000"/>
          <w:sz w:val="32"/>
          <w:szCs w:val="32"/>
        </w:rPr>
      </w:pPr>
    </w:p>
    <w:sectPr w:rsidR="005B6BEC" w:rsidRPr="007A47CB" w:rsidSect="007B4B20"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</w:footnotePr>
      <w:type w:val="continuous"/>
      <w:pgSz w:w="11905" w:h="16837"/>
      <w:pgMar w:top="1440" w:right="1273" w:bottom="1134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B4C03" w14:textId="77777777" w:rsidR="00F2629E" w:rsidRDefault="00F2629E" w:rsidP="00CB2987">
      <w:r>
        <w:separator/>
      </w:r>
    </w:p>
  </w:endnote>
  <w:endnote w:type="continuationSeparator" w:id="0">
    <w:p w14:paraId="41653F89" w14:textId="77777777" w:rsidR="00F2629E" w:rsidRDefault="00F2629E" w:rsidP="00CB2987">
      <w:r>
        <w:continuationSeparator/>
      </w:r>
    </w:p>
  </w:endnote>
  <w:endnote w:type="continuationNotice" w:id="1">
    <w:p w14:paraId="014D61A3" w14:textId="77777777" w:rsidR="00F2629E" w:rsidRDefault="00F26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0003548B" w14:paraId="4A77A703" w14:textId="77777777" w:rsidTr="60A57C2E">
      <w:tc>
        <w:tcPr>
          <w:tcW w:w="2944" w:type="dxa"/>
        </w:tcPr>
        <w:p w14:paraId="29DDE983" w14:textId="67BD7D08" w:rsidR="0003548B" w:rsidRDefault="0003548B" w:rsidP="60A57C2E">
          <w:pPr>
            <w:pStyle w:val="a7"/>
            <w:ind w:left="-115"/>
          </w:pPr>
        </w:p>
      </w:tc>
      <w:tc>
        <w:tcPr>
          <w:tcW w:w="2944" w:type="dxa"/>
        </w:tcPr>
        <w:p w14:paraId="23BB7BD8" w14:textId="026BA11D" w:rsidR="0003548B" w:rsidRDefault="0003548B" w:rsidP="60A57C2E">
          <w:pPr>
            <w:pStyle w:val="a7"/>
            <w:jc w:val="center"/>
          </w:pPr>
        </w:p>
      </w:tc>
      <w:tc>
        <w:tcPr>
          <w:tcW w:w="2944" w:type="dxa"/>
        </w:tcPr>
        <w:p w14:paraId="000E6888" w14:textId="344205EB" w:rsidR="0003548B" w:rsidRDefault="0003548B" w:rsidP="60A57C2E">
          <w:pPr>
            <w:pStyle w:val="a7"/>
            <w:ind w:right="-115"/>
            <w:jc w:val="right"/>
          </w:pPr>
        </w:p>
      </w:tc>
    </w:tr>
  </w:tbl>
  <w:p w14:paraId="0DDC59EB" w14:textId="5564CF28" w:rsidR="0003548B" w:rsidRDefault="0003548B" w:rsidP="60A57C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0003548B" w14:paraId="6D54578C" w14:textId="77777777" w:rsidTr="60A57C2E">
      <w:tc>
        <w:tcPr>
          <w:tcW w:w="2944" w:type="dxa"/>
        </w:tcPr>
        <w:p w14:paraId="34E7B466" w14:textId="6716427D" w:rsidR="0003548B" w:rsidRDefault="0003548B" w:rsidP="60A57C2E">
          <w:pPr>
            <w:pStyle w:val="a7"/>
            <w:ind w:left="-115"/>
          </w:pPr>
        </w:p>
      </w:tc>
      <w:tc>
        <w:tcPr>
          <w:tcW w:w="2944" w:type="dxa"/>
        </w:tcPr>
        <w:p w14:paraId="60C80CCC" w14:textId="5046F4A2" w:rsidR="0003548B" w:rsidRDefault="0003548B" w:rsidP="60A57C2E">
          <w:pPr>
            <w:pStyle w:val="a7"/>
            <w:jc w:val="center"/>
          </w:pPr>
        </w:p>
      </w:tc>
      <w:tc>
        <w:tcPr>
          <w:tcW w:w="2944" w:type="dxa"/>
        </w:tcPr>
        <w:p w14:paraId="18E9FA1A" w14:textId="56764316" w:rsidR="0003548B" w:rsidRDefault="0003548B" w:rsidP="60A57C2E">
          <w:pPr>
            <w:pStyle w:val="a7"/>
            <w:ind w:right="-115"/>
            <w:jc w:val="right"/>
          </w:pPr>
        </w:p>
      </w:tc>
    </w:tr>
  </w:tbl>
  <w:p w14:paraId="14B55958" w14:textId="4C1BF263" w:rsidR="0003548B" w:rsidRDefault="0003548B" w:rsidP="60A57C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0003548B" w14:paraId="4C443B86" w14:textId="77777777" w:rsidTr="60A57C2E">
      <w:tc>
        <w:tcPr>
          <w:tcW w:w="2944" w:type="dxa"/>
        </w:tcPr>
        <w:p w14:paraId="6E40F520" w14:textId="340F562C" w:rsidR="0003548B" w:rsidRDefault="0003548B" w:rsidP="60A57C2E">
          <w:pPr>
            <w:pStyle w:val="a7"/>
            <w:ind w:left="-115"/>
          </w:pPr>
        </w:p>
      </w:tc>
      <w:tc>
        <w:tcPr>
          <w:tcW w:w="2944" w:type="dxa"/>
        </w:tcPr>
        <w:p w14:paraId="729EFA43" w14:textId="6840ABFC" w:rsidR="0003548B" w:rsidRDefault="0003548B" w:rsidP="60A57C2E">
          <w:pPr>
            <w:pStyle w:val="a7"/>
            <w:jc w:val="center"/>
          </w:pPr>
        </w:p>
      </w:tc>
      <w:tc>
        <w:tcPr>
          <w:tcW w:w="2944" w:type="dxa"/>
        </w:tcPr>
        <w:p w14:paraId="6DF8A07E" w14:textId="53B0640A" w:rsidR="0003548B" w:rsidRDefault="0003548B" w:rsidP="60A57C2E">
          <w:pPr>
            <w:pStyle w:val="a7"/>
            <w:ind w:right="-115"/>
            <w:jc w:val="right"/>
          </w:pPr>
        </w:p>
      </w:tc>
    </w:tr>
  </w:tbl>
  <w:p w14:paraId="003793FF" w14:textId="181BDF24" w:rsidR="0003548B" w:rsidRDefault="0003548B" w:rsidP="60A57C2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0003548B" w14:paraId="4EDE5630" w14:textId="77777777" w:rsidTr="60A57C2E">
      <w:tc>
        <w:tcPr>
          <w:tcW w:w="2944" w:type="dxa"/>
        </w:tcPr>
        <w:p w14:paraId="21F9DAB5" w14:textId="463ADF52" w:rsidR="0003548B" w:rsidRDefault="0003548B" w:rsidP="60A57C2E">
          <w:pPr>
            <w:pStyle w:val="a7"/>
            <w:ind w:left="-115"/>
          </w:pPr>
        </w:p>
      </w:tc>
      <w:tc>
        <w:tcPr>
          <w:tcW w:w="2944" w:type="dxa"/>
        </w:tcPr>
        <w:p w14:paraId="7D803975" w14:textId="22120BBE" w:rsidR="0003548B" w:rsidRDefault="0003548B" w:rsidP="60A57C2E">
          <w:pPr>
            <w:pStyle w:val="a7"/>
            <w:jc w:val="center"/>
          </w:pPr>
        </w:p>
      </w:tc>
      <w:tc>
        <w:tcPr>
          <w:tcW w:w="2944" w:type="dxa"/>
        </w:tcPr>
        <w:p w14:paraId="1AAB6DEB" w14:textId="399352DC" w:rsidR="0003548B" w:rsidRDefault="0003548B" w:rsidP="60A57C2E">
          <w:pPr>
            <w:pStyle w:val="a7"/>
            <w:ind w:right="-115"/>
            <w:jc w:val="right"/>
          </w:pPr>
        </w:p>
      </w:tc>
    </w:tr>
  </w:tbl>
  <w:p w14:paraId="30B93BDF" w14:textId="56549502" w:rsidR="0003548B" w:rsidRDefault="0003548B" w:rsidP="60A57C2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8F4D" w14:textId="77777777" w:rsidR="00F2629E" w:rsidRDefault="00F2629E" w:rsidP="00CB2987">
      <w:r>
        <w:separator/>
      </w:r>
    </w:p>
  </w:footnote>
  <w:footnote w:type="continuationSeparator" w:id="0">
    <w:p w14:paraId="2A79D487" w14:textId="77777777" w:rsidR="00F2629E" w:rsidRDefault="00F2629E" w:rsidP="00CB2987">
      <w:r>
        <w:continuationSeparator/>
      </w:r>
    </w:p>
  </w:footnote>
  <w:footnote w:type="continuationNotice" w:id="1">
    <w:p w14:paraId="53E6A3D6" w14:textId="77777777" w:rsidR="00F2629E" w:rsidRDefault="00F262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0003548B" w14:paraId="4228CDDD" w14:textId="77777777" w:rsidTr="60A57C2E">
      <w:tc>
        <w:tcPr>
          <w:tcW w:w="2944" w:type="dxa"/>
        </w:tcPr>
        <w:p w14:paraId="0F43299B" w14:textId="6703AE55" w:rsidR="0003548B" w:rsidRDefault="0003548B" w:rsidP="60A57C2E">
          <w:pPr>
            <w:pStyle w:val="a7"/>
            <w:ind w:left="-115"/>
          </w:pPr>
        </w:p>
      </w:tc>
      <w:tc>
        <w:tcPr>
          <w:tcW w:w="2944" w:type="dxa"/>
        </w:tcPr>
        <w:p w14:paraId="026137D9" w14:textId="1F4E8628" w:rsidR="0003548B" w:rsidRDefault="0003548B" w:rsidP="60A57C2E">
          <w:pPr>
            <w:pStyle w:val="a7"/>
            <w:jc w:val="center"/>
          </w:pPr>
        </w:p>
      </w:tc>
      <w:tc>
        <w:tcPr>
          <w:tcW w:w="2944" w:type="dxa"/>
        </w:tcPr>
        <w:p w14:paraId="3B3ED03E" w14:textId="787BD4F3" w:rsidR="0003548B" w:rsidRDefault="0003548B" w:rsidP="60A57C2E">
          <w:pPr>
            <w:pStyle w:val="a7"/>
            <w:ind w:right="-115"/>
            <w:jc w:val="right"/>
          </w:pPr>
        </w:p>
      </w:tc>
    </w:tr>
  </w:tbl>
  <w:p w14:paraId="0DAA88DC" w14:textId="695330F9" w:rsidR="0003548B" w:rsidRDefault="0003548B" w:rsidP="60A57C2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0003548B" w14:paraId="329FC1DF" w14:textId="77777777" w:rsidTr="60A57C2E">
      <w:tc>
        <w:tcPr>
          <w:tcW w:w="2944" w:type="dxa"/>
        </w:tcPr>
        <w:p w14:paraId="1F56154B" w14:textId="6026D49C" w:rsidR="0003548B" w:rsidRDefault="0003548B" w:rsidP="60A57C2E">
          <w:pPr>
            <w:pStyle w:val="a7"/>
            <w:ind w:left="-115"/>
          </w:pPr>
        </w:p>
      </w:tc>
      <w:tc>
        <w:tcPr>
          <w:tcW w:w="2944" w:type="dxa"/>
        </w:tcPr>
        <w:p w14:paraId="31E0B42A" w14:textId="5121D748" w:rsidR="0003548B" w:rsidRDefault="0003548B" w:rsidP="60A57C2E">
          <w:pPr>
            <w:pStyle w:val="a7"/>
            <w:jc w:val="center"/>
          </w:pPr>
        </w:p>
      </w:tc>
      <w:tc>
        <w:tcPr>
          <w:tcW w:w="2944" w:type="dxa"/>
        </w:tcPr>
        <w:p w14:paraId="159FA222" w14:textId="56EA552F" w:rsidR="0003548B" w:rsidRDefault="0003548B" w:rsidP="60A57C2E">
          <w:pPr>
            <w:pStyle w:val="a7"/>
            <w:ind w:right="-115"/>
            <w:jc w:val="right"/>
          </w:pPr>
        </w:p>
      </w:tc>
    </w:tr>
  </w:tbl>
  <w:p w14:paraId="2F788D69" w14:textId="41FC3647" w:rsidR="0003548B" w:rsidRDefault="0003548B" w:rsidP="60A57C2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0003548B" w14:paraId="4E155DDE" w14:textId="77777777" w:rsidTr="60A57C2E">
      <w:tc>
        <w:tcPr>
          <w:tcW w:w="2944" w:type="dxa"/>
        </w:tcPr>
        <w:p w14:paraId="0AC4BB96" w14:textId="3D5556F3" w:rsidR="0003548B" w:rsidRDefault="0003548B" w:rsidP="60A57C2E">
          <w:pPr>
            <w:pStyle w:val="a7"/>
            <w:ind w:left="-115"/>
          </w:pPr>
        </w:p>
      </w:tc>
      <w:tc>
        <w:tcPr>
          <w:tcW w:w="2944" w:type="dxa"/>
        </w:tcPr>
        <w:p w14:paraId="099231B2" w14:textId="31557FAA" w:rsidR="0003548B" w:rsidRDefault="0003548B" w:rsidP="60A57C2E">
          <w:pPr>
            <w:pStyle w:val="a7"/>
            <w:jc w:val="center"/>
          </w:pPr>
        </w:p>
      </w:tc>
      <w:tc>
        <w:tcPr>
          <w:tcW w:w="2944" w:type="dxa"/>
        </w:tcPr>
        <w:p w14:paraId="36BBD724" w14:textId="6601698D" w:rsidR="0003548B" w:rsidRDefault="0003548B" w:rsidP="60A57C2E">
          <w:pPr>
            <w:pStyle w:val="a7"/>
            <w:ind w:right="-115"/>
            <w:jc w:val="right"/>
          </w:pPr>
        </w:p>
      </w:tc>
    </w:tr>
  </w:tbl>
  <w:p w14:paraId="1B1B53C4" w14:textId="3CF31576" w:rsidR="0003548B" w:rsidRDefault="0003548B" w:rsidP="60A57C2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4"/>
      <w:gridCol w:w="2944"/>
      <w:gridCol w:w="2944"/>
    </w:tblGrid>
    <w:tr w:rsidR="0003548B" w14:paraId="2430C570" w14:textId="77777777" w:rsidTr="60A57C2E">
      <w:tc>
        <w:tcPr>
          <w:tcW w:w="2944" w:type="dxa"/>
        </w:tcPr>
        <w:p w14:paraId="6D16FE86" w14:textId="0675079F" w:rsidR="0003548B" w:rsidRDefault="0003548B" w:rsidP="60A57C2E">
          <w:pPr>
            <w:pStyle w:val="a7"/>
            <w:ind w:left="-115"/>
          </w:pPr>
        </w:p>
      </w:tc>
      <w:tc>
        <w:tcPr>
          <w:tcW w:w="2944" w:type="dxa"/>
        </w:tcPr>
        <w:p w14:paraId="4F4E6612" w14:textId="1A93F32C" w:rsidR="0003548B" w:rsidRDefault="0003548B" w:rsidP="60A57C2E">
          <w:pPr>
            <w:pStyle w:val="a7"/>
            <w:jc w:val="center"/>
          </w:pPr>
        </w:p>
      </w:tc>
      <w:tc>
        <w:tcPr>
          <w:tcW w:w="2944" w:type="dxa"/>
        </w:tcPr>
        <w:p w14:paraId="5F344CD2" w14:textId="21013CA5" w:rsidR="0003548B" w:rsidRDefault="0003548B" w:rsidP="60A57C2E">
          <w:pPr>
            <w:pStyle w:val="a7"/>
            <w:ind w:right="-115"/>
            <w:jc w:val="right"/>
          </w:pPr>
        </w:p>
      </w:tc>
    </w:tr>
  </w:tbl>
  <w:p w14:paraId="18672F4E" w14:textId="636914CB" w:rsidR="0003548B" w:rsidRDefault="0003548B" w:rsidP="60A57C2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6344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4"/>
      <w:numFmt w:val="bullet"/>
      <w:lvlText w:val="-"/>
      <w:lvlJc w:val="left"/>
      <w:pPr>
        <w:tabs>
          <w:tab w:val="num" w:pos="1725"/>
        </w:tabs>
        <w:ind w:left="1725" w:hanging="360"/>
      </w:pPr>
      <w:rPr>
        <w:rFonts w:ascii="Times New Roman" w:hAnsi="Times New Roman"/>
        <w:sz w:val="26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00000005"/>
    <w:multiLevelType w:val="multilevel"/>
    <w:tmpl w:val="91E22D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736438"/>
    <w:multiLevelType w:val="hybridMultilevel"/>
    <w:tmpl w:val="29B42DE0"/>
    <w:lvl w:ilvl="0" w:tplc="7390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E8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89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6E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C6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0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28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4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CD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5511EF"/>
    <w:multiLevelType w:val="hybridMultilevel"/>
    <w:tmpl w:val="7D5A7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8F48CD"/>
    <w:multiLevelType w:val="hybridMultilevel"/>
    <w:tmpl w:val="337C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35682"/>
    <w:multiLevelType w:val="hybridMultilevel"/>
    <w:tmpl w:val="E8663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24026A"/>
    <w:multiLevelType w:val="hybridMultilevel"/>
    <w:tmpl w:val="A8323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1555C"/>
    <w:multiLevelType w:val="hybridMultilevel"/>
    <w:tmpl w:val="F7D68CE2"/>
    <w:lvl w:ilvl="0" w:tplc="1D12A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4C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49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EB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23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8A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0F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E5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60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3233F"/>
    <w:multiLevelType w:val="hybridMultilevel"/>
    <w:tmpl w:val="DA988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86121"/>
    <w:multiLevelType w:val="hybridMultilevel"/>
    <w:tmpl w:val="04661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130C69"/>
    <w:multiLevelType w:val="hybridMultilevel"/>
    <w:tmpl w:val="95FC562E"/>
    <w:lvl w:ilvl="0" w:tplc="B97C3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27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8A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C2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AB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43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A9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C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0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05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685529"/>
    <w:multiLevelType w:val="hybridMultilevel"/>
    <w:tmpl w:val="9A68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A7DA5"/>
    <w:multiLevelType w:val="hybridMultilevel"/>
    <w:tmpl w:val="E80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4592"/>
    <w:multiLevelType w:val="hybridMultilevel"/>
    <w:tmpl w:val="8D6CD0BE"/>
    <w:lvl w:ilvl="0" w:tplc="915CF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6E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86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45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CF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AB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4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4A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8F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2080D"/>
    <w:multiLevelType w:val="hybridMultilevel"/>
    <w:tmpl w:val="2EC22286"/>
    <w:lvl w:ilvl="0" w:tplc="D9D4127A">
      <w:start w:val="1"/>
      <w:numFmt w:val="decimal"/>
      <w:lvlText w:val="%1."/>
      <w:lvlJc w:val="left"/>
      <w:pPr>
        <w:ind w:left="720" w:hanging="360"/>
      </w:pPr>
    </w:lvl>
    <w:lvl w:ilvl="1" w:tplc="5420C38C">
      <w:start w:val="1"/>
      <w:numFmt w:val="lowerLetter"/>
      <w:lvlText w:val="%2."/>
      <w:lvlJc w:val="left"/>
      <w:pPr>
        <w:ind w:left="1440" w:hanging="360"/>
      </w:pPr>
    </w:lvl>
    <w:lvl w:ilvl="2" w:tplc="6DCCB920">
      <w:start w:val="1"/>
      <w:numFmt w:val="lowerRoman"/>
      <w:lvlText w:val="%3."/>
      <w:lvlJc w:val="right"/>
      <w:pPr>
        <w:ind w:left="2160" w:hanging="180"/>
      </w:pPr>
    </w:lvl>
    <w:lvl w:ilvl="3" w:tplc="86387480">
      <w:start w:val="1"/>
      <w:numFmt w:val="decimal"/>
      <w:lvlText w:val="%4."/>
      <w:lvlJc w:val="left"/>
      <w:pPr>
        <w:ind w:left="2880" w:hanging="360"/>
      </w:pPr>
    </w:lvl>
    <w:lvl w:ilvl="4" w:tplc="DE7A6AE0">
      <w:start w:val="1"/>
      <w:numFmt w:val="lowerLetter"/>
      <w:lvlText w:val="%5."/>
      <w:lvlJc w:val="left"/>
      <w:pPr>
        <w:ind w:left="3600" w:hanging="360"/>
      </w:pPr>
    </w:lvl>
    <w:lvl w:ilvl="5" w:tplc="A0BAA8B0">
      <w:start w:val="1"/>
      <w:numFmt w:val="lowerRoman"/>
      <w:lvlText w:val="%6."/>
      <w:lvlJc w:val="right"/>
      <w:pPr>
        <w:ind w:left="4320" w:hanging="180"/>
      </w:pPr>
    </w:lvl>
    <w:lvl w:ilvl="6" w:tplc="F32C72A6">
      <w:start w:val="1"/>
      <w:numFmt w:val="decimal"/>
      <w:lvlText w:val="%7."/>
      <w:lvlJc w:val="left"/>
      <w:pPr>
        <w:ind w:left="5040" w:hanging="360"/>
      </w:pPr>
    </w:lvl>
    <w:lvl w:ilvl="7" w:tplc="D3CCE956">
      <w:start w:val="1"/>
      <w:numFmt w:val="lowerLetter"/>
      <w:lvlText w:val="%8."/>
      <w:lvlJc w:val="left"/>
      <w:pPr>
        <w:ind w:left="5760" w:hanging="360"/>
      </w:pPr>
    </w:lvl>
    <w:lvl w:ilvl="8" w:tplc="1216136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604C1"/>
    <w:multiLevelType w:val="hybridMultilevel"/>
    <w:tmpl w:val="B75616D8"/>
    <w:lvl w:ilvl="0" w:tplc="E3389C46">
      <w:numFmt w:val="bullet"/>
      <w:lvlText w:val="-"/>
      <w:lvlJc w:val="left"/>
      <w:pPr>
        <w:ind w:left="786" w:hanging="360"/>
      </w:pPr>
      <w:rPr>
        <w:rFonts w:ascii="TH SarabunPSK" w:eastAsia="Angsana New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FE009FF"/>
    <w:multiLevelType w:val="multilevel"/>
    <w:tmpl w:val="2480B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60" w:hanging="60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ngsana New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Angsana New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ngsana New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Angsana New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ngsana New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Angsana New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eastAsia="Angsana New" w:hint="default"/>
      </w:rPr>
    </w:lvl>
  </w:abstractNum>
  <w:abstractNum w:abstractNumId="24" w15:restartNumberingAfterBreak="0">
    <w:nsid w:val="50132160"/>
    <w:multiLevelType w:val="hybridMultilevel"/>
    <w:tmpl w:val="D662134E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70BF5"/>
    <w:multiLevelType w:val="hybridMultilevel"/>
    <w:tmpl w:val="EC30A898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6" w15:restartNumberingAfterBreak="0">
    <w:nsid w:val="54BF6D4C"/>
    <w:multiLevelType w:val="hybridMultilevel"/>
    <w:tmpl w:val="74EE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62EEE"/>
    <w:multiLevelType w:val="hybridMultilevel"/>
    <w:tmpl w:val="2360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95BA8"/>
    <w:multiLevelType w:val="hybridMultilevel"/>
    <w:tmpl w:val="22043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1070E"/>
    <w:multiLevelType w:val="hybridMultilevel"/>
    <w:tmpl w:val="983E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13"/>
  </w:num>
  <w:num w:numId="5">
    <w:abstractNumId w:val="20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24"/>
  </w:num>
  <w:num w:numId="15">
    <w:abstractNumId w:val="26"/>
  </w:num>
  <w:num w:numId="16">
    <w:abstractNumId w:val="27"/>
  </w:num>
  <w:num w:numId="17">
    <w:abstractNumId w:val="9"/>
  </w:num>
  <w:num w:numId="18">
    <w:abstractNumId w:val="15"/>
  </w:num>
  <w:num w:numId="19">
    <w:abstractNumId w:val="22"/>
  </w:num>
  <w:num w:numId="20">
    <w:abstractNumId w:val="28"/>
  </w:num>
  <w:num w:numId="21">
    <w:abstractNumId w:val="11"/>
  </w:num>
  <w:num w:numId="22">
    <w:abstractNumId w:val="10"/>
  </w:num>
  <w:num w:numId="23">
    <w:abstractNumId w:val="14"/>
  </w:num>
  <w:num w:numId="24">
    <w:abstractNumId w:val="0"/>
  </w:num>
  <w:num w:numId="25">
    <w:abstractNumId w:val="19"/>
  </w:num>
  <w:num w:numId="26">
    <w:abstractNumId w:val="18"/>
  </w:num>
  <w:num w:numId="27">
    <w:abstractNumId w:val="29"/>
  </w:num>
  <w:num w:numId="28">
    <w:abstractNumId w:val="23"/>
  </w:num>
  <w:num w:numId="29">
    <w:abstractNumId w:val="1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40"/>
    <w:rsid w:val="000004A3"/>
    <w:rsid w:val="0000195E"/>
    <w:rsid w:val="0000694F"/>
    <w:rsid w:val="00011552"/>
    <w:rsid w:val="0001209E"/>
    <w:rsid w:val="00013125"/>
    <w:rsid w:val="00015148"/>
    <w:rsid w:val="00021B17"/>
    <w:rsid w:val="000245AD"/>
    <w:rsid w:val="00024C21"/>
    <w:rsid w:val="00024DFA"/>
    <w:rsid w:val="000303BF"/>
    <w:rsid w:val="0003085A"/>
    <w:rsid w:val="0003192E"/>
    <w:rsid w:val="00032784"/>
    <w:rsid w:val="00034915"/>
    <w:rsid w:val="0003548B"/>
    <w:rsid w:val="00035CE4"/>
    <w:rsid w:val="000364AF"/>
    <w:rsid w:val="00040156"/>
    <w:rsid w:val="00042BCD"/>
    <w:rsid w:val="00053C65"/>
    <w:rsid w:val="000548BA"/>
    <w:rsid w:val="00062837"/>
    <w:rsid w:val="00063200"/>
    <w:rsid w:val="0006418F"/>
    <w:rsid w:val="00067A68"/>
    <w:rsid w:val="000729F5"/>
    <w:rsid w:val="00073214"/>
    <w:rsid w:val="00074088"/>
    <w:rsid w:val="00074CA6"/>
    <w:rsid w:val="000777E5"/>
    <w:rsid w:val="00077B08"/>
    <w:rsid w:val="00083218"/>
    <w:rsid w:val="000844DA"/>
    <w:rsid w:val="0008491E"/>
    <w:rsid w:val="00087682"/>
    <w:rsid w:val="00087F8F"/>
    <w:rsid w:val="000934EC"/>
    <w:rsid w:val="000937FB"/>
    <w:rsid w:val="00096953"/>
    <w:rsid w:val="000A0A02"/>
    <w:rsid w:val="000A6B00"/>
    <w:rsid w:val="000B29B4"/>
    <w:rsid w:val="000B48F8"/>
    <w:rsid w:val="000B6709"/>
    <w:rsid w:val="000C3BF0"/>
    <w:rsid w:val="000D12CD"/>
    <w:rsid w:val="000D26D8"/>
    <w:rsid w:val="000D5EEE"/>
    <w:rsid w:val="000E1C91"/>
    <w:rsid w:val="000E4C4F"/>
    <w:rsid w:val="000F4015"/>
    <w:rsid w:val="000F443F"/>
    <w:rsid w:val="000F56DC"/>
    <w:rsid w:val="000F7319"/>
    <w:rsid w:val="001023C8"/>
    <w:rsid w:val="00103DAF"/>
    <w:rsid w:val="0011015E"/>
    <w:rsid w:val="001152E7"/>
    <w:rsid w:val="00117844"/>
    <w:rsid w:val="00123625"/>
    <w:rsid w:val="00126357"/>
    <w:rsid w:val="00127F5E"/>
    <w:rsid w:val="0013110C"/>
    <w:rsid w:val="001341FC"/>
    <w:rsid w:val="0013634B"/>
    <w:rsid w:val="0014124E"/>
    <w:rsid w:val="001435BD"/>
    <w:rsid w:val="001452CD"/>
    <w:rsid w:val="00147340"/>
    <w:rsid w:val="001509D7"/>
    <w:rsid w:val="001533A9"/>
    <w:rsid w:val="00166741"/>
    <w:rsid w:val="00170B93"/>
    <w:rsid w:val="001716E5"/>
    <w:rsid w:val="00171B61"/>
    <w:rsid w:val="00175A79"/>
    <w:rsid w:val="00176704"/>
    <w:rsid w:val="00184911"/>
    <w:rsid w:val="00190EC4"/>
    <w:rsid w:val="00192CB1"/>
    <w:rsid w:val="00194F1C"/>
    <w:rsid w:val="00197850"/>
    <w:rsid w:val="001A3C51"/>
    <w:rsid w:val="001A4DBD"/>
    <w:rsid w:val="001A6FC6"/>
    <w:rsid w:val="001B63C2"/>
    <w:rsid w:val="001B6DA7"/>
    <w:rsid w:val="001C1384"/>
    <w:rsid w:val="001C3BDC"/>
    <w:rsid w:val="001C52F8"/>
    <w:rsid w:val="001C614D"/>
    <w:rsid w:val="001C736C"/>
    <w:rsid w:val="001C7EE8"/>
    <w:rsid w:val="001D077F"/>
    <w:rsid w:val="001D6093"/>
    <w:rsid w:val="001D68E3"/>
    <w:rsid w:val="001D693A"/>
    <w:rsid w:val="001E12F8"/>
    <w:rsid w:val="001E398C"/>
    <w:rsid w:val="001E6BB6"/>
    <w:rsid w:val="001E7235"/>
    <w:rsid w:val="001F1FAC"/>
    <w:rsid w:val="001F51B9"/>
    <w:rsid w:val="0020032E"/>
    <w:rsid w:val="00202E54"/>
    <w:rsid w:val="00207277"/>
    <w:rsid w:val="00211C72"/>
    <w:rsid w:val="00212029"/>
    <w:rsid w:val="002243A6"/>
    <w:rsid w:val="00224CBE"/>
    <w:rsid w:val="00226B94"/>
    <w:rsid w:val="00227CD0"/>
    <w:rsid w:val="0024395E"/>
    <w:rsid w:val="00245674"/>
    <w:rsid w:val="0024624E"/>
    <w:rsid w:val="00250A48"/>
    <w:rsid w:val="00254131"/>
    <w:rsid w:val="00256F1B"/>
    <w:rsid w:val="002623CF"/>
    <w:rsid w:val="00262BE8"/>
    <w:rsid w:val="00263B90"/>
    <w:rsid w:val="00265F8D"/>
    <w:rsid w:val="002677A8"/>
    <w:rsid w:val="00267B01"/>
    <w:rsid w:val="00271963"/>
    <w:rsid w:val="0027341C"/>
    <w:rsid w:val="0027647F"/>
    <w:rsid w:val="002768DD"/>
    <w:rsid w:val="002779AE"/>
    <w:rsid w:val="0028141D"/>
    <w:rsid w:val="00283EE9"/>
    <w:rsid w:val="00284486"/>
    <w:rsid w:val="00285367"/>
    <w:rsid w:val="0028557F"/>
    <w:rsid w:val="00290502"/>
    <w:rsid w:val="00297875"/>
    <w:rsid w:val="002A0666"/>
    <w:rsid w:val="002A0864"/>
    <w:rsid w:val="002A4D29"/>
    <w:rsid w:val="002A6D8E"/>
    <w:rsid w:val="002A7841"/>
    <w:rsid w:val="002B0DBD"/>
    <w:rsid w:val="002B11C3"/>
    <w:rsid w:val="002B15F6"/>
    <w:rsid w:val="002B59DF"/>
    <w:rsid w:val="002B5AD2"/>
    <w:rsid w:val="002C0DE9"/>
    <w:rsid w:val="002C1583"/>
    <w:rsid w:val="002D7C54"/>
    <w:rsid w:val="002D7EA6"/>
    <w:rsid w:val="002E1CF7"/>
    <w:rsid w:val="002E7B37"/>
    <w:rsid w:val="002F248F"/>
    <w:rsid w:val="002F62BF"/>
    <w:rsid w:val="002F6CB9"/>
    <w:rsid w:val="00301902"/>
    <w:rsid w:val="00303B53"/>
    <w:rsid w:val="00305DE4"/>
    <w:rsid w:val="003069AB"/>
    <w:rsid w:val="00316E21"/>
    <w:rsid w:val="00321C24"/>
    <w:rsid w:val="00324B02"/>
    <w:rsid w:val="00327224"/>
    <w:rsid w:val="00330643"/>
    <w:rsid w:val="00330CAC"/>
    <w:rsid w:val="0033174E"/>
    <w:rsid w:val="003333F2"/>
    <w:rsid w:val="00333F2D"/>
    <w:rsid w:val="00334B25"/>
    <w:rsid w:val="00336542"/>
    <w:rsid w:val="003425C7"/>
    <w:rsid w:val="00345488"/>
    <w:rsid w:val="0034556A"/>
    <w:rsid w:val="003463C5"/>
    <w:rsid w:val="0035010C"/>
    <w:rsid w:val="003507E0"/>
    <w:rsid w:val="00351DBE"/>
    <w:rsid w:val="0035229B"/>
    <w:rsid w:val="00352C19"/>
    <w:rsid w:val="003533CD"/>
    <w:rsid w:val="00355869"/>
    <w:rsid w:val="003634C4"/>
    <w:rsid w:val="00363705"/>
    <w:rsid w:val="00364112"/>
    <w:rsid w:val="00366BBD"/>
    <w:rsid w:val="003676C8"/>
    <w:rsid w:val="00373A9C"/>
    <w:rsid w:val="00374E2A"/>
    <w:rsid w:val="00383187"/>
    <w:rsid w:val="00386DF3"/>
    <w:rsid w:val="003935C6"/>
    <w:rsid w:val="00393D9A"/>
    <w:rsid w:val="003A3788"/>
    <w:rsid w:val="003A39D9"/>
    <w:rsid w:val="003A6F26"/>
    <w:rsid w:val="003A791C"/>
    <w:rsid w:val="003B07EA"/>
    <w:rsid w:val="003B22C7"/>
    <w:rsid w:val="003B3279"/>
    <w:rsid w:val="003B42E8"/>
    <w:rsid w:val="003C731C"/>
    <w:rsid w:val="003C7C4B"/>
    <w:rsid w:val="003D72E2"/>
    <w:rsid w:val="003D7B65"/>
    <w:rsid w:val="003E50CB"/>
    <w:rsid w:val="003E7079"/>
    <w:rsid w:val="003F0474"/>
    <w:rsid w:val="003F187E"/>
    <w:rsid w:val="003F4D41"/>
    <w:rsid w:val="00402B35"/>
    <w:rsid w:val="0040327D"/>
    <w:rsid w:val="00405A11"/>
    <w:rsid w:val="00407F05"/>
    <w:rsid w:val="0041074C"/>
    <w:rsid w:val="00414D4A"/>
    <w:rsid w:val="00415CF8"/>
    <w:rsid w:val="00415D3A"/>
    <w:rsid w:val="004223E7"/>
    <w:rsid w:val="004247A2"/>
    <w:rsid w:val="00433F28"/>
    <w:rsid w:val="0043520E"/>
    <w:rsid w:val="00441835"/>
    <w:rsid w:val="00443234"/>
    <w:rsid w:val="00445524"/>
    <w:rsid w:val="004501B4"/>
    <w:rsid w:val="00450B8F"/>
    <w:rsid w:val="00451BD4"/>
    <w:rsid w:val="00456B3C"/>
    <w:rsid w:val="00465655"/>
    <w:rsid w:val="00465879"/>
    <w:rsid w:val="00466A13"/>
    <w:rsid w:val="004773C6"/>
    <w:rsid w:val="00477C4B"/>
    <w:rsid w:val="00480345"/>
    <w:rsid w:val="00480355"/>
    <w:rsid w:val="00483153"/>
    <w:rsid w:val="004902BE"/>
    <w:rsid w:val="00490344"/>
    <w:rsid w:val="0049210E"/>
    <w:rsid w:val="00495343"/>
    <w:rsid w:val="004A269E"/>
    <w:rsid w:val="004A2D9D"/>
    <w:rsid w:val="004A58A8"/>
    <w:rsid w:val="004B14BF"/>
    <w:rsid w:val="004B1B27"/>
    <w:rsid w:val="004B3012"/>
    <w:rsid w:val="004B4BDE"/>
    <w:rsid w:val="004C5070"/>
    <w:rsid w:val="004C71E3"/>
    <w:rsid w:val="004D1B66"/>
    <w:rsid w:val="004D1FDA"/>
    <w:rsid w:val="004D3FC8"/>
    <w:rsid w:val="004D414E"/>
    <w:rsid w:val="004E1FFA"/>
    <w:rsid w:val="004E3FE0"/>
    <w:rsid w:val="004E7543"/>
    <w:rsid w:val="004E7959"/>
    <w:rsid w:val="004F04D2"/>
    <w:rsid w:val="004F34B2"/>
    <w:rsid w:val="004F7366"/>
    <w:rsid w:val="00503260"/>
    <w:rsid w:val="0050369C"/>
    <w:rsid w:val="00504B22"/>
    <w:rsid w:val="0051184F"/>
    <w:rsid w:val="0051381C"/>
    <w:rsid w:val="0051434B"/>
    <w:rsid w:val="00515FC6"/>
    <w:rsid w:val="0051774A"/>
    <w:rsid w:val="005202CB"/>
    <w:rsid w:val="00520CDB"/>
    <w:rsid w:val="00520FBF"/>
    <w:rsid w:val="005223FA"/>
    <w:rsid w:val="00523F7C"/>
    <w:rsid w:val="005240BA"/>
    <w:rsid w:val="0052532C"/>
    <w:rsid w:val="00526C12"/>
    <w:rsid w:val="00527EAE"/>
    <w:rsid w:val="00534548"/>
    <w:rsid w:val="00535217"/>
    <w:rsid w:val="00535D73"/>
    <w:rsid w:val="00545ADA"/>
    <w:rsid w:val="005472FE"/>
    <w:rsid w:val="0055216C"/>
    <w:rsid w:val="00552174"/>
    <w:rsid w:val="00557380"/>
    <w:rsid w:val="00557BE4"/>
    <w:rsid w:val="00560121"/>
    <w:rsid w:val="00563454"/>
    <w:rsid w:val="00565F9D"/>
    <w:rsid w:val="00573062"/>
    <w:rsid w:val="00573AC7"/>
    <w:rsid w:val="00574986"/>
    <w:rsid w:val="00574FD3"/>
    <w:rsid w:val="00577AF6"/>
    <w:rsid w:val="00581F0F"/>
    <w:rsid w:val="005971DE"/>
    <w:rsid w:val="005A4E2E"/>
    <w:rsid w:val="005A70A6"/>
    <w:rsid w:val="005A791D"/>
    <w:rsid w:val="005A7A9C"/>
    <w:rsid w:val="005B1772"/>
    <w:rsid w:val="005B6BEC"/>
    <w:rsid w:val="005C2F8F"/>
    <w:rsid w:val="005D1A57"/>
    <w:rsid w:val="005D414A"/>
    <w:rsid w:val="005D6B2C"/>
    <w:rsid w:val="005E0F0A"/>
    <w:rsid w:val="005E19F2"/>
    <w:rsid w:val="005E44C5"/>
    <w:rsid w:val="005E5028"/>
    <w:rsid w:val="005E7F93"/>
    <w:rsid w:val="005F1C20"/>
    <w:rsid w:val="00601448"/>
    <w:rsid w:val="00604C16"/>
    <w:rsid w:val="00606989"/>
    <w:rsid w:val="00607954"/>
    <w:rsid w:val="006103BE"/>
    <w:rsid w:val="006137B7"/>
    <w:rsid w:val="0061796A"/>
    <w:rsid w:val="0062002E"/>
    <w:rsid w:val="00630CD5"/>
    <w:rsid w:val="0063209D"/>
    <w:rsid w:val="00633442"/>
    <w:rsid w:val="006334F2"/>
    <w:rsid w:val="006355B7"/>
    <w:rsid w:val="00644DA1"/>
    <w:rsid w:val="0064523A"/>
    <w:rsid w:val="00645FE4"/>
    <w:rsid w:val="006479A0"/>
    <w:rsid w:val="0065498E"/>
    <w:rsid w:val="00654C8A"/>
    <w:rsid w:val="00656223"/>
    <w:rsid w:val="006562DD"/>
    <w:rsid w:val="00662AF6"/>
    <w:rsid w:val="00666A02"/>
    <w:rsid w:val="006676D1"/>
    <w:rsid w:val="00670D0D"/>
    <w:rsid w:val="00672C76"/>
    <w:rsid w:val="00673343"/>
    <w:rsid w:val="006765ED"/>
    <w:rsid w:val="00677881"/>
    <w:rsid w:val="00683F1D"/>
    <w:rsid w:val="006907D4"/>
    <w:rsid w:val="006953D2"/>
    <w:rsid w:val="0069664C"/>
    <w:rsid w:val="006969CF"/>
    <w:rsid w:val="00697BB9"/>
    <w:rsid w:val="006C0F7E"/>
    <w:rsid w:val="006C4E52"/>
    <w:rsid w:val="006D0066"/>
    <w:rsid w:val="006D177B"/>
    <w:rsid w:val="006D4441"/>
    <w:rsid w:val="006D621E"/>
    <w:rsid w:val="006D642B"/>
    <w:rsid w:val="006D7424"/>
    <w:rsid w:val="006D7939"/>
    <w:rsid w:val="006E3A7B"/>
    <w:rsid w:val="006E7388"/>
    <w:rsid w:val="006E7913"/>
    <w:rsid w:val="006E7D2B"/>
    <w:rsid w:val="006F33C1"/>
    <w:rsid w:val="006F3ECB"/>
    <w:rsid w:val="00700B47"/>
    <w:rsid w:val="007010CF"/>
    <w:rsid w:val="007033F5"/>
    <w:rsid w:val="00704965"/>
    <w:rsid w:val="00706D0E"/>
    <w:rsid w:val="00710543"/>
    <w:rsid w:val="00714F64"/>
    <w:rsid w:val="00717C2E"/>
    <w:rsid w:val="00724165"/>
    <w:rsid w:val="00725E51"/>
    <w:rsid w:val="007270CC"/>
    <w:rsid w:val="00732736"/>
    <w:rsid w:val="00733FDC"/>
    <w:rsid w:val="0073426F"/>
    <w:rsid w:val="00734590"/>
    <w:rsid w:val="00736B09"/>
    <w:rsid w:val="00741B35"/>
    <w:rsid w:val="00743CE9"/>
    <w:rsid w:val="0074458D"/>
    <w:rsid w:val="00744F01"/>
    <w:rsid w:val="00746CEB"/>
    <w:rsid w:val="007471C1"/>
    <w:rsid w:val="007474DA"/>
    <w:rsid w:val="00751FE9"/>
    <w:rsid w:val="00752BA0"/>
    <w:rsid w:val="007531DF"/>
    <w:rsid w:val="00760BF2"/>
    <w:rsid w:val="00761C7D"/>
    <w:rsid w:val="0076455E"/>
    <w:rsid w:val="00766A47"/>
    <w:rsid w:val="00772CF8"/>
    <w:rsid w:val="00773302"/>
    <w:rsid w:val="007810FD"/>
    <w:rsid w:val="007851A2"/>
    <w:rsid w:val="007869DD"/>
    <w:rsid w:val="007907AA"/>
    <w:rsid w:val="007958B2"/>
    <w:rsid w:val="00795AA5"/>
    <w:rsid w:val="007A3174"/>
    <w:rsid w:val="007A47CB"/>
    <w:rsid w:val="007A516E"/>
    <w:rsid w:val="007B38DF"/>
    <w:rsid w:val="007B40CE"/>
    <w:rsid w:val="007B4A08"/>
    <w:rsid w:val="007B4B20"/>
    <w:rsid w:val="007B6BD8"/>
    <w:rsid w:val="007C4CB8"/>
    <w:rsid w:val="007C50B9"/>
    <w:rsid w:val="007C53AC"/>
    <w:rsid w:val="007C7A86"/>
    <w:rsid w:val="007D14C7"/>
    <w:rsid w:val="007D22F5"/>
    <w:rsid w:val="007D2790"/>
    <w:rsid w:val="007D513E"/>
    <w:rsid w:val="007D7561"/>
    <w:rsid w:val="007F1B10"/>
    <w:rsid w:val="007F47FF"/>
    <w:rsid w:val="007F7B2A"/>
    <w:rsid w:val="0081149F"/>
    <w:rsid w:val="008136A3"/>
    <w:rsid w:val="008144E8"/>
    <w:rsid w:val="008205B6"/>
    <w:rsid w:val="00821C4D"/>
    <w:rsid w:val="008238BF"/>
    <w:rsid w:val="00824FCA"/>
    <w:rsid w:val="00830525"/>
    <w:rsid w:val="00830977"/>
    <w:rsid w:val="00832B92"/>
    <w:rsid w:val="00834E27"/>
    <w:rsid w:val="008432F0"/>
    <w:rsid w:val="008461D8"/>
    <w:rsid w:val="008479E5"/>
    <w:rsid w:val="00855E57"/>
    <w:rsid w:val="00860D28"/>
    <w:rsid w:val="0086164B"/>
    <w:rsid w:val="008641A4"/>
    <w:rsid w:val="00870149"/>
    <w:rsid w:val="00871128"/>
    <w:rsid w:val="00872A9C"/>
    <w:rsid w:val="008735AD"/>
    <w:rsid w:val="00881457"/>
    <w:rsid w:val="00883B8A"/>
    <w:rsid w:val="00887D48"/>
    <w:rsid w:val="00891C8E"/>
    <w:rsid w:val="00894511"/>
    <w:rsid w:val="00897094"/>
    <w:rsid w:val="008A3009"/>
    <w:rsid w:val="008A5AB5"/>
    <w:rsid w:val="008B7139"/>
    <w:rsid w:val="008B7312"/>
    <w:rsid w:val="008D2569"/>
    <w:rsid w:val="008D481F"/>
    <w:rsid w:val="008E3278"/>
    <w:rsid w:val="008E46AF"/>
    <w:rsid w:val="008EFD55"/>
    <w:rsid w:val="008F0317"/>
    <w:rsid w:val="008F0599"/>
    <w:rsid w:val="008F317E"/>
    <w:rsid w:val="008F6BB2"/>
    <w:rsid w:val="0090572F"/>
    <w:rsid w:val="009107BC"/>
    <w:rsid w:val="00911F04"/>
    <w:rsid w:val="00914539"/>
    <w:rsid w:val="00921157"/>
    <w:rsid w:val="009271B8"/>
    <w:rsid w:val="00931766"/>
    <w:rsid w:val="0093416D"/>
    <w:rsid w:val="00937115"/>
    <w:rsid w:val="0094055A"/>
    <w:rsid w:val="00945F34"/>
    <w:rsid w:val="00951E5C"/>
    <w:rsid w:val="0095380A"/>
    <w:rsid w:val="00953CF1"/>
    <w:rsid w:val="00956ED1"/>
    <w:rsid w:val="0096241C"/>
    <w:rsid w:val="0096333D"/>
    <w:rsid w:val="00964B3A"/>
    <w:rsid w:val="00964CD4"/>
    <w:rsid w:val="00966921"/>
    <w:rsid w:val="00966EEF"/>
    <w:rsid w:val="0097109D"/>
    <w:rsid w:val="00971D7F"/>
    <w:rsid w:val="009732AD"/>
    <w:rsid w:val="00975936"/>
    <w:rsid w:val="00975A48"/>
    <w:rsid w:val="0098145E"/>
    <w:rsid w:val="009815B5"/>
    <w:rsid w:val="00984BAA"/>
    <w:rsid w:val="0099201E"/>
    <w:rsid w:val="00992BEB"/>
    <w:rsid w:val="0099504A"/>
    <w:rsid w:val="009A74DE"/>
    <w:rsid w:val="009B175A"/>
    <w:rsid w:val="009B60E8"/>
    <w:rsid w:val="009B7772"/>
    <w:rsid w:val="009B7AA1"/>
    <w:rsid w:val="009C00DD"/>
    <w:rsid w:val="009C50F1"/>
    <w:rsid w:val="00A0449F"/>
    <w:rsid w:val="00A05BE4"/>
    <w:rsid w:val="00A07C63"/>
    <w:rsid w:val="00A11D55"/>
    <w:rsid w:val="00A13D39"/>
    <w:rsid w:val="00A16C18"/>
    <w:rsid w:val="00A24483"/>
    <w:rsid w:val="00A2594E"/>
    <w:rsid w:val="00A25CF2"/>
    <w:rsid w:val="00A26015"/>
    <w:rsid w:val="00A32207"/>
    <w:rsid w:val="00A328E5"/>
    <w:rsid w:val="00A369E5"/>
    <w:rsid w:val="00A36C4A"/>
    <w:rsid w:val="00A40955"/>
    <w:rsid w:val="00A41EE3"/>
    <w:rsid w:val="00A4255F"/>
    <w:rsid w:val="00A44344"/>
    <w:rsid w:val="00A51EC6"/>
    <w:rsid w:val="00A53237"/>
    <w:rsid w:val="00A54528"/>
    <w:rsid w:val="00A6343B"/>
    <w:rsid w:val="00A67788"/>
    <w:rsid w:val="00A7180C"/>
    <w:rsid w:val="00A74EF0"/>
    <w:rsid w:val="00A74F28"/>
    <w:rsid w:val="00A77F61"/>
    <w:rsid w:val="00A803BF"/>
    <w:rsid w:val="00A82695"/>
    <w:rsid w:val="00A8409E"/>
    <w:rsid w:val="00A96B79"/>
    <w:rsid w:val="00AA1149"/>
    <w:rsid w:val="00AA1EDE"/>
    <w:rsid w:val="00AA359C"/>
    <w:rsid w:val="00AA4EE1"/>
    <w:rsid w:val="00AA5DC4"/>
    <w:rsid w:val="00AA7ACC"/>
    <w:rsid w:val="00AB15FE"/>
    <w:rsid w:val="00AB681E"/>
    <w:rsid w:val="00AC4C4E"/>
    <w:rsid w:val="00AC5790"/>
    <w:rsid w:val="00AC65DF"/>
    <w:rsid w:val="00ACEA3D"/>
    <w:rsid w:val="00AD0355"/>
    <w:rsid w:val="00AD0402"/>
    <w:rsid w:val="00AD1C97"/>
    <w:rsid w:val="00AD332A"/>
    <w:rsid w:val="00AD7112"/>
    <w:rsid w:val="00AE0D46"/>
    <w:rsid w:val="00AE0EBA"/>
    <w:rsid w:val="00AE11A0"/>
    <w:rsid w:val="00AE137D"/>
    <w:rsid w:val="00AE1D90"/>
    <w:rsid w:val="00AE7F66"/>
    <w:rsid w:val="00AF4298"/>
    <w:rsid w:val="00AF7743"/>
    <w:rsid w:val="00B04376"/>
    <w:rsid w:val="00B053B5"/>
    <w:rsid w:val="00B05935"/>
    <w:rsid w:val="00B05A03"/>
    <w:rsid w:val="00B108E7"/>
    <w:rsid w:val="00B13888"/>
    <w:rsid w:val="00B14883"/>
    <w:rsid w:val="00B1605C"/>
    <w:rsid w:val="00B16992"/>
    <w:rsid w:val="00B17690"/>
    <w:rsid w:val="00B24219"/>
    <w:rsid w:val="00B24A8D"/>
    <w:rsid w:val="00B27091"/>
    <w:rsid w:val="00B27C0C"/>
    <w:rsid w:val="00B30A1C"/>
    <w:rsid w:val="00B3278D"/>
    <w:rsid w:val="00B33E07"/>
    <w:rsid w:val="00B43961"/>
    <w:rsid w:val="00B44F0C"/>
    <w:rsid w:val="00B45FCF"/>
    <w:rsid w:val="00B50CEB"/>
    <w:rsid w:val="00B52D5B"/>
    <w:rsid w:val="00B55E78"/>
    <w:rsid w:val="00B60B18"/>
    <w:rsid w:val="00B655B7"/>
    <w:rsid w:val="00B71D99"/>
    <w:rsid w:val="00B73297"/>
    <w:rsid w:val="00B734CA"/>
    <w:rsid w:val="00B754F5"/>
    <w:rsid w:val="00B842F4"/>
    <w:rsid w:val="00B850F8"/>
    <w:rsid w:val="00B86D24"/>
    <w:rsid w:val="00B94431"/>
    <w:rsid w:val="00B96BA6"/>
    <w:rsid w:val="00BA14A2"/>
    <w:rsid w:val="00BA21E2"/>
    <w:rsid w:val="00BA25A5"/>
    <w:rsid w:val="00BA615A"/>
    <w:rsid w:val="00BB61FF"/>
    <w:rsid w:val="00BC104C"/>
    <w:rsid w:val="00BC7698"/>
    <w:rsid w:val="00BD476C"/>
    <w:rsid w:val="00BD5266"/>
    <w:rsid w:val="00BD7D75"/>
    <w:rsid w:val="00BE092E"/>
    <w:rsid w:val="00BE0CED"/>
    <w:rsid w:val="00BE16AE"/>
    <w:rsid w:val="00BE4A6B"/>
    <w:rsid w:val="00BE7DB5"/>
    <w:rsid w:val="00BF57FA"/>
    <w:rsid w:val="00BF7BE2"/>
    <w:rsid w:val="00C030C0"/>
    <w:rsid w:val="00C050BA"/>
    <w:rsid w:val="00C06026"/>
    <w:rsid w:val="00C122DC"/>
    <w:rsid w:val="00C1637A"/>
    <w:rsid w:val="00C20A36"/>
    <w:rsid w:val="00C20C88"/>
    <w:rsid w:val="00C23D53"/>
    <w:rsid w:val="00C24362"/>
    <w:rsid w:val="00C30940"/>
    <w:rsid w:val="00C522CE"/>
    <w:rsid w:val="00C5278C"/>
    <w:rsid w:val="00C55EDA"/>
    <w:rsid w:val="00C57269"/>
    <w:rsid w:val="00C60E6C"/>
    <w:rsid w:val="00C61910"/>
    <w:rsid w:val="00C67B40"/>
    <w:rsid w:val="00C75FBA"/>
    <w:rsid w:val="00C81C90"/>
    <w:rsid w:val="00C853A5"/>
    <w:rsid w:val="00C922A4"/>
    <w:rsid w:val="00C925BB"/>
    <w:rsid w:val="00C94786"/>
    <w:rsid w:val="00C94956"/>
    <w:rsid w:val="00CA1F5A"/>
    <w:rsid w:val="00CA224E"/>
    <w:rsid w:val="00CA65A9"/>
    <w:rsid w:val="00CB1A4C"/>
    <w:rsid w:val="00CB2987"/>
    <w:rsid w:val="00CB4C97"/>
    <w:rsid w:val="00CC770D"/>
    <w:rsid w:val="00CD19D7"/>
    <w:rsid w:val="00CD5BF2"/>
    <w:rsid w:val="00CE10B3"/>
    <w:rsid w:val="00CE2A75"/>
    <w:rsid w:val="00CE759B"/>
    <w:rsid w:val="00CF1A8A"/>
    <w:rsid w:val="00CF3088"/>
    <w:rsid w:val="00CF3C1F"/>
    <w:rsid w:val="00D0028B"/>
    <w:rsid w:val="00D008BA"/>
    <w:rsid w:val="00D03452"/>
    <w:rsid w:val="00D078E7"/>
    <w:rsid w:val="00D157C4"/>
    <w:rsid w:val="00D17F5C"/>
    <w:rsid w:val="00D20B01"/>
    <w:rsid w:val="00D21D9C"/>
    <w:rsid w:val="00D22002"/>
    <w:rsid w:val="00D24E07"/>
    <w:rsid w:val="00D3781F"/>
    <w:rsid w:val="00D44880"/>
    <w:rsid w:val="00D45295"/>
    <w:rsid w:val="00D46FAE"/>
    <w:rsid w:val="00D51F1B"/>
    <w:rsid w:val="00D63328"/>
    <w:rsid w:val="00D66F64"/>
    <w:rsid w:val="00D67667"/>
    <w:rsid w:val="00D704F7"/>
    <w:rsid w:val="00D71830"/>
    <w:rsid w:val="00D71CFE"/>
    <w:rsid w:val="00D7249A"/>
    <w:rsid w:val="00D72C9C"/>
    <w:rsid w:val="00D73FD7"/>
    <w:rsid w:val="00D76278"/>
    <w:rsid w:val="00D763EB"/>
    <w:rsid w:val="00D77295"/>
    <w:rsid w:val="00D772B3"/>
    <w:rsid w:val="00D87EAA"/>
    <w:rsid w:val="00D9104A"/>
    <w:rsid w:val="00D91364"/>
    <w:rsid w:val="00D93418"/>
    <w:rsid w:val="00D93E7D"/>
    <w:rsid w:val="00D95C43"/>
    <w:rsid w:val="00D9724B"/>
    <w:rsid w:val="00D97578"/>
    <w:rsid w:val="00DA2DAC"/>
    <w:rsid w:val="00DA313F"/>
    <w:rsid w:val="00DA6414"/>
    <w:rsid w:val="00DA68CE"/>
    <w:rsid w:val="00DB018F"/>
    <w:rsid w:val="00DB7C03"/>
    <w:rsid w:val="00DC12E6"/>
    <w:rsid w:val="00DC350B"/>
    <w:rsid w:val="00DC4349"/>
    <w:rsid w:val="00DC5F85"/>
    <w:rsid w:val="00DC668B"/>
    <w:rsid w:val="00DC7395"/>
    <w:rsid w:val="00DC761C"/>
    <w:rsid w:val="00DC7B28"/>
    <w:rsid w:val="00DD1BB5"/>
    <w:rsid w:val="00DD4D40"/>
    <w:rsid w:val="00DE05EF"/>
    <w:rsid w:val="00DE14C7"/>
    <w:rsid w:val="00DE202C"/>
    <w:rsid w:val="00DE20B4"/>
    <w:rsid w:val="00DE2BC0"/>
    <w:rsid w:val="00DE3969"/>
    <w:rsid w:val="00DE5128"/>
    <w:rsid w:val="00DE7CBC"/>
    <w:rsid w:val="00DE7E63"/>
    <w:rsid w:val="00DE7F66"/>
    <w:rsid w:val="00E05A15"/>
    <w:rsid w:val="00E06FF1"/>
    <w:rsid w:val="00E136AC"/>
    <w:rsid w:val="00E13E2B"/>
    <w:rsid w:val="00E258EB"/>
    <w:rsid w:val="00E27FF1"/>
    <w:rsid w:val="00E34B35"/>
    <w:rsid w:val="00E3664B"/>
    <w:rsid w:val="00E416E3"/>
    <w:rsid w:val="00E41735"/>
    <w:rsid w:val="00E42AD2"/>
    <w:rsid w:val="00E43416"/>
    <w:rsid w:val="00E45E43"/>
    <w:rsid w:val="00E520BC"/>
    <w:rsid w:val="00E52D74"/>
    <w:rsid w:val="00E55FCF"/>
    <w:rsid w:val="00E5751F"/>
    <w:rsid w:val="00E60E25"/>
    <w:rsid w:val="00E65AA0"/>
    <w:rsid w:val="00E706C0"/>
    <w:rsid w:val="00E711B3"/>
    <w:rsid w:val="00E7686D"/>
    <w:rsid w:val="00E82CC2"/>
    <w:rsid w:val="00E82F6D"/>
    <w:rsid w:val="00E84A63"/>
    <w:rsid w:val="00E864CF"/>
    <w:rsid w:val="00E90C20"/>
    <w:rsid w:val="00E95CA6"/>
    <w:rsid w:val="00E95FDB"/>
    <w:rsid w:val="00E96C1F"/>
    <w:rsid w:val="00EA1940"/>
    <w:rsid w:val="00EA559E"/>
    <w:rsid w:val="00EA5F58"/>
    <w:rsid w:val="00EB1C7A"/>
    <w:rsid w:val="00EB4702"/>
    <w:rsid w:val="00EB5371"/>
    <w:rsid w:val="00EB6CDD"/>
    <w:rsid w:val="00EB7BA3"/>
    <w:rsid w:val="00ED0BF5"/>
    <w:rsid w:val="00ED3272"/>
    <w:rsid w:val="00ED3394"/>
    <w:rsid w:val="00ED3E9C"/>
    <w:rsid w:val="00EE3227"/>
    <w:rsid w:val="00EE5480"/>
    <w:rsid w:val="00EE7B95"/>
    <w:rsid w:val="00EF1B1B"/>
    <w:rsid w:val="00EF1C80"/>
    <w:rsid w:val="00EF4937"/>
    <w:rsid w:val="00F050EB"/>
    <w:rsid w:val="00F06B6A"/>
    <w:rsid w:val="00F10B6B"/>
    <w:rsid w:val="00F11D05"/>
    <w:rsid w:val="00F14860"/>
    <w:rsid w:val="00F14CCF"/>
    <w:rsid w:val="00F1642B"/>
    <w:rsid w:val="00F1740F"/>
    <w:rsid w:val="00F2629E"/>
    <w:rsid w:val="00F36AB0"/>
    <w:rsid w:val="00F37AF7"/>
    <w:rsid w:val="00F37C32"/>
    <w:rsid w:val="00F42370"/>
    <w:rsid w:val="00F4585D"/>
    <w:rsid w:val="00F45DE1"/>
    <w:rsid w:val="00F5559C"/>
    <w:rsid w:val="00F55DFD"/>
    <w:rsid w:val="00F60A4C"/>
    <w:rsid w:val="00F63057"/>
    <w:rsid w:val="00F66C34"/>
    <w:rsid w:val="00F67735"/>
    <w:rsid w:val="00F72120"/>
    <w:rsid w:val="00F72291"/>
    <w:rsid w:val="00F72F24"/>
    <w:rsid w:val="00F75863"/>
    <w:rsid w:val="00F77079"/>
    <w:rsid w:val="00F81080"/>
    <w:rsid w:val="00F86423"/>
    <w:rsid w:val="00F87B67"/>
    <w:rsid w:val="00F9103F"/>
    <w:rsid w:val="00F93F6C"/>
    <w:rsid w:val="00FA4BD5"/>
    <w:rsid w:val="00FA4FC5"/>
    <w:rsid w:val="00FA59A5"/>
    <w:rsid w:val="00FB00BF"/>
    <w:rsid w:val="00FB404D"/>
    <w:rsid w:val="00FB4E71"/>
    <w:rsid w:val="00FC0D3E"/>
    <w:rsid w:val="00FD4219"/>
    <w:rsid w:val="00FD65F6"/>
    <w:rsid w:val="00FD6681"/>
    <w:rsid w:val="00FD66CF"/>
    <w:rsid w:val="00FD6912"/>
    <w:rsid w:val="00FE0117"/>
    <w:rsid w:val="00FE1838"/>
    <w:rsid w:val="00FE35C5"/>
    <w:rsid w:val="00FE47C0"/>
    <w:rsid w:val="00FE51E3"/>
    <w:rsid w:val="00FF253C"/>
    <w:rsid w:val="00FF2B6D"/>
    <w:rsid w:val="00FF32EB"/>
    <w:rsid w:val="00FF53AC"/>
    <w:rsid w:val="00FF7408"/>
    <w:rsid w:val="018B5B35"/>
    <w:rsid w:val="01AADDC9"/>
    <w:rsid w:val="01D1BDBC"/>
    <w:rsid w:val="02A337C1"/>
    <w:rsid w:val="02CC61E2"/>
    <w:rsid w:val="02D77DFF"/>
    <w:rsid w:val="037A059B"/>
    <w:rsid w:val="04080677"/>
    <w:rsid w:val="04998E47"/>
    <w:rsid w:val="06077360"/>
    <w:rsid w:val="066D376C"/>
    <w:rsid w:val="06B89F5F"/>
    <w:rsid w:val="072507D7"/>
    <w:rsid w:val="0774C76D"/>
    <w:rsid w:val="07D404DD"/>
    <w:rsid w:val="08920C28"/>
    <w:rsid w:val="08975060"/>
    <w:rsid w:val="09047BC7"/>
    <w:rsid w:val="092F5E2D"/>
    <w:rsid w:val="09387E21"/>
    <w:rsid w:val="098D66AF"/>
    <w:rsid w:val="0A4C4231"/>
    <w:rsid w:val="0B088471"/>
    <w:rsid w:val="0B518921"/>
    <w:rsid w:val="0B74F215"/>
    <w:rsid w:val="0BDF649F"/>
    <w:rsid w:val="0BFE22A7"/>
    <w:rsid w:val="0C2A176A"/>
    <w:rsid w:val="0C5A7856"/>
    <w:rsid w:val="0CE9E335"/>
    <w:rsid w:val="0D0F69C0"/>
    <w:rsid w:val="0D36CB92"/>
    <w:rsid w:val="0D4EB747"/>
    <w:rsid w:val="0D7FB95A"/>
    <w:rsid w:val="0D80B5D0"/>
    <w:rsid w:val="0DE70E64"/>
    <w:rsid w:val="0DEDD0BB"/>
    <w:rsid w:val="0F0FE28E"/>
    <w:rsid w:val="0FACDA55"/>
    <w:rsid w:val="0FD4C85E"/>
    <w:rsid w:val="103DD2E7"/>
    <w:rsid w:val="1094B370"/>
    <w:rsid w:val="10997AB5"/>
    <w:rsid w:val="10AE8A7A"/>
    <w:rsid w:val="10CA9D38"/>
    <w:rsid w:val="11CCC927"/>
    <w:rsid w:val="12328EB3"/>
    <w:rsid w:val="124CCCC8"/>
    <w:rsid w:val="1290B16D"/>
    <w:rsid w:val="129563F8"/>
    <w:rsid w:val="12A0B2ED"/>
    <w:rsid w:val="12BEB393"/>
    <w:rsid w:val="12F549F0"/>
    <w:rsid w:val="146ADDE7"/>
    <w:rsid w:val="14790494"/>
    <w:rsid w:val="14DDDB86"/>
    <w:rsid w:val="152FDCE6"/>
    <w:rsid w:val="153DBC65"/>
    <w:rsid w:val="157117B0"/>
    <w:rsid w:val="1574AB5C"/>
    <w:rsid w:val="16E6E9F3"/>
    <w:rsid w:val="17373462"/>
    <w:rsid w:val="177709E3"/>
    <w:rsid w:val="17A597AD"/>
    <w:rsid w:val="18411018"/>
    <w:rsid w:val="1A02BB70"/>
    <w:rsid w:val="1A813920"/>
    <w:rsid w:val="1AB0074E"/>
    <w:rsid w:val="1B3E089F"/>
    <w:rsid w:val="1B71992A"/>
    <w:rsid w:val="1B9A12D5"/>
    <w:rsid w:val="1BC88907"/>
    <w:rsid w:val="1C328210"/>
    <w:rsid w:val="1C72438F"/>
    <w:rsid w:val="1CE366C3"/>
    <w:rsid w:val="1CEC69B3"/>
    <w:rsid w:val="1D5C475E"/>
    <w:rsid w:val="1D7ACCBA"/>
    <w:rsid w:val="1E285A50"/>
    <w:rsid w:val="1E46BC9A"/>
    <w:rsid w:val="1E6C3AD8"/>
    <w:rsid w:val="1EC39D90"/>
    <w:rsid w:val="1EF4FE26"/>
    <w:rsid w:val="1F246286"/>
    <w:rsid w:val="1FA4C0AB"/>
    <w:rsid w:val="1FCB433D"/>
    <w:rsid w:val="20164246"/>
    <w:rsid w:val="203A9603"/>
    <w:rsid w:val="205FEA82"/>
    <w:rsid w:val="207A69F5"/>
    <w:rsid w:val="20C4367A"/>
    <w:rsid w:val="211B0264"/>
    <w:rsid w:val="211B4F21"/>
    <w:rsid w:val="2188EB3A"/>
    <w:rsid w:val="21DD2D77"/>
    <w:rsid w:val="2240AA3D"/>
    <w:rsid w:val="227EDA99"/>
    <w:rsid w:val="247A7CC3"/>
    <w:rsid w:val="25470311"/>
    <w:rsid w:val="25A3D179"/>
    <w:rsid w:val="2609593C"/>
    <w:rsid w:val="262FB140"/>
    <w:rsid w:val="26409515"/>
    <w:rsid w:val="269980E5"/>
    <w:rsid w:val="277F69B9"/>
    <w:rsid w:val="2821D079"/>
    <w:rsid w:val="284A9101"/>
    <w:rsid w:val="2853CFA1"/>
    <w:rsid w:val="290CB2E3"/>
    <w:rsid w:val="2987EF81"/>
    <w:rsid w:val="2A2A3EF1"/>
    <w:rsid w:val="2ADA5173"/>
    <w:rsid w:val="2B358F34"/>
    <w:rsid w:val="2B40963A"/>
    <w:rsid w:val="2BA6F549"/>
    <w:rsid w:val="2CD4D898"/>
    <w:rsid w:val="2D12FD8E"/>
    <w:rsid w:val="2E1FD825"/>
    <w:rsid w:val="2E587965"/>
    <w:rsid w:val="2E6A7A96"/>
    <w:rsid w:val="2E9B97B6"/>
    <w:rsid w:val="2EA408A4"/>
    <w:rsid w:val="2EC3960F"/>
    <w:rsid w:val="2ED4267D"/>
    <w:rsid w:val="2F1C8663"/>
    <w:rsid w:val="2F8907C9"/>
    <w:rsid w:val="2FC0F06E"/>
    <w:rsid w:val="301D2D32"/>
    <w:rsid w:val="3144AABC"/>
    <w:rsid w:val="31F82D9E"/>
    <w:rsid w:val="3234AF09"/>
    <w:rsid w:val="329CF1A0"/>
    <w:rsid w:val="32CA7F95"/>
    <w:rsid w:val="33F25983"/>
    <w:rsid w:val="34635F27"/>
    <w:rsid w:val="34854990"/>
    <w:rsid w:val="354230B0"/>
    <w:rsid w:val="35AEEFB1"/>
    <w:rsid w:val="35C57A1C"/>
    <w:rsid w:val="369EB861"/>
    <w:rsid w:val="36B070B7"/>
    <w:rsid w:val="3750136E"/>
    <w:rsid w:val="384D10E1"/>
    <w:rsid w:val="38C758D1"/>
    <w:rsid w:val="3915EADA"/>
    <w:rsid w:val="39C3F3AF"/>
    <w:rsid w:val="3A38084C"/>
    <w:rsid w:val="3BC2F2D5"/>
    <w:rsid w:val="3BD1CDCD"/>
    <w:rsid w:val="3C1FDA07"/>
    <w:rsid w:val="3C6060E1"/>
    <w:rsid w:val="3C7E19E1"/>
    <w:rsid w:val="3C7FBD6B"/>
    <w:rsid w:val="3C93D23C"/>
    <w:rsid w:val="3CB48B58"/>
    <w:rsid w:val="3CD00F5F"/>
    <w:rsid w:val="3E0D2BB1"/>
    <w:rsid w:val="3E302F23"/>
    <w:rsid w:val="3E7BB1D7"/>
    <w:rsid w:val="3F664711"/>
    <w:rsid w:val="3FA61A52"/>
    <w:rsid w:val="3FEDEBAB"/>
    <w:rsid w:val="4038D446"/>
    <w:rsid w:val="416A96B2"/>
    <w:rsid w:val="41EF344F"/>
    <w:rsid w:val="42C49BA2"/>
    <w:rsid w:val="435ACCDF"/>
    <w:rsid w:val="436A75C7"/>
    <w:rsid w:val="441440DD"/>
    <w:rsid w:val="45294BAE"/>
    <w:rsid w:val="4551F34B"/>
    <w:rsid w:val="46D1871B"/>
    <w:rsid w:val="46F60771"/>
    <w:rsid w:val="4716596F"/>
    <w:rsid w:val="47C80B70"/>
    <w:rsid w:val="47DC7D49"/>
    <w:rsid w:val="4901313D"/>
    <w:rsid w:val="491E12E5"/>
    <w:rsid w:val="49A184F1"/>
    <w:rsid w:val="4A9B5565"/>
    <w:rsid w:val="4AF5DB60"/>
    <w:rsid w:val="4B47E77B"/>
    <w:rsid w:val="4BAFF5CD"/>
    <w:rsid w:val="4C236F7B"/>
    <w:rsid w:val="4C2BE7FA"/>
    <w:rsid w:val="4C694692"/>
    <w:rsid w:val="4CAA288B"/>
    <w:rsid w:val="4D120940"/>
    <w:rsid w:val="4D56F787"/>
    <w:rsid w:val="4D736736"/>
    <w:rsid w:val="4DEE1C4D"/>
    <w:rsid w:val="4DF0846B"/>
    <w:rsid w:val="4EF2B917"/>
    <w:rsid w:val="4F198437"/>
    <w:rsid w:val="4F9E42C6"/>
    <w:rsid w:val="4FD03554"/>
    <w:rsid w:val="4FE896E6"/>
    <w:rsid w:val="5022F83F"/>
    <w:rsid w:val="502F4949"/>
    <w:rsid w:val="503851A7"/>
    <w:rsid w:val="50F7339F"/>
    <w:rsid w:val="51413EFA"/>
    <w:rsid w:val="5142D9E2"/>
    <w:rsid w:val="523B8105"/>
    <w:rsid w:val="524E41D8"/>
    <w:rsid w:val="52567753"/>
    <w:rsid w:val="5300E4AF"/>
    <w:rsid w:val="5334BD91"/>
    <w:rsid w:val="536364B1"/>
    <w:rsid w:val="536A97DC"/>
    <w:rsid w:val="54450D62"/>
    <w:rsid w:val="554C9579"/>
    <w:rsid w:val="556A785C"/>
    <w:rsid w:val="55DB5745"/>
    <w:rsid w:val="561B93D6"/>
    <w:rsid w:val="57C9F7F6"/>
    <w:rsid w:val="58E8B6B5"/>
    <w:rsid w:val="58FAF61E"/>
    <w:rsid w:val="59BBFFD4"/>
    <w:rsid w:val="5AA0F2B4"/>
    <w:rsid w:val="5AD30BBC"/>
    <w:rsid w:val="5AD92B07"/>
    <w:rsid w:val="5B36D23C"/>
    <w:rsid w:val="5B9C053F"/>
    <w:rsid w:val="5BEFF8FA"/>
    <w:rsid w:val="5CEB021D"/>
    <w:rsid w:val="5D11C9C3"/>
    <w:rsid w:val="5D57C3A8"/>
    <w:rsid w:val="5D6AE91C"/>
    <w:rsid w:val="5DC3D11E"/>
    <w:rsid w:val="5F2DFAA7"/>
    <w:rsid w:val="60665EDA"/>
    <w:rsid w:val="607B781B"/>
    <w:rsid w:val="60A57C2E"/>
    <w:rsid w:val="60C4AD42"/>
    <w:rsid w:val="60CE4A66"/>
    <w:rsid w:val="60E0D6AF"/>
    <w:rsid w:val="60E80067"/>
    <w:rsid w:val="60EE18F1"/>
    <w:rsid w:val="6111B8B2"/>
    <w:rsid w:val="613655F3"/>
    <w:rsid w:val="613C5854"/>
    <w:rsid w:val="614F8DA5"/>
    <w:rsid w:val="61509DF0"/>
    <w:rsid w:val="619E6E97"/>
    <w:rsid w:val="62029B95"/>
    <w:rsid w:val="62119CD3"/>
    <w:rsid w:val="62B2A67B"/>
    <w:rsid w:val="630EEB49"/>
    <w:rsid w:val="64334AC9"/>
    <w:rsid w:val="65369B7D"/>
    <w:rsid w:val="658A9992"/>
    <w:rsid w:val="6592A6A9"/>
    <w:rsid w:val="65CC19A5"/>
    <w:rsid w:val="65FD96E1"/>
    <w:rsid w:val="67B88C26"/>
    <w:rsid w:val="67BCD4AF"/>
    <w:rsid w:val="68337969"/>
    <w:rsid w:val="68432DD0"/>
    <w:rsid w:val="688F6AA6"/>
    <w:rsid w:val="68B1AC3D"/>
    <w:rsid w:val="68ED221C"/>
    <w:rsid w:val="699A77F8"/>
    <w:rsid w:val="6A5C0B26"/>
    <w:rsid w:val="6A5E09DF"/>
    <w:rsid w:val="6AC7A2B6"/>
    <w:rsid w:val="6ACCE22F"/>
    <w:rsid w:val="6B24A5F7"/>
    <w:rsid w:val="6B3AD958"/>
    <w:rsid w:val="6B76A060"/>
    <w:rsid w:val="6BD44699"/>
    <w:rsid w:val="6C081205"/>
    <w:rsid w:val="6C3F80D4"/>
    <w:rsid w:val="6CEAD52A"/>
    <w:rsid w:val="6D1F23A4"/>
    <w:rsid w:val="6D51EC1A"/>
    <w:rsid w:val="6D70E6C3"/>
    <w:rsid w:val="6DEE6CD5"/>
    <w:rsid w:val="6E4D0899"/>
    <w:rsid w:val="6EDE2EBA"/>
    <w:rsid w:val="6F03AF76"/>
    <w:rsid w:val="6F8C2A24"/>
    <w:rsid w:val="71947BF4"/>
    <w:rsid w:val="71E2C3F2"/>
    <w:rsid w:val="71F725CF"/>
    <w:rsid w:val="7269BDE1"/>
    <w:rsid w:val="728E96BD"/>
    <w:rsid w:val="73028B63"/>
    <w:rsid w:val="73F65384"/>
    <w:rsid w:val="746535D6"/>
    <w:rsid w:val="7503485B"/>
    <w:rsid w:val="753F69CE"/>
    <w:rsid w:val="75DDE372"/>
    <w:rsid w:val="75F70516"/>
    <w:rsid w:val="76356315"/>
    <w:rsid w:val="76FF253F"/>
    <w:rsid w:val="7739B491"/>
    <w:rsid w:val="78309CF3"/>
    <w:rsid w:val="7844866F"/>
    <w:rsid w:val="78962D9C"/>
    <w:rsid w:val="7929D02C"/>
    <w:rsid w:val="798EA27B"/>
    <w:rsid w:val="79A101A8"/>
    <w:rsid w:val="7A1EC7EB"/>
    <w:rsid w:val="7B3779F4"/>
    <w:rsid w:val="7BB071A1"/>
    <w:rsid w:val="7C5E7874"/>
    <w:rsid w:val="7C6D57C9"/>
    <w:rsid w:val="7C7C3819"/>
    <w:rsid w:val="7DE54EB9"/>
    <w:rsid w:val="7E9D6C73"/>
    <w:rsid w:val="7F4C50D1"/>
    <w:rsid w:val="7F66B49F"/>
    <w:rsid w:val="7FA49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B2B5"/>
  <w15:chartTrackingRefBased/>
  <w15:docId w15:val="{3877D0BD-3BA9-4B74-880E-20075A5D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uppressAutoHyphens/>
    </w:pPr>
    <w:rPr>
      <w:rFonts w:ascii="Cordia New" w:eastAsia="Cordia New" w:hAnsi="Cordia New"/>
      <w:sz w:val="28"/>
      <w:lang w:bidi="th-TH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UPC" w:hAnsi="AngsanaUPC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color w:val="auto"/>
      <w:sz w:val="26"/>
    </w:rPr>
  </w:style>
  <w:style w:type="character" w:customStyle="1" w:styleId="Absatz-Standardschriftart">
    <w:name w:val="Absatz-Standardschriftart"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6">
    <w:name w:val="Body Text Indent"/>
    <w:basedOn w:val="a"/>
    <w:pPr>
      <w:ind w:firstLine="720"/>
    </w:pPr>
    <w:rPr>
      <w:rFonts w:ascii="AngsanaUPC" w:hAnsi="AngsanaUPC"/>
    </w:rPr>
  </w:style>
  <w:style w:type="paragraph" w:styleId="2">
    <w:name w:val="Body Text Indent 2"/>
    <w:basedOn w:val="a"/>
    <w:pPr>
      <w:widowControl w:val="0"/>
      <w:tabs>
        <w:tab w:val="left" w:pos="2140"/>
        <w:tab w:val="left" w:pos="2700"/>
        <w:tab w:val="left" w:pos="3260"/>
        <w:tab w:val="left" w:pos="3820"/>
        <w:tab w:val="left" w:pos="4380"/>
        <w:tab w:val="left" w:pos="4940"/>
        <w:tab w:val="left" w:pos="5500"/>
        <w:tab w:val="left" w:pos="6060"/>
        <w:tab w:val="left" w:pos="6620"/>
        <w:tab w:val="left" w:pos="7180"/>
        <w:tab w:val="left" w:pos="7740"/>
        <w:tab w:val="left" w:pos="8300"/>
      </w:tabs>
      <w:ind w:left="1580"/>
    </w:pPr>
    <w:rPr>
      <w:rFonts w:ascii="AngsanaUPC" w:hAnsi="AngsanaUPC"/>
    </w:rPr>
  </w:style>
  <w:style w:type="paragraph" w:styleId="a7">
    <w:name w:val="header"/>
    <w:basedOn w:val="a"/>
    <w:link w:val="a8"/>
    <w:rsid w:val="00CB2987"/>
    <w:pPr>
      <w:tabs>
        <w:tab w:val="center" w:pos="4513"/>
        <w:tab w:val="right" w:pos="9026"/>
      </w:tabs>
    </w:pPr>
  </w:style>
  <w:style w:type="character" w:customStyle="1" w:styleId="a8">
    <w:name w:val="หัวกระดาษ อักขระ"/>
    <w:link w:val="a7"/>
    <w:rsid w:val="00CB2987"/>
    <w:rPr>
      <w:rFonts w:ascii="Cordia New" w:eastAsia="Cordia New" w:hAnsi="Cordia New"/>
      <w:sz w:val="28"/>
    </w:rPr>
  </w:style>
  <w:style w:type="paragraph" w:styleId="a9">
    <w:name w:val="footer"/>
    <w:basedOn w:val="a"/>
    <w:link w:val="aa"/>
    <w:rsid w:val="00CB2987"/>
    <w:pPr>
      <w:tabs>
        <w:tab w:val="center" w:pos="4513"/>
        <w:tab w:val="right" w:pos="9026"/>
      </w:tabs>
    </w:pPr>
  </w:style>
  <w:style w:type="character" w:customStyle="1" w:styleId="aa">
    <w:name w:val="ท้ายกระดาษ อักขระ"/>
    <w:link w:val="a9"/>
    <w:rsid w:val="00CB2987"/>
    <w:rPr>
      <w:rFonts w:ascii="Cordia New" w:eastAsia="Cordia New" w:hAnsi="Cordia New"/>
      <w:sz w:val="28"/>
    </w:rPr>
  </w:style>
  <w:style w:type="paragraph" w:customStyle="1" w:styleId="MediumGrid1-Accent21">
    <w:name w:val="Medium Grid 1 - Accent 21"/>
    <w:basedOn w:val="a"/>
    <w:uiPriority w:val="34"/>
    <w:qFormat/>
    <w:rsid w:val="00B850F8"/>
    <w:pPr>
      <w:ind w:left="720"/>
      <w:contextualSpacing/>
    </w:pPr>
  </w:style>
  <w:style w:type="paragraph" w:customStyle="1" w:styleId="Default">
    <w:name w:val="Default"/>
    <w:rsid w:val="0076455E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  <w:lang w:bidi="th-TH"/>
    </w:rPr>
  </w:style>
  <w:style w:type="character" w:customStyle="1" w:styleId="apple-converted-space">
    <w:name w:val="apple-converted-space"/>
    <w:basedOn w:val="a0"/>
    <w:rsid w:val="00CE10B3"/>
  </w:style>
  <w:style w:type="paragraph" w:customStyle="1" w:styleId="ColorfulList-Accent11">
    <w:name w:val="Colorful List - Accent 11"/>
    <w:basedOn w:val="a"/>
    <w:uiPriority w:val="34"/>
    <w:qFormat/>
    <w:rsid w:val="00DE2BC0"/>
    <w:pPr>
      <w:ind w:left="720"/>
      <w:contextualSpacing/>
    </w:pPr>
  </w:style>
  <w:style w:type="paragraph" w:styleId="ab">
    <w:name w:val="Balloon Text"/>
    <w:basedOn w:val="a"/>
    <w:link w:val="ac"/>
    <w:rsid w:val="00D008BA"/>
    <w:rPr>
      <w:rFonts w:ascii="Segoe UI" w:hAnsi="Segoe UI"/>
      <w:sz w:val="18"/>
      <w:szCs w:val="22"/>
    </w:rPr>
  </w:style>
  <w:style w:type="character" w:customStyle="1" w:styleId="ac">
    <w:name w:val="ข้อความบอลลูน อักขระ"/>
    <w:link w:val="ab"/>
    <w:rsid w:val="00D008BA"/>
    <w:rPr>
      <w:rFonts w:ascii="Segoe UI" w:eastAsia="Cordia New" w:hAnsi="Segoe UI"/>
      <w:sz w:val="18"/>
      <w:szCs w:val="22"/>
    </w:rPr>
  </w:style>
  <w:style w:type="paragraph" w:styleId="ad">
    <w:name w:val="List Paragraph"/>
    <w:basedOn w:val="a"/>
    <w:uiPriority w:val="72"/>
    <w:qFormat/>
    <w:rsid w:val="00724165"/>
    <w:pPr>
      <w:ind w:left="720"/>
      <w:contextualSpacing/>
    </w:p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 Spacing"/>
    <w:uiPriority w:val="99"/>
    <w:qFormat/>
    <w:rsid w:val="003B07EA"/>
    <w:pPr>
      <w:suppressAutoHyphens/>
    </w:pPr>
    <w:rPr>
      <w:rFonts w:ascii="Cordia New" w:eastAsia="Cordia New" w:hAnsi="Cordia New"/>
      <w:sz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5038C07923A16848AC432AD12502E112" ma:contentTypeVersion="2" ma:contentTypeDescription="สร้างเอกสารใหม่" ma:contentTypeScope="" ma:versionID="1c4830010d499ab6d96c864f1503c259">
  <xsd:schema xmlns:xsd="http://www.w3.org/2001/XMLSchema" xmlns:xs="http://www.w3.org/2001/XMLSchema" xmlns:p="http://schemas.microsoft.com/office/2006/metadata/properties" xmlns:ns3="1581c599-56e3-4471-b503-aa72dddd07f5" targetNamespace="http://schemas.microsoft.com/office/2006/metadata/properties" ma:root="true" ma:fieldsID="9c32e058ad09043ff19dbb2682fc35cf" ns3:_="">
    <xsd:import namespace="1581c599-56e3-4471-b503-aa72dddd07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1c599-56e3-4471-b503-aa72dddd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65DD-9654-4D0B-989A-A61DDE375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FCBBBD-9DC5-4DCA-AC98-5F8851D47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1c599-56e3-4471-b503-aa72dddd0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4D25FE-F5DE-4786-BE95-080374977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2EDD1A-3BEF-4364-98D1-0F81460D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1458</Words>
  <Characters>8315</Characters>
  <Application>Microsoft Office Word</Application>
  <DocSecurity>0</DocSecurity>
  <Lines>69</Lines>
  <Paragraphs>19</Paragraphs>
  <ScaleCrop>false</ScaleCrop>
  <Company>KMUTT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(หน้าปก)</dc:title>
  <dc:subject/>
  <dc:creator>IT</dc:creator>
  <cp:keywords/>
  <dc:description/>
  <cp:lastModifiedBy>Pakbung Khanadet</cp:lastModifiedBy>
  <cp:revision>267</cp:revision>
  <cp:lastPrinted>2020-01-27T04:15:00Z</cp:lastPrinted>
  <dcterms:created xsi:type="dcterms:W3CDTF">2020-01-09T10:47:00Z</dcterms:created>
  <dcterms:modified xsi:type="dcterms:W3CDTF">2020-01-29T19:12:00Z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0x0101005038C07923A16848AC432AD12502E112</vt:lpwstr>
  </property>
</Properties>
</file>